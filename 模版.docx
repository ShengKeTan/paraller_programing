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ECABEC" w14:textId="77777777"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 wp14:anchorId="7ACB0103" wp14:editId="58F2DAC9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6915" w14:textId="77777777" w:rsidR="00322A34" w:rsidRDefault="00322A34" w:rsidP="00322A34"/>
    <w:p w14:paraId="5BA81721" w14:textId="77777777" w:rsidR="00322A34" w:rsidRDefault="00322A34" w:rsidP="00322A34"/>
    <w:p w14:paraId="5A8C3849" w14:textId="55349C7F" w:rsidR="00322A34" w:rsidRDefault="00D62B75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课 程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实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验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报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告</w:t>
      </w:r>
    </w:p>
    <w:p w14:paraId="5058268E" w14:textId="77777777" w:rsidR="00322A34" w:rsidRDefault="00322A34" w:rsidP="00322A34"/>
    <w:p w14:paraId="60CBEDDA" w14:textId="77777777" w:rsidR="00322A34" w:rsidRDefault="00322A34" w:rsidP="00322A34"/>
    <w:p w14:paraId="0A709CFD" w14:textId="77777777" w:rsidR="00322A34" w:rsidRDefault="00322A34" w:rsidP="00322A34">
      <w:pPr>
        <w:rPr>
          <w:b/>
          <w:sz w:val="36"/>
          <w:szCs w:val="36"/>
        </w:rPr>
      </w:pPr>
    </w:p>
    <w:p w14:paraId="1D4352C1" w14:textId="77777777" w:rsidR="00AF13D3" w:rsidRDefault="00AF13D3" w:rsidP="00322A34">
      <w:pPr>
        <w:rPr>
          <w:b/>
          <w:sz w:val="36"/>
          <w:szCs w:val="36"/>
        </w:rPr>
      </w:pPr>
    </w:p>
    <w:p w14:paraId="3ACA7C79" w14:textId="77777777" w:rsidR="00AF13D3" w:rsidRDefault="00AF13D3" w:rsidP="00322A34">
      <w:pPr>
        <w:rPr>
          <w:b/>
          <w:sz w:val="36"/>
          <w:szCs w:val="36"/>
        </w:rPr>
      </w:pPr>
    </w:p>
    <w:p w14:paraId="0515F6F1" w14:textId="77777777" w:rsidR="00322A34" w:rsidRDefault="009C0F0D" w:rsidP="00322A34">
      <w:pPr>
        <w:ind w:firstLineChars="193" w:firstLine="695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 w:rsidR="00322A34">
        <w:rPr>
          <w:rFonts w:hint="eastAsia"/>
          <w:b/>
          <w:sz w:val="36"/>
          <w:szCs w:val="36"/>
        </w:rPr>
        <w:t>：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  <w:r w:rsidR="00322A34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并行编程原理与实践     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</w:p>
    <w:p w14:paraId="36AF2BE1" w14:textId="77777777" w:rsidR="00322A34" w:rsidRPr="009C0F0D" w:rsidRDefault="00322A34" w:rsidP="00322A34">
      <w:pPr>
        <w:ind w:firstLineChars="193" w:firstLine="695"/>
        <w:rPr>
          <w:b/>
          <w:sz w:val="36"/>
          <w:szCs w:val="36"/>
          <w:u w:val="single"/>
        </w:rPr>
      </w:pPr>
    </w:p>
    <w:p w14:paraId="793336A5" w14:textId="77777777" w:rsidR="00322A34" w:rsidRDefault="00322A34" w:rsidP="00322A34"/>
    <w:p w14:paraId="3CC444F6" w14:textId="77777777" w:rsidR="00322A34" w:rsidRDefault="00322A34" w:rsidP="00322A34"/>
    <w:p w14:paraId="5096764B" w14:textId="77777777" w:rsidR="00322A34" w:rsidRDefault="00322A34" w:rsidP="00322A34"/>
    <w:p w14:paraId="37450EC9" w14:textId="77777777" w:rsidR="00322A34" w:rsidRDefault="00322A34" w:rsidP="00322A34"/>
    <w:p w14:paraId="6F55124D" w14:textId="77777777" w:rsidR="00322A34" w:rsidRDefault="00322A34" w:rsidP="00322A34"/>
    <w:p w14:paraId="2DAC19A5" w14:textId="77777777" w:rsidR="00322A34" w:rsidRDefault="00322A34" w:rsidP="00322A34"/>
    <w:p w14:paraId="3E60AA94" w14:textId="77777777" w:rsidR="009C0F0D" w:rsidRDefault="009C0F0D" w:rsidP="00322A34"/>
    <w:p w14:paraId="1D7CCF3A" w14:textId="77777777" w:rsidR="00322A34" w:rsidRDefault="00322A34" w:rsidP="00322A34">
      <w:pPr>
        <w:ind w:firstLineChars="642" w:firstLine="17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46D1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  CS1602      </w:t>
      </w:r>
      <w:r w:rsidR="000E7624"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</w:p>
    <w:p w14:paraId="5826A748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U201614545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DEC4C5F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9C0F0D">
        <w:rPr>
          <w:rFonts w:hint="eastAsia"/>
          <w:b/>
          <w:sz w:val="28"/>
          <w:szCs w:val="28"/>
          <w:u w:val="single"/>
        </w:rPr>
        <w:t>谭胜克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D3AC2D6" w14:textId="531AB983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C204E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204E">
        <w:rPr>
          <w:rFonts w:hint="eastAsia"/>
          <w:b/>
          <w:sz w:val="28"/>
          <w:szCs w:val="28"/>
          <w:u w:val="single"/>
        </w:rPr>
        <w:t>金海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2515BEA" w14:textId="2358F7E6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E3045">
        <w:rPr>
          <w:rFonts w:hint="eastAsia"/>
          <w:b/>
          <w:sz w:val="28"/>
          <w:szCs w:val="28"/>
          <w:u w:val="single"/>
        </w:rPr>
        <w:t xml:space="preserve">   </w:t>
      </w:r>
      <w:r w:rsidR="000E3045">
        <w:rPr>
          <w:b/>
          <w:sz w:val="28"/>
          <w:szCs w:val="28"/>
          <w:u w:val="single"/>
        </w:rPr>
        <w:t>2019/7/22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E3045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640077B" w14:textId="77777777" w:rsidR="00322A34" w:rsidRDefault="00322A34" w:rsidP="00322A34"/>
    <w:p w14:paraId="7E4A1071" w14:textId="77777777" w:rsidR="006258D0" w:rsidRDefault="006258D0" w:rsidP="00322A34"/>
    <w:p w14:paraId="7A65AD6B" w14:textId="77777777" w:rsidR="006258D0" w:rsidRDefault="006258D0" w:rsidP="00322A34"/>
    <w:p w14:paraId="416BF3F8" w14:textId="77777777"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14:paraId="657B355A" w14:textId="77777777"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</w:p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627304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BAA9BE" w14:textId="77777777" w:rsidR="00224B57" w:rsidRDefault="00224B57">
          <w:pPr>
            <w:pStyle w:val="af2"/>
          </w:pPr>
        </w:p>
        <w:p w14:paraId="1D9D4A4F" w14:textId="77777777" w:rsidR="00D715F9" w:rsidRDefault="00224B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24B57">
            <w:rPr>
              <w:szCs w:val="21"/>
            </w:rPr>
            <w:fldChar w:fldCharType="begin"/>
          </w:r>
          <w:r w:rsidRPr="00224B57">
            <w:rPr>
              <w:szCs w:val="21"/>
            </w:rPr>
            <w:instrText xml:space="preserve"> TOC \o "1-3" \h \z \u </w:instrText>
          </w:r>
          <w:r w:rsidRPr="00224B57">
            <w:rPr>
              <w:szCs w:val="21"/>
            </w:rPr>
            <w:fldChar w:fldCharType="separate"/>
          </w:r>
          <w:hyperlink w:anchor="_Toc15048238" w:history="1">
            <w:r w:rsidR="00D715F9" w:rsidRPr="00BF3E4C">
              <w:rPr>
                <w:rStyle w:val="a3"/>
                <w:noProof/>
              </w:rPr>
              <w:t xml:space="preserve">1 </w:t>
            </w:r>
            <w:r w:rsidR="00D715F9" w:rsidRPr="00BF3E4C">
              <w:rPr>
                <w:rStyle w:val="a3"/>
                <w:noProof/>
              </w:rPr>
              <w:t>回溯法解决</w:t>
            </w:r>
            <w:r w:rsidR="00D715F9" w:rsidRPr="00BF3E4C">
              <w:rPr>
                <w:rStyle w:val="a3"/>
                <w:noProof/>
              </w:rPr>
              <w:t>Akari</w:t>
            </w:r>
            <w:r w:rsidR="00D715F9" w:rsidRPr="00BF3E4C">
              <w:rPr>
                <w:rStyle w:val="a3"/>
                <w:noProof/>
              </w:rPr>
              <w:t>问题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_Toc15048238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1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363884C1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39" w:history="1">
            <w:r w:rsidRPr="00BF3E4C">
              <w:rPr>
                <w:rStyle w:val="a3"/>
                <w:noProof/>
              </w:rPr>
              <w:t>1.1</w:t>
            </w:r>
            <w:r w:rsidRPr="00BF3E4C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A19A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0" w:history="1">
            <w:r w:rsidRPr="00BF3E4C">
              <w:rPr>
                <w:rStyle w:val="a3"/>
                <w:noProof/>
              </w:rPr>
              <w:t>1.2</w:t>
            </w:r>
            <w:r w:rsidRPr="00BF3E4C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6157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1" w:history="1">
            <w:r w:rsidRPr="00BF3E4C">
              <w:rPr>
                <w:rStyle w:val="a3"/>
                <w:noProof/>
              </w:rPr>
              <w:t>1.3</w:t>
            </w:r>
            <w:r w:rsidRPr="00BF3E4C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42FC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2" w:history="1">
            <w:r w:rsidRPr="00BF3E4C">
              <w:rPr>
                <w:rStyle w:val="a3"/>
                <w:noProof/>
              </w:rPr>
              <w:t>1.4</w:t>
            </w:r>
            <w:r w:rsidRPr="00BF3E4C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AB77" w14:textId="77777777" w:rsidR="00D715F9" w:rsidRDefault="00D715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3" w:history="1">
            <w:r w:rsidRPr="00BF3E4C">
              <w:rPr>
                <w:rStyle w:val="a3"/>
                <w:noProof/>
              </w:rPr>
              <w:t xml:space="preserve">2 </w:t>
            </w:r>
            <w:r w:rsidRPr="00BF3E4C">
              <w:rPr>
                <w:rStyle w:val="a3"/>
                <w:noProof/>
              </w:rPr>
              <w:t>并行回溯法求解</w:t>
            </w:r>
            <w:r w:rsidRPr="00BF3E4C">
              <w:rPr>
                <w:rStyle w:val="a3"/>
                <w:noProof/>
              </w:rPr>
              <w:t>Akari</w:t>
            </w:r>
            <w:r w:rsidRPr="00BF3E4C">
              <w:rPr>
                <w:rStyle w:val="a3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E00E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4" w:history="1">
            <w:r w:rsidRPr="00BF3E4C">
              <w:rPr>
                <w:rStyle w:val="a3"/>
                <w:noProof/>
              </w:rPr>
              <w:t>2.1</w:t>
            </w:r>
            <w:r w:rsidRPr="00BF3E4C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3B2D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5" w:history="1">
            <w:r w:rsidRPr="00BF3E4C">
              <w:rPr>
                <w:rStyle w:val="a3"/>
                <w:noProof/>
              </w:rPr>
              <w:t>2.2</w:t>
            </w:r>
            <w:r w:rsidRPr="00BF3E4C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E8C5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6" w:history="1">
            <w:r w:rsidRPr="00BF3E4C">
              <w:rPr>
                <w:rStyle w:val="a3"/>
                <w:noProof/>
              </w:rPr>
              <w:t xml:space="preserve">2.3 </w:t>
            </w:r>
            <w:r w:rsidRPr="00BF3E4C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829D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7" w:history="1">
            <w:r w:rsidRPr="00BF3E4C">
              <w:rPr>
                <w:rStyle w:val="a3"/>
                <w:noProof/>
              </w:rPr>
              <w:t xml:space="preserve">2.4 </w:t>
            </w:r>
            <w:r w:rsidRPr="00BF3E4C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B1F3" w14:textId="77777777" w:rsidR="00D715F9" w:rsidRDefault="00D715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8" w:history="1">
            <w:r w:rsidRPr="00BF3E4C">
              <w:rPr>
                <w:rStyle w:val="a3"/>
                <w:noProof/>
              </w:rPr>
              <w:t xml:space="preserve">3 </w:t>
            </w:r>
            <w:r w:rsidRPr="00BF3E4C">
              <w:rPr>
                <w:rStyle w:val="a3"/>
                <w:noProof/>
              </w:rPr>
              <w:t>改进的并行回溯法求解</w:t>
            </w:r>
            <w:r w:rsidRPr="00BF3E4C">
              <w:rPr>
                <w:rStyle w:val="a3"/>
                <w:noProof/>
              </w:rPr>
              <w:t>Akari</w:t>
            </w:r>
            <w:r w:rsidRPr="00BF3E4C">
              <w:rPr>
                <w:rStyle w:val="a3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AD4B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9" w:history="1">
            <w:r w:rsidRPr="00BF3E4C">
              <w:rPr>
                <w:rStyle w:val="a3"/>
                <w:noProof/>
              </w:rPr>
              <w:t>3.1</w:t>
            </w:r>
            <w:r w:rsidRPr="00BF3E4C">
              <w:rPr>
                <w:rStyle w:val="a3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CD05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0" w:history="1">
            <w:r w:rsidRPr="00BF3E4C">
              <w:rPr>
                <w:rStyle w:val="a3"/>
                <w:noProof/>
              </w:rPr>
              <w:t>3.2</w:t>
            </w:r>
            <w:r w:rsidRPr="00BF3E4C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0A30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1" w:history="1">
            <w:r w:rsidRPr="00BF3E4C">
              <w:rPr>
                <w:rStyle w:val="a3"/>
                <w:noProof/>
              </w:rPr>
              <w:t>3.3</w:t>
            </w:r>
            <w:r w:rsidRPr="00BF3E4C">
              <w:rPr>
                <w:rStyle w:val="a3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B751" w14:textId="77777777" w:rsidR="00D715F9" w:rsidRDefault="00D715F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2" w:history="1">
            <w:r w:rsidRPr="00BF3E4C">
              <w:rPr>
                <w:rStyle w:val="a3"/>
                <w:noProof/>
              </w:rPr>
              <w:t>3.4</w:t>
            </w:r>
            <w:r w:rsidRPr="00BF3E4C">
              <w:rPr>
                <w:rStyle w:val="a3"/>
                <w:noProof/>
              </w:rPr>
              <w:t>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7D22" w14:textId="77777777" w:rsidR="00D715F9" w:rsidRDefault="00D715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3" w:history="1">
            <w:r w:rsidRPr="00BF3E4C">
              <w:rPr>
                <w:rStyle w:val="a3"/>
                <w:noProof/>
              </w:rPr>
              <w:t xml:space="preserve">4 </w:t>
            </w:r>
            <w:r w:rsidRPr="00BF3E4C">
              <w:rPr>
                <w:rStyle w:val="a3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71F9" w14:textId="77777777" w:rsidR="00D715F9" w:rsidRDefault="00D715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4" w:history="1">
            <w:r w:rsidRPr="00BF3E4C">
              <w:rPr>
                <w:rStyle w:val="a3"/>
                <w:rFonts w:ascii="宋体" w:hAnsi="宋体"/>
                <w:b/>
                <w:noProof/>
              </w:rPr>
              <w:t>附件：源代码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F466" w14:textId="77777777" w:rsidR="00224B57" w:rsidRDefault="00224B57">
          <w:r w:rsidRPr="00224B5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9DED281" w14:textId="77777777" w:rsidR="00976781" w:rsidRDefault="00976781"/>
    <w:p w14:paraId="743E9CD1" w14:textId="77777777"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14:paraId="2112E4CE" w14:textId="77777777"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1" w:name="_GoBack"/>
      <w:bookmarkEnd w:id="1"/>
    </w:p>
    <w:p w14:paraId="4AC40FFE" w14:textId="2FDE52EF" w:rsidR="00CC2FE7" w:rsidRPr="00BB3C32" w:rsidRDefault="006505D2" w:rsidP="00CC2FE7">
      <w:pPr>
        <w:pStyle w:val="1"/>
        <w:jc w:val="center"/>
        <w:rPr>
          <w:rFonts w:hint="eastAsia"/>
        </w:rPr>
      </w:pPr>
      <w:bookmarkStart w:id="2" w:name="_Toc376773652"/>
      <w:bookmarkStart w:id="3" w:name="_Toc15048238"/>
      <w:r>
        <w:rPr>
          <w:rFonts w:hint="eastAsia"/>
        </w:rPr>
        <w:lastRenderedPageBreak/>
        <w:t>1</w:t>
      </w:r>
      <w:bookmarkEnd w:id="2"/>
      <w:r w:rsidR="00BB3C32">
        <w:t xml:space="preserve"> </w:t>
      </w:r>
      <w:r w:rsidR="00BB3C32">
        <w:rPr>
          <w:rFonts w:hint="eastAsia"/>
        </w:rPr>
        <w:t>回溯法解决</w:t>
      </w:r>
      <w:r w:rsidR="00BB3C32">
        <w:t>Akari</w:t>
      </w:r>
      <w:r w:rsidR="00BB3C32">
        <w:rPr>
          <w:rFonts w:hint="eastAsia"/>
        </w:rPr>
        <w:t>问题</w:t>
      </w:r>
      <w:bookmarkEnd w:id="3"/>
    </w:p>
    <w:p w14:paraId="3377911F" w14:textId="5046EE59" w:rsidR="00CC2FE7" w:rsidRDefault="00CC2FE7" w:rsidP="001B280B">
      <w:pPr>
        <w:pStyle w:val="2"/>
      </w:pPr>
      <w:bookmarkStart w:id="4" w:name="_Toc15048239"/>
      <w:r>
        <w:rPr>
          <w:rFonts w:hint="eastAsia"/>
        </w:rPr>
        <w:t>1.1</w:t>
      </w:r>
      <w:r>
        <w:rPr>
          <w:rFonts w:hint="eastAsia"/>
        </w:rPr>
        <w:t>实验目的与要求</w:t>
      </w:r>
      <w:bookmarkEnd w:id="4"/>
    </w:p>
    <w:p w14:paraId="7BE4F376" w14:textId="50905B76" w:rsidR="00CC2FE7" w:rsidRDefault="00467D9C" w:rsidP="001B280B">
      <w:pPr>
        <w:pStyle w:val="2"/>
      </w:pPr>
      <w:bookmarkStart w:id="5" w:name="_Toc15048240"/>
      <w:r>
        <w:rPr>
          <w:rFonts w:hint="eastAsia"/>
        </w:rPr>
        <w:t>1.2</w:t>
      </w:r>
      <w:r w:rsidR="001C548F">
        <w:rPr>
          <w:rFonts w:hint="eastAsia"/>
        </w:rPr>
        <w:t>算法描述</w:t>
      </w:r>
      <w:bookmarkEnd w:id="5"/>
    </w:p>
    <w:p w14:paraId="47DC0304" w14:textId="3A3D26AA" w:rsidR="001C548F" w:rsidRDefault="00467D9C" w:rsidP="001B280B">
      <w:pPr>
        <w:pStyle w:val="2"/>
      </w:pPr>
      <w:bookmarkStart w:id="6" w:name="_Toc15048241"/>
      <w:r>
        <w:rPr>
          <w:rFonts w:hint="eastAsia"/>
        </w:rPr>
        <w:t>1.3</w:t>
      </w:r>
      <w:r w:rsidR="001C548F">
        <w:rPr>
          <w:rFonts w:hint="eastAsia"/>
        </w:rPr>
        <w:t>实验方案</w:t>
      </w:r>
      <w:bookmarkEnd w:id="6"/>
    </w:p>
    <w:p w14:paraId="3BA8CBE1" w14:textId="5F451557" w:rsidR="001C548F" w:rsidRPr="00CC2FE7" w:rsidRDefault="00467D9C" w:rsidP="001B280B">
      <w:pPr>
        <w:pStyle w:val="2"/>
      </w:pPr>
      <w:bookmarkStart w:id="7" w:name="_Toc15048242"/>
      <w:r>
        <w:rPr>
          <w:rFonts w:hint="eastAsia"/>
        </w:rPr>
        <w:t>1.4</w:t>
      </w:r>
      <w:r w:rsidR="001C548F">
        <w:rPr>
          <w:rFonts w:hint="eastAsia"/>
        </w:rPr>
        <w:t>实验结果与分析</w:t>
      </w:r>
      <w:bookmarkEnd w:id="7"/>
    </w:p>
    <w:p w14:paraId="2A1FB547" w14:textId="3F393BB9" w:rsidR="00326FDF" w:rsidRPr="00467D9C" w:rsidRDefault="00074358" w:rsidP="00467D9C">
      <w:pPr>
        <w:pStyle w:val="1"/>
        <w:jc w:val="center"/>
        <w:rPr>
          <w:rFonts w:hint="eastAsia"/>
        </w:rPr>
      </w:pPr>
      <w:r>
        <w:rPr>
          <w:b w:val="0"/>
          <w:sz w:val="30"/>
          <w:szCs w:val="30"/>
        </w:rPr>
        <w:br w:type="page"/>
      </w:r>
      <w:bookmarkStart w:id="8" w:name="_Toc376773653"/>
      <w:bookmarkStart w:id="9" w:name="_Toc15048243"/>
      <w:r w:rsidR="006505D2" w:rsidRPr="006505D2">
        <w:rPr>
          <w:rFonts w:hint="eastAsia"/>
        </w:rPr>
        <w:lastRenderedPageBreak/>
        <w:t>2</w:t>
      </w:r>
      <w:bookmarkEnd w:id="8"/>
      <w:r w:rsidR="00692144">
        <w:rPr>
          <w:rFonts w:hint="eastAsia"/>
        </w:rPr>
        <w:t xml:space="preserve"> </w:t>
      </w:r>
      <w:r w:rsidR="00BB3C32">
        <w:rPr>
          <w:rFonts w:hint="eastAsia"/>
        </w:rPr>
        <w:t>并行回溯法求解</w:t>
      </w:r>
      <w:r w:rsidR="00BB3C32">
        <w:t>Akari</w:t>
      </w:r>
      <w:r w:rsidR="00BB3C32">
        <w:rPr>
          <w:rFonts w:hint="eastAsia"/>
        </w:rPr>
        <w:t>问题</w:t>
      </w:r>
      <w:bookmarkEnd w:id="9"/>
    </w:p>
    <w:p w14:paraId="1D7A3F75" w14:textId="65C857EE" w:rsidR="00365323" w:rsidRDefault="00553AC1" w:rsidP="00224B57">
      <w:pPr>
        <w:pStyle w:val="2"/>
      </w:pPr>
      <w:bookmarkStart w:id="10" w:name="_Toc15048244"/>
      <w:r w:rsidRPr="00553AC1">
        <w:rPr>
          <w:rFonts w:hint="eastAsia"/>
        </w:rPr>
        <w:t>2.1</w:t>
      </w:r>
      <w:r w:rsidR="00467D9C">
        <w:rPr>
          <w:rFonts w:hint="eastAsia"/>
        </w:rPr>
        <w:t>实验目的与要求</w:t>
      </w:r>
      <w:bookmarkEnd w:id="10"/>
    </w:p>
    <w:p w14:paraId="75E13D19" w14:textId="3B33FED3" w:rsidR="00553AC1" w:rsidRDefault="00553AC1" w:rsidP="00224B57">
      <w:pPr>
        <w:pStyle w:val="2"/>
      </w:pPr>
      <w:bookmarkStart w:id="11" w:name="_Toc15048245"/>
      <w:r w:rsidRPr="00553AC1">
        <w:rPr>
          <w:rFonts w:hint="eastAsia"/>
        </w:rPr>
        <w:t>2.</w:t>
      </w:r>
      <w:r>
        <w:rPr>
          <w:rFonts w:hint="eastAsia"/>
        </w:rPr>
        <w:t>2</w:t>
      </w:r>
      <w:r w:rsidR="00467D9C">
        <w:rPr>
          <w:rFonts w:hint="eastAsia"/>
        </w:rPr>
        <w:t>算法描述</w:t>
      </w:r>
      <w:bookmarkEnd w:id="11"/>
    </w:p>
    <w:p w14:paraId="5CF1E0DD" w14:textId="068BFAB5" w:rsidR="00553AC1" w:rsidRDefault="00553AC1" w:rsidP="00224B57">
      <w:pPr>
        <w:pStyle w:val="2"/>
      </w:pPr>
      <w:bookmarkStart w:id="12" w:name="_Toc15048246"/>
      <w:r w:rsidRPr="00553AC1">
        <w:rPr>
          <w:rFonts w:hint="eastAsia"/>
        </w:rPr>
        <w:t>2.</w:t>
      </w:r>
      <w:r>
        <w:rPr>
          <w:rFonts w:hint="eastAsia"/>
        </w:rPr>
        <w:t xml:space="preserve">3 </w:t>
      </w:r>
      <w:r w:rsidR="00467D9C">
        <w:rPr>
          <w:rFonts w:hint="eastAsia"/>
        </w:rPr>
        <w:t>实验方案</w:t>
      </w:r>
      <w:bookmarkEnd w:id="12"/>
    </w:p>
    <w:p w14:paraId="41D5FB97" w14:textId="34EEC4F1" w:rsidR="0000539F" w:rsidRDefault="00553AC1" w:rsidP="0000539F">
      <w:pPr>
        <w:pStyle w:val="2"/>
      </w:pPr>
      <w:bookmarkStart w:id="13" w:name="_Toc15048247"/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467D9C">
        <w:rPr>
          <w:rFonts w:hint="eastAsia"/>
        </w:rPr>
        <w:t>实验结果与分析</w:t>
      </w:r>
      <w:bookmarkStart w:id="14" w:name="_Toc342798912"/>
      <w:bookmarkEnd w:id="13"/>
    </w:p>
    <w:p w14:paraId="72333348" w14:textId="1832A9CF" w:rsidR="00F96F40" w:rsidRPr="00407A54" w:rsidRDefault="00074358" w:rsidP="00407A54">
      <w:pPr>
        <w:pStyle w:val="1"/>
        <w:jc w:val="center"/>
        <w:rPr>
          <w:rFonts w:hint="eastAsia"/>
        </w:rPr>
      </w:pPr>
      <w:r>
        <w:br w:type="page"/>
      </w:r>
      <w:bookmarkStart w:id="15" w:name="_Toc376773654"/>
      <w:bookmarkStart w:id="16" w:name="_Toc15048248"/>
      <w:r w:rsidR="006505D2">
        <w:rPr>
          <w:rFonts w:hint="eastAsia"/>
        </w:rPr>
        <w:lastRenderedPageBreak/>
        <w:t>3</w:t>
      </w:r>
      <w:bookmarkEnd w:id="14"/>
      <w:bookmarkEnd w:id="15"/>
      <w:r w:rsidR="002E27E5">
        <w:rPr>
          <w:rFonts w:hint="eastAsia"/>
        </w:rPr>
        <w:t xml:space="preserve"> </w:t>
      </w:r>
      <w:r w:rsidR="00BB3C32">
        <w:rPr>
          <w:rFonts w:hint="eastAsia"/>
        </w:rPr>
        <w:t>改进的并行回溯法求解</w:t>
      </w:r>
      <w:r w:rsidR="00BB3C32">
        <w:t>Akari</w:t>
      </w:r>
      <w:r w:rsidR="00BB3C32">
        <w:rPr>
          <w:rFonts w:hint="eastAsia"/>
        </w:rPr>
        <w:t>问题</w:t>
      </w:r>
      <w:bookmarkEnd w:id="16"/>
    </w:p>
    <w:p w14:paraId="78E900AA" w14:textId="1FD0C769" w:rsidR="00DA0FE5" w:rsidRPr="00DA0FE5" w:rsidRDefault="0015282E" w:rsidP="00DA0FE5">
      <w:pPr>
        <w:pStyle w:val="2"/>
      </w:pPr>
      <w:bookmarkStart w:id="17" w:name="_Toc376773666"/>
      <w:bookmarkStart w:id="18" w:name="_Toc342798913"/>
      <w:bookmarkStart w:id="19" w:name="_Toc376773655"/>
      <w:bookmarkStart w:id="20" w:name="_Toc15048249"/>
      <w:r w:rsidRPr="00224B57">
        <w:rPr>
          <w:rFonts w:hint="eastAsia"/>
        </w:rPr>
        <w:t>3</w:t>
      </w:r>
      <w:r w:rsidRPr="00224B57">
        <w:t>.1</w:t>
      </w:r>
      <w:bookmarkEnd w:id="17"/>
      <w:r w:rsidR="00DA0FE5">
        <w:rPr>
          <w:rFonts w:hint="eastAsia"/>
        </w:rPr>
        <w:t>实验目的与要求</w:t>
      </w:r>
      <w:bookmarkEnd w:id="20"/>
    </w:p>
    <w:p w14:paraId="2F10C852" w14:textId="20331C6A" w:rsidR="00DA0FE5" w:rsidRPr="00DA0FE5" w:rsidRDefault="0015282E" w:rsidP="00DA0FE5">
      <w:pPr>
        <w:pStyle w:val="2"/>
      </w:pPr>
      <w:bookmarkStart w:id="21" w:name="_Toc376773667"/>
      <w:bookmarkStart w:id="22" w:name="_Toc15048250"/>
      <w:r>
        <w:rPr>
          <w:rFonts w:hint="eastAsia"/>
        </w:rPr>
        <w:t>3</w:t>
      </w:r>
      <w:r>
        <w:t>.2</w:t>
      </w:r>
      <w:bookmarkEnd w:id="21"/>
      <w:r w:rsidR="00DA0FE5">
        <w:rPr>
          <w:rFonts w:hint="eastAsia"/>
        </w:rPr>
        <w:t>算法描述</w:t>
      </w:r>
      <w:bookmarkEnd w:id="22"/>
    </w:p>
    <w:p w14:paraId="797FCA49" w14:textId="19663DC8" w:rsidR="00A1259B" w:rsidRPr="00F96F40" w:rsidRDefault="0015282E" w:rsidP="00224B57">
      <w:pPr>
        <w:pStyle w:val="2"/>
      </w:pPr>
      <w:bookmarkStart w:id="23" w:name="_Toc15048251"/>
      <w:r>
        <w:rPr>
          <w:rFonts w:hint="eastAsia"/>
        </w:rPr>
        <w:t>3</w:t>
      </w:r>
      <w:r>
        <w:t>.3</w:t>
      </w:r>
      <w:bookmarkEnd w:id="18"/>
      <w:bookmarkEnd w:id="19"/>
      <w:r w:rsidR="00DA0FE5">
        <w:rPr>
          <w:rFonts w:hint="eastAsia"/>
        </w:rPr>
        <w:t>实验方案</w:t>
      </w:r>
      <w:bookmarkEnd w:id="23"/>
    </w:p>
    <w:p w14:paraId="36804D07" w14:textId="3BD1C128" w:rsidR="00365323" w:rsidRDefault="0015282E" w:rsidP="00224B57">
      <w:pPr>
        <w:pStyle w:val="2"/>
      </w:pPr>
      <w:bookmarkStart w:id="24" w:name="_Toc376773657"/>
      <w:bookmarkStart w:id="25" w:name="_Toc15048252"/>
      <w:r>
        <w:t>3.4</w:t>
      </w:r>
      <w:bookmarkEnd w:id="24"/>
      <w:r w:rsidR="00DA0FE5">
        <w:rPr>
          <w:rFonts w:hint="eastAsia"/>
        </w:rPr>
        <w:t>实验结果与分析</w:t>
      </w:r>
      <w:bookmarkEnd w:id="25"/>
    </w:p>
    <w:p w14:paraId="750EAEFD" w14:textId="2FFF8650" w:rsidR="00677728" w:rsidRPr="005B3DAF" w:rsidRDefault="004375B6" w:rsidP="005B3DAF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 w:val="24"/>
          <w:szCs w:val="30"/>
        </w:rPr>
      </w:pPr>
      <w:r>
        <w:rPr>
          <w:b/>
          <w:sz w:val="30"/>
          <w:szCs w:val="30"/>
        </w:rPr>
        <w:br w:type="page"/>
      </w:r>
    </w:p>
    <w:p w14:paraId="418C212C" w14:textId="6FBE83A9" w:rsidR="001C548F" w:rsidRPr="001C548F" w:rsidRDefault="005B3DAF" w:rsidP="001C548F">
      <w:pPr>
        <w:pStyle w:val="1"/>
        <w:jc w:val="center"/>
      </w:pPr>
      <w:bookmarkStart w:id="26" w:name="_Toc15048253"/>
      <w:r>
        <w:rPr>
          <w:rFonts w:hint="eastAsia"/>
        </w:rPr>
        <w:lastRenderedPageBreak/>
        <w:t>4</w:t>
      </w:r>
      <w:r w:rsidR="001C548F">
        <w:rPr>
          <w:rFonts w:hint="eastAsia"/>
        </w:rPr>
        <w:t xml:space="preserve"> </w:t>
      </w:r>
      <w:r w:rsidR="001C548F">
        <w:rPr>
          <w:rFonts w:hint="eastAsia"/>
        </w:rPr>
        <w:t>实验小结</w:t>
      </w:r>
      <w:bookmarkEnd w:id="26"/>
    </w:p>
    <w:p w14:paraId="0DEE1844" w14:textId="20292FB8" w:rsidR="000E4796" w:rsidRDefault="000E4796" w:rsidP="000E4796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71867DB" w14:textId="77777777" w:rsidR="00677728" w:rsidRPr="000E4796" w:rsidRDefault="00677728" w:rsidP="000E4796">
      <w:pPr>
        <w:widowControl/>
        <w:jc w:val="left"/>
        <w:rPr>
          <w:b/>
          <w:sz w:val="30"/>
          <w:szCs w:val="30"/>
        </w:rPr>
      </w:pPr>
    </w:p>
    <w:p w14:paraId="0225AF84" w14:textId="77777777" w:rsidR="00677728" w:rsidRPr="00677728" w:rsidRDefault="00677728" w:rsidP="00677728">
      <w:pPr>
        <w:spacing w:line="300" w:lineRule="auto"/>
        <w:ind w:firstLineChars="200" w:firstLine="600"/>
        <w:outlineLvl w:val="0"/>
        <w:rPr>
          <w:rFonts w:ascii="宋体" w:hAnsi="宋体"/>
          <w:b/>
          <w:sz w:val="30"/>
          <w:szCs w:val="30"/>
        </w:rPr>
      </w:pPr>
      <w:bookmarkStart w:id="27" w:name="_Toc15048254"/>
      <w:r w:rsidRPr="00677728">
        <w:rPr>
          <w:rFonts w:ascii="宋体" w:hAnsi="宋体" w:hint="eastAsia"/>
          <w:b/>
          <w:sz w:val="30"/>
          <w:szCs w:val="30"/>
        </w:rPr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  <w:bookmarkEnd w:id="27"/>
    </w:p>
    <w:sectPr w:rsidR="00677728" w:rsidRPr="00677728" w:rsidSect="00074358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9B79B" w14:textId="77777777" w:rsidR="008B51E8" w:rsidRDefault="008B51E8" w:rsidP="00074358">
      <w:r>
        <w:separator/>
      </w:r>
    </w:p>
  </w:endnote>
  <w:endnote w:type="continuationSeparator" w:id="0">
    <w:p w14:paraId="13545C80" w14:textId="77777777" w:rsidR="008B51E8" w:rsidRDefault="008B51E8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78A22" w14:textId="77777777" w:rsidR="00C372D1" w:rsidRDefault="00C372D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715F9" w:rsidRPr="00D715F9">
      <w:rPr>
        <w:noProof/>
        <w:lang w:val="zh-CN"/>
      </w:rPr>
      <w:t>1</w:t>
    </w:r>
    <w:r>
      <w:fldChar w:fldCharType="end"/>
    </w:r>
  </w:p>
  <w:p w14:paraId="752B26C5" w14:textId="77777777" w:rsidR="00C372D1" w:rsidRDefault="00C372D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B479E" w14:textId="77777777" w:rsidR="008B51E8" w:rsidRDefault="008B51E8" w:rsidP="00074358">
      <w:r>
        <w:separator/>
      </w:r>
    </w:p>
  </w:footnote>
  <w:footnote w:type="continuationSeparator" w:id="0">
    <w:p w14:paraId="2835C730" w14:textId="77777777" w:rsidR="008B51E8" w:rsidRDefault="008B51E8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2C671F"/>
    <w:multiLevelType w:val="multilevel"/>
    <w:tmpl w:val="C7A8F4EE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3"/>
  </w:num>
  <w:num w:numId="7">
    <w:abstractNumId w:val="18"/>
  </w:num>
  <w:num w:numId="8">
    <w:abstractNumId w:val="19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22"/>
  </w:num>
  <w:num w:numId="14">
    <w:abstractNumId w:val="11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4"/>
  </w:num>
  <w:num w:numId="20">
    <w:abstractNumId w:val="6"/>
  </w:num>
  <w:num w:numId="21">
    <w:abstractNumId w:val="27"/>
  </w:num>
  <w:num w:numId="22">
    <w:abstractNumId w:val="26"/>
  </w:num>
  <w:num w:numId="23">
    <w:abstractNumId w:val="14"/>
  </w:num>
  <w:num w:numId="24">
    <w:abstractNumId w:val="20"/>
  </w:num>
  <w:num w:numId="25">
    <w:abstractNumId w:val="16"/>
  </w:num>
  <w:num w:numId="26">
    <w:abstractNumId w:val="5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5A"/>
    <w:rsid w:val="00002876"/>
    <w:rsid w:val="0000539F"/>
    <w:rsid w:val="00033EAA"/>
    <w:rsid w:val="0004095B"/>
    <w:rsid w:val="00044E60"/>
    <w:rsid w:val="0005038A"/>
    <w:rsid w:val="00070CC1"/>
    <w:rsid w:val="00074358"/>
    <w:rsid w:val="000805E9"/>
    <w:rsid w:val="00091DC1"/>
    <w:rsid w:val="00092873"/>
    <w:rsid w:val="00094F3F"/>
    <w:rsid w:val="000A090E"/>
    <w:rsid w:val="000A369E"/>
    <w:rsid w:val="000A73F4"/>
    <w:rsid w:val="000C2A9B"/>
    <w:rsid w:val="000C5661"/>
    <w:rsid w:val="000E3045"/>
    <w:rsid w:val="000E4796"/>
    <w:rsid w:val="000E7624"/>
    <w:rsid w:val="000F1DE5"/>
    <w:rsid w:val="0012044B"/>
    <w:rsid w:val="00124121"/>
    <w:rsid w:val="0015282E"/>
    <w:rsid w:val="001727DD"/>
    <w:rsid w:val="00172A27"/>
    <w:rsid w:val="0019267E"/>
    <w:rsid w:val="001B280B"/>
    <w:rsid w:val="001B6356"/>
    <w:rsid w:val="001C548F"/>
    <w:rsid w:val="00224B57"/>
    <w:rsid w:val="00235E05"/>
    <w:rsid w:val="002604D9"/>
    <w:rsid w:val="002620AD"/>
    <w:rsid w:val="00277E19"/>
    <w:rsid w:val="002B24D3"/>
    <w:rsid w:val="002C0ED7"/>
    <w:rsid w:val="002C500A"/>
    <w:rsid w:val="002D5DC0"/>
    <w:rsid w:val="002E1BEC"/>
    <w:rsid w:val="002E27E5"/>
    <w:rsid w:val="00300300"/>
    <w:rsid w:val="00322A34"/>
    <w:rsid w:val="00326FDF"/>
    <w:rsid w:val="00340538"/>
    <w:rsid w:val="00343CF5"/>
    <w:rsid w:val="00365323"/>
    <w:rsid w:val="0038025A"/>
    <w:rsid w:val="003940FC"/>
    <w:rsid w:val="0039496C"/>
    <w:rsid w:val="003965A1"/>
    <w:rsid w:val="003B5AFE"/>
    <w:rsid w:val="003B68CD"/>
    <w:rsid w:val="003E692B"/>
    <w:rsid w:val="00407A54"/>
    <w:rsid w:val="00411533"/>
    <w:rsid w:val="00421590"/>
    <w:rsid w:val="00421DD5"/>
    <w:rsid w:val="004375B6"/>
    <w:rsid w:val="0046745D"/>
    <w:rsid w:val="00467D9C"/>
    <w:rsid w:val="004A1727"/>
    <w:rsid w:val="004B7032"/>
    <w:rsid w:val="004F1C96"/>
    <w:rsid w:val="00504397"/>
    <w:rsid w:val="00516448"/>
    <w:rsid w:val="00516AD0"/>
    <w:rsid w:val="005245F3"/>
    <w:rsid w:val="00533FC5"/>
    <w:rsid w:val="00534EFF"/>
    <w:rsid w:val="00543531"/>
    <w:rsid w:val="00553AC1"/>
    <w:rsid w:val="0055533A"/>
    <w:rsid w:val="00555C2D"/>
    <w:rsid w:val="005846D1"/>
    <w:rsid w:val="005A40A7"/>
    <w:rsid w:val="005B3DAF"/>
    <w:rsid w:val="005B475A"/>
    <w:rsid w:val="005D2388"/>
    <w:rsid w:val="005E5322"/>
    <w:rsid w:val="005F2C8D"/>
    <w:rsid w:val="005F65ED"/>
    <w:rsid w:val="00623A08"/>
    <w:rsid w:val="006258D0"/>
    <w:rsid w:val="00631EF3"/>
    <w:rsid w:val="006505D2"/>
    <w:rsid w:val="006545E1"/>
    <w:rsid w:val="00667BC2"/>
    <w:rsid w:val="00677728"/>
    <w:rsid w:val="00692144"/>
    <w:rsid w:val="006B262E"/>
    <w:rsid w:val="006B2E36"/>
    <w:rsid w:val="006C204E"/>
    <w:rsid w:val="0073286E"/>
    <w:rsid w:val="00784931"/>
    <w:rsid w:val="007A7DF0"/>
    <w:rsid w:val="007B77A0"/>
    <w:rsid w:val="007C3FBE"/>
    <w:rsid w:val="007E0267"/>
    <w:rsid w:val="007E02DA"/>
    <w:rsid w:val="007E08CE"/>
    <w:rsid w:val="0081103D"/>
    <w:rsid w:val="008239C4"/>
    <w:rsid w:val="00833F65"/>
    <w:rsid w:val="008619CF"/>
    <w:rsid w:val="00877029"/>
    <w:rsid w:val="00883C30"/>
    <w:rsid w:val="0088593D"/>
    <w:rsid w:val="008B51E8"/>
    <w:rsid w:val="008E4350"/>
    <w:rsid w:val="00904AE7"/>
    <w:rsid w:val="00916136"/>
    <w:rsid w:val="00917F7D"/>
    <w:rsid w:val="00921184"/>
    <w:rsid w:val="00927B6D"/>
    <w:rsid w:val="00954EF7"/>
    <w:rsid w:val="009721FF"/>
    <w:rsid w:val="00976781"/>
    <w:rsid w:val="00983E4D"/>
    <w:rsid w:val="009C0F0D"/>
    <w:rsid w:val="009C13BC"/>
    <w:rsid w:val="009D2414"/>
    <w:rsid w:val="00A11A19"/>
    <w:rsid w:val="00A1259B"/>
    <w:rsid w:val="00A441CC"/>
    <w:rsid w:val="00A764D5"/>
    <w:rsid w:val="00A979AC"/>
    <w:rsid w:val="00AA342F"/>
    <w:rsid w:val="00AC6BA7"/>
    <w:rsid w:val="00AD438A"/>
    <w:rsid w:val="00AF13D3"/>
    <w:rsid w:val="00AF3597"/>
    <w:rsid w:val="00B1189A"/>
    <w:rsid w:val="00B16B3D"/>
    <w:rsid w:val="00B806A6"/>
    <w:rsid w:val="00B96A81"/>
    <w:rsid w:val="00BA7188"/>
    <w:rsid w:val="00BB3C32"/>
    <w:rsid w:val="00BC109B"/>
    <w:rsid w:val="00BC3F2A"/>
    <w:rsid w:val="00BD5769"/>
    <w:rsid w:val="00BE6D32"/>
    <w:rsid w:val="00C20785"/>
    <w:rsid w:val="00C372D1"/>
    <w:rsid w:val="00C5187D"/>
    <w:rsid w:val="00C75561"/>
    <w:rsid w:val="00CB315F"/>
    <w:rsid w:val="00CC2FE7"/>
    <w:rsid w:val="00CF1311"/>
    <w:rsid w:val="00CF2DFA"/>
    <w:rsid w:val="00CF69E0"/>
    <w:rsid w:val="00D15604"/>
    <w:rsid w:val="00D17077"/>
    <w:rsid w:val="00D463C8"/>
    <w:rsid w:val="00D62B75"/>
    <w:rsid w:val="00D715F9"/>
    <w:rsid w:val="00D734CB"/>
    <w:rsid w:val="00D85D12"/>
    <w:rsid w:val="00D941B6"/>
    <w:rsid w:val="00DA0FE5"/>
    <w:rsid w:val="00DD0C9A"/>
    <w:rsid w:val="00DE6BD2"/>
    <w:rsid w:val="00E00436"/>
    <w:rsid w:val="00E06B14"/>
    <w:rsid w:val="00E362DB"/>
    <w:rsid w:val="00E413DF"/>
    <w:rsid w:val="00E43949"/>
    <w:rsid w:val="00E963FA"/>
    <w:rsid w:val="00EA0C2B"/>
    <w:rsid w:val="00EE6386"/>
    <w:rsid w:val="00F96F40"/>
    <w:rsid w:val="00FB00E7"/>
    <w:rsid w:val="00FB6530"/>
    <w:rsid w:val="00FC2BB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C9CF925"/>
  <w15:docId w15:val="{EF20914C-E158-4BAB-82D4-F5F0D17D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4B5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qFormat/>
    <w:rsid w:val="00224B57"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字符"/>
    <w:link w:val="a5"/>
    <w:uiPriority w:val="99"/>
    <w:rsid w:val="00074358"/>
    <w:rPr>
      <w:kern w:val="2"/>
      <w:sz w:val="18"/>
    </w:rPr>
  </w:style>
  <w:style w:type="character" w:customStyle="1" w:styleId="10">
    <w:name w:val="标题 1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af2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1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character" w:customStyle="1" w:styleId="20">
    <w:name w:val="标题 2字符"/>
    <w:basedOn w:val="a0"/>
    <w:link w:val="2"/>
    <w:uiPriority w:val="9"/>
    <w:rsid w:val="00224B5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E424-3DD0-DE48-BBF3-19A8EB2B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E:\编译原理\课设\编译原理课设报告模板-徐丽萍.dotx</Template>
  <TotalTime>29</TotalTime>
  <Pages>7</Pages>
  <Words>258</Words>
  <Characters>1472</Characters>
  <Application>Microsoft Macintosh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编译原理课程设计任务书</vt:lpstr>
    </vt:vector>
  </TitlesOfParts>
  <Company>Sky123.Org</Company>
  <LinksUpToDate>false</LinksUpToDate>
  <CharactersWithSpaces>1727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Microsoft Office 用户</cp:lastModifiedBy>
  <cp:revision>25</cp:revision>
  <cp:lastPrinted>2019-07-22T06:46:00Z</cp:lastPrinted>
  <dcterms:created xsi:type="dcterms:W3CDTF">2019-05-29T10:36:00Z</dcterms:created>
  <dcterms:modified xsi:type="dcterms:W3CDTF">2019-07-26T07:43:00Z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