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CECABEC" w14:textId="77777777" w:rsidR="00322A34" w:rsidRDefault="000C2A9B" w:rsidP="00322A34">
      <w:pPr>
        <w:jc w:val="center"/>
      </w:pPr>
      <w:bookmarkStart w:id="0" w:name="_Toc342798910"/>
      <w:r>
        <w:rPr>
          <w:noProof/>
          <w:szCs w:val="21"/>
        </w:rPr>
        <w:drawing>
          <wp:inline distT="0" distB="0" distL="0" distR="0" wp14:anchorId="7ACB0103" wp14:editId="58F2DAC9">
            <wp:extent cx="2647950" cy="447675"/>
            <wp:effectExtent l="0" t="0" r="0" b="9525"/>
            <wp:docPr id="3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C6915" w14:textId="77777777" w:rsidR="00322A34" w:rsidRDefault="00322A34" w:rsidP="00322A34"/>
    <w:p w14:paraId="5BA81721" w14:textId="77777777" w:rsidR="00322A34" w:rsidRDefault="00322A34" w:rsidP="00322A34"/>
    <w:p w14:paraId="5A8C3849" w14:textId="55349C7F" w:rsidR="00322A34" w:rsidRDefault="00D62B75" w:rsidP="00322A34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 xml:space="preserve"> </w:t>
      </w:r>
      <w:r w:rsidR="009C0F0D">
        <w:rPr>
          <w:rFonts w:ascii="仿宋" w:eastAsia="仿宋" w:hAnsi="仿宋" w:hint="eastAsia"/>
          <w:b/>
          <w:sz w:val="84"/>
          <w:szCs w:val="84"/>
        </w:rPr>
        <w:t xml:space="preserve">课 程 </w:t>
      </w:r>
      <w:r w:rsidR="00AF13D3" w:rsidRPr="00AF13D3">
        <w:rPr>
          <w:rFonts w:ascii="仿宋" w:eastAsia="仿宋" w:hAnsi="仿宋" w:hint="eastAsia"/>
          <w:b/>
          <w:sz w:val="84"/>
          <w:szCs w:val="84"/>
        </w:rPr>
        <w:t>实</w:t>
      </w:r>
      <w:r w:rsidR="009C0F0D">
        <w:rPr>
          <w:rFonts w:ascii="仿宋" w:eastAsia="仿宋" w:hAnsi="仿宋" w:hint="eastAsia"/>
          <w:b/>
          <w:sz w:val="84"/>
          <w:szCs w:val="84"/>
        </w:rPr>
        <w:t xml:space="preserve"> </w:t>
      </w:r>
      <w:r w:rsidR="00AF13D3" w:rsidRPr="00AF13D3">
        <w:rPr>
          <w:rFonts w:ascii="仿宋" w:eastAsia="仿宋" w:hAnsi="仿宋" w:hint="eastAsia"/>
          <w:b/>
          <w:sz w:val="84"/>
          <w:szCs w:val="84"/>
        </w:rPr>
        <w:t>验</w:t>
      </w:r>
      <w:r w:rsidR="009C0F0D">
        <w:rPr>
          <w:rFonts w:ascii="仿宋" w:eastAsia="仿宋" w:hAnsi="仿宋" w:hint="eastAsia"/>
          <w:b/>
          <w:sz w:val="84"/>
          <w:szCs w:val="84"/>
        </w:rPr>
        <w:t xml:space="preserve"> </w:t>
      </w:r>
      <w:r w:rsidR="00322A34">
        <w:rPr>
          <w:rFonts w:ascii="仿宋" w:eastAsia="仿宋" w:hAnsi="仿宋" w:hint="eastAsia"/>
          <w:b/>
          <w:sz w:val="84"/>
          <w:szCs w:val="84"/>
        </w:rPr>
        <w:t>报</w:t>
      </w:r>
      <w:r w:rsidR="009C0F0D">
        <w:rPr>
          <w:rFonts w:ascii="仿宋" w:eastAsia="仿宋" w:hAnsi="仿宋" w:hint="eastAsia"/>
          <w:b/>
          <w:sz w:val="84"/>
          <w:szCs w:val="84"/>
        </w:rPr>
        <w:t xml:space="preserve"> </w:t>
      </w:r>
      <w:r w:rsidR="00322A34">
        <w:rPr>
          <w:rFonts w:ascii="仿宋" w:eastAsia="仿宋" w:hAnsi="仿宋" w:hint="eastAsia"/>
          <w:b/>
          <w:sz w:val="84"/>
          <w:szCs w:val="84"/>
        </w:rPr>
        <w:t>告</w:t>
      </w:r>
    </w:p>
    <w:p w14:paraId="5058268E" w14:textId="77777777" w:rsidR="00322A34" w:rsidRDefault="00322A34" w:rsidP="00322A34"/>
    <w:p w14:paraId="60CBEDDA" w14:textId="77777777" w:rsidR="00322A34" w:rsidRDefault="00322A34" w:rsidP="00322A34"/>
    <w:p w14:paraId="0A709CFD" w14:textId="77777777" w:rsidR="00322A34" w:rsidRDefault="00322A34" w:rsidP="00322A34">
      <w:pPr>
        <w:rPr>
          <w:b/>
          <w:sz w:val="36"/>
          <w:szCs w:val="36"/>
        </w:rPr>
      </w:pPr>
    </w:p>
    <w:p w14:paraId="1D4352C1" w14:textId="77777777" w:rsidR="00AF13D3" w:rsidRDefault="00AF13D3" w:rsidP="00322A34">
      <w:pPr>
        <w:rPr>
          <w:b/>
          <w:sz w:val="36"/>
          <w:szCs w:val="36"/>
        </w:rPr>
      </w:pPr>
    </w:p>
    <w:p w14:paraId="3ACA7C79" w14:textId="77777777" w:rsidR="00AF13D3" w:rsidRDefault="00AF13D3" w:rsidP="00322A34">
      <w:pPr>
        <w:rPr>
          <w:b/>
          <w:sz w:val="36"/>
          <w:szCs w:val="36"/>
        </w:rPr>
      </w:pPr>
    </w:p>
    <w:p w14:paraId="0515F6F1" w14:textId="77777777" w:rsidR="00322A34" w:rsidRDefault="009C0F0D" w:rsidP="00322A34">
      <w:pPr>
        <w:ind w:firstLineChars="193" w:firstLine="698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</w:t>
      </w:r>
      <w:r w:rsidR="00322A34">
        <w:rPr>
          <w:rFonts w:hint="eastAsia"/>
          <w:b/>
          <w:sz w:val="36"/>
          <w:szCs w:val="36"/>
        </w:rPr>
        <w:t>：</w:t>
      </w:r>
      <w:r w:rsidR="00322A34">
        <w:rPr>
          <w:rFonts w:hint="eastAsia"/>
          <w:b/>
          <w:sz w:val="36"/>
          <w:szCs w:val="36"/>
          <w:u w:val="single"/>
        </w:rPr>
        <w:t xml:space="preserve"> </w:t>
      </w:r>
      <w:r w:rsidR="00322A34">
        <w:rPr>
          <w:rFonts w:ascii="黑体" w:eastAsia="黑体" w:hAnsi="黑体" w:hint="eastAsia"/>
          <w:b/>
          <w:sz w:val="36"/>
          <w:szCs w:val="36"/>
          <w:u w:val="single"/>
        </w:rPr>
        <w:t xml:space="preserve"> </w:t>
      </w:r>
      <w:r w:rsidR="005D2388">
        <w:rPr>
          <w:rFonts w:ascii="黑体" w:eastAsia="黑体" w:hAnsi="黑体"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 并行编程原理与实践     </w:t>
      </w:r>
      <w:r w:rsidR="00322A34">
        <w:rPr>
          <w:rFonts w:hint="eastAsia"/>
          <w:b/>
          <w:sz w:val="36"/>
          <w:szCs w:val="36"/>
          <w:u w:val="single"/>
        </w:rPr>
        <w:t xml:space="preserve"> </w:t>
      </w:r>
    </w:p>
    <w:p w14:paraId="36AF2BE1" w14:textId="77777777" w:rsidR="00322A34" w:rsidRPr="009C0F0D" w:rsidRDefault="00322A34" w:rsidP="00322A34">
      <w:pPr>
        <w:ind w:firstLineChars="193" w:firstLine="698"/>
        <w:rPr>
          <w:b/>
          <w:sz w:val="36"/>
          <w:szCs w:val="36"/>
          <w:u w:val="single"/>
        </w:rPr>
      </w:pPr>
    </w:p>
    <w:p w14:paraId="793336A5" w14:textId="77777777" w:rsidR="00322A34" w:rsidRDefault="00322A34" w:rsidP="00322A34"/>
    <w:p w14:paraId="3CC444F6" w14:textId="77777777" w:rsidR="00322A34" w:rsidRDefault="00322A34" w:rsidP="00322A34"/>
    <w:p w14:paraId="5096764B" w14:textId="77777777" w:rsidR="00322A34" w:rsidRDefault="00322A34" w:rsidP="00322A34"/>
    <w:p w14:paraId="37450EC9" w14:textId="77777777" w:rsidR="00322A34" w:rsidRDefault="00322A34" w:rsidP="00322A34"/>
    <w:p w14:paraId="6F55124D" w14:textId="77777777" w:rsidR="00322A34" w:rsidRDefault="00322A34" w:rsidP="00322A34"/>
    <w:p w14:paraId="2DAC19A5" w14:textId="77777777" w:rsidR="00322A34" w:rsidRDefault="00322A34" w:rsidP="00322A34"/>
    <w:p w14:paraId="3E60AA94" w14:textId="77777777" w:rsidR="009C0F0D" w:rsidRDefault="009C0F0D" w:rsidP="00322A34"/>
    <w:p w14:paraId="1D7CCF3A" w14:textId="77777777" w:rsidR="00322A34" w:rsidRDefault="00322A34" w:rsidP="00322A34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 w:rsidR="005846D1">
        <w:rPr>
          <w:rFonts w:hint="eastAsia"/>
          <w:b/>
          <w:sz w:val="28"/>
          <w:szCs w:val="28"/>
          <w:u w:val="single"/>
        </w:rPr>
        <w:t xml:space="preserve">       </w:t>
      </w:r>
      <w:r w:rsidR="009C0F0D">
        <w:rPr>
          <w:b/>
          <w:sz w:val="28"/>
          <w:szCs w:val="28"/>
          <w:u w:val="single"/>
        </w:rPr>
        <w:t xml:space="preserve">  CS1602      </w:t>
      </w:r>
      <w:r w:rsidR="000E7624">
        <w:rPr>
          <w:rFonts w:hint="eastAsia"/>
          <w:b/>
          <w:sz w:val="28"/>
          <w:szCs w:val="28"/>
          <w:u w:val="single"/>
        </w:rPr>
        <w:t xml:space="preserve">    </w:t>
      </w:r>
      <w:r w:rsidR="005846D1">
        <w:rPr>
          <w:rFonts w:hint="eastAsia"/>
          <w:b/>
          <w:sz w:val="28"/>
          <w:szCs w:val="28"/>
          <w:u w:val="single"/>
        </w:rPr>
        <w:t xml:space="preserve"> </w:t>
      </w:r>
    </w:p>
    <w:p w14:paraId="5826A748" w14:textId="77777777" w:rsidR="00322A34" w:rsidRDefault="00322A34" w:rsidP="00322A34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2E1BEC">
        <w:rPr>
          <w:rFonts w:hint="eastAsia"/>
          <w:b/>
          <w:sz w:val="28"/>
          <w:szCs w:val="28"/>
          <w:u w:val="single"/>
        </w:rPr>
        <w:t xml:space="preserve">       </w:t>
      </w:r>
      <w:r w:rsidR="009C0F0D">
        <w:rPr>
          <w:b/>
          <w:sz w:val="28"/>
          <w:szCs w:val="28"/>
          <w:u w:val="single"/>
        </w:rPr>
        <w:t xml:space="preserve">U201614545 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5DEC4C5F" w14:textId="77777777" w:rsidR="00322A34" w:rsidRDefault="00322A34" w:rsidP="00322A34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9C0F0D">
        <w:rPr>
          <w:rFonts w:hint="eastAsia"/>
          <w:b/>
          <w:sz w:val="28"/>
          <w:szCs w:val="28"/>
          <w:u w:val="single"/>
        </w:rPr>
        <w:t>谭胜克</w:t>
      </w:r>
      <w:r w:rsidR="005846D1">
        <w:rPr>
          <w:rFonts w:hint="eastAsia"/>
          <w:b/>
          <w:sz w:val="28"/>
          <w:szCs w:val="28"/>
          <w:u w:val="single"/>
        </w:rPr>
        <w:t xml:space="preserve">  </w:t>
      </w:r>
      <w:r w:rsidR="000E7624"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14:paraId="4D3AC2D6" w14:textId="35DE3A86" w:rsidR="00322A34" w:rsidRDefault="00322A34" w:rsidP="00322A34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E963FA">
        <w:rPr>
          <w:rFonts w:hint="eastAsia"/>
          <w:b/>
          <w:sz w:val="28"/>
          <w:szCs w:val="28"/>
          <w:u w:val="single"/>
        </w:rPr>
        <w:t xml:space="preserve"> </w:t>
      </w:r>
      <w:r w:rsidR="005846D1">
        <w:rPr>
          <w:rFonts w:hint="eastAsia"/>
          <w:b/>
          <w:sz w:val="28"/>
          <w:szCs w:val="28"/>
          <w:u w:val="single"/>
        </w:rPr>
        <w:t xml:space="preserve">  </w:t>
      </w:r>
      <w:r w:rsidR="000E7624">
        <w:rPr>
          <w:rFonts w:hint="eastAsia"/>
          <w:b/>
          <w:sz w:val="28"/>
          <w:szCs w:val="28"/>
          <w:u w:val="single"/>
        </w:rPr>
        <w:t xml:space="preserve">      </w:t>
      </w:r>
      <w:r w:rsidR="00E963FA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5846D1">
        <w:rPr>
          <w:rFonts w:hint="eastAsia"/>
          <w:b/>
          <w:sz w:val="28"/>
          <w:szCs w:val="28"/>
          <w:u w:val="single"/>
        </w:rPr>
        <w:t xml:space="preserve">  </w:t>
      </w:r>
      <w:r w:rsidR="000E3045">
        <w:rPr>
          <w:rFonts w:hint="eastAsia"/>
          <w:b/>
          <w:sz w:val="28"/>
          <w:szCs w:val="28"/>
          <w:u w:val="single"/>
        </w:rPr>
        <w:t xml:space="preserve">    </w:t>
      </w:r>
    </w:p>
    <w:p w14:paraId="62515BEA" w14:textId="2358F7E6" w:rsidR="00322A34" w:rsidRDefault="00322A34" w:rsidP="00322A34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0E3045">
        <w:rPr>
          <w:rFonts w:hint="eastAsia"/>
          <w:b/>
          <w:sz w:val="28"/>
          <w:szCs w:val="28"/>
          <w:u w:val="single"/>
        </w:rPr>
        <w:t xml:space="preserve">   </w:t>
      </w:r>
      <w:r w:rsidR="000E3045">
        <w:rPr>
          <w:b/>
          <w:sz w:val="28"/>
          <w:szCs w:val="28"/>
          <w:u w:val="single"/>
        </w:rPr>
        <w:t>2019/7/22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0E3045"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6640077B" w14:textId="77777777" w:rsidR="00322A34" w:rsidRDefault="00322A34" w:rsidP="00322A34"/>
    <w:p w14:paraId="7E4A1071" w14:textId="77777777" w:rsidR="006258D0" w:rsidRDefault="006258D0" w:rsidP="00322A34"/>
    <w:p w14:paraId="7A65AD6B" w14:textId="77777777" w:rsidR="006258D0" w:rsidRDefault="006258D0" w:rsidP="00322A34"/>
    <w:p w14:paraId="416BF3F8" w14:textId="77777777" w:rsidR="00365323" w:rsidRPr="005846D1" w:rsidRDefault="00322A34" w:rsidP="005846D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  <w:r w:rsidR="005846D1">
        <w:rPr>
          <w:rFonts w:hint="eastAsia"/>
          <w:szCs w:val="21"/>
        </w:rPr>
        <w:t xml:space="preserve"> </w:t>
      </w:r>
    </w:p>
    <w:p w14:paraId="657B355A" w14:textId="77777777" w:rsidR="00976781" w:rsidRPr="0055533A" w:rsidRDefault="00365323" w:rsidP="00976781">
      <w:pPr>
        <w:pStyle w:val="a9"/>
        <w:widowControl/>
        <w:spacing w:line="300" w:lineRule="auto"/>
        <w:ind w:firstLineChars="0" w:firstLine="0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br w:type="page"/>
      </w:r>
      <w:bookmarkEnd w:id="0"/>
      <w:r w:rsidR="00976781" w:rsidRPr="0055533A">
        <w:rPr>
          <w:rFonts w:ascii="宋体" w:hAnsi="宋体"/>
          <w:b/>
          <w:sz w:val="30"/>
          <w:szCs w:val="30"/>
          <w:lang w:val="zh-CN"/>
        </w:rPr>
        <w:lastRenderedPageBreak/>
        <w:t>目录</w:t>
      </w:r>
    </w:p>
    <w:sdt>
      <w:sdtPr>
        <w:rPr>
          <w:rFonts w:ascii="Times New Roman" w:hAnsi="Times New Roman"/>
          <w:color w:val="auto"/>
          <w:kern w:val="2"/>
          <w:sz w:val="21"/>
          <w:szCs w:val="20"/>
          <w:lang w:val="zh-CN"/>
        </w:rPr>
        <w:id w:val="-162730468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42BAA9BE" w14:textId="77777777" w:rsidR="00224B57" w:rsidRDefault="00224B57">
          <w:pPr>
            <w:pStyle w:val="TOC"/>
          </w:pPr>
        </w:p>
        <w:p w14:paraId="7AF804E9" w14:textId="77777777" w:rsidR="00A11A19" w:rsidRDefault="00224B5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r w:rsidRPr="00224B57">
            <w:rPr>
              <w:szCs w:val="21"/>
            </w:rPr>
            <w:fldChar w:fldCharType="begin"/>
          </w:r>
          <w:r w:rsidRPr="00224B57">
            <w:rPr>
              <w:szCs w:val="21"/>
            </w:rPr>
            <w:instrText xml:space="preserve"> TOC \o "1-3" \h \z \u </w:instrText>
          </w:r>
          <w:r w:rsidRPr="00224B57">
            <w:rPr>
              <w:szCs w:val="21"/>
            </w:rPr>
            <w:fldChar w:fldCharType="separate"/>
          </w:r>
          <w:hyperlink w:anchor="_Toc14700021" w:history="1">
            <w:r w:rsidR="00A11A19" w:rsidRPr="00691ECF">
              <w:rPr>
                <w:rStyle w:val="a3"/>
                <w:noProof/>
              </w:rPr>
              <w:t>1</w:t>
            </w:r>
            <w:r w:rsidR="00A11A19" w:rsidRPr="00691ECF">
              <w:rPr>
                <w:rStyle w:val="a3"/>
                <w:noProof/>
              </w:rPr>
              <w:t>串行环境下斐波纳切数列计算</w:t>
            </w:r>
            <w:r w:rsidR="00A11A19">
              <w:rPr>
                <w:noProof/>
                <w:webHidden/>
              </w:rPr>
              <w:tab/>
            </w:r>
            <w:r w:rsidR="00A11A19">
              <w:rPr>
                <w:noProof/>
                <w:webHidden/>
              </w:rPr>
              <w:fldChar w:fldCharType="begin"/>
            </w:r>
            <w:r w:rsidR="00A11A19">
              <w:rPr>
                <w:noProof/>
                <w:webHidden/>
              </w:rPr>
              <w:instrText xml:space="preserve"> PAGEREF _Toc14700021 \h </w:instrText>
            </w:r>
            <w:r w:rsidR="00A11A19">
              <w:rPr>
                <w:noProof/>
                <w:webHidden/>
              </w:rPr>
            </w:r>
            <w:r w:rsidR="00A11A19">
              <w:rPr>
                <w:noProof/>
                <w:webHidden/>
              </w:rPr>
              <w:fldChar w:fldCharType="separate"/>
            </w:r>
            <w:r w:rsidR="00A11A19">
              <w:rPr>
                <w:noProof/>
                <w:webHidden/>
              </w:rPr>
              <w:t>1</w:t>
            </w:r>
            <w:r w:rsidR="00A11A19">
              <w:rPr>
                <w:noProof/>
                <w:webHidden/>
              </w:rPr>
              <w:fldChar w:fldCharType="end"/>
            </w:r>
          </w:hyperlink>
        </w:p>
        <w:p w14:paraId="17E16A50" w14:textId="77777777" w:rsidR="00A11A19" w:rsidRDefault="0042562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4700022" w:history="1">
            <w:r w:rsidR="00A11A19" w:rsidRPr="00691ECF">
              <w:rPr>
                <w:rStyle w:val="a3"/>
                <w:noProof/>
              </w:rPr>
              <w:t>1.1</w:t>
            </w:r>
            <w:r w:rsidR="00A11A19" w:rsidRPr="00691ECF">
              <w:rPr>
                <w:rStyle w:val="a3"/>
                <w:noProof/>
              </w:rPr>
              <w:t>实验目的与要求</w:t>
            </w:r>
            <w:r w:rsidR="00A11A19">
              <w:rPr>
                <w:noProof/>
                <w:webHidden/>
              </w:rPr>
              <w:tab/>
            </w:r>
            <w:r w:rsidR="00A11A19">
              <w:rPr>
                <w:noProof/>
                <w:webHidden/>
              </w:rPr>
              <w:fldChar w:fldCharType="begin"/>
            </w:r>
            <w:r w:rsidR="00A11A19">
              <w:rPr>
                <w:noProof/>
                <w:webHidden/>
              </w:rPr>
              <w:instrText xml:space="preserve"> PAGEREF _Toc14700022 \h </w:instrText>
            </w:r>
            <w:r w:rsidR="00A11A19">
              <w:rPr>
                <w:noProof/>
                <w:webHidden/>
              </w:rPr>
            </w:r>
            <w:r w:rsidR="00A11A19">
              <w:rPr>
                <w:noProof/>
                <w:webHidden/>
              </w:rPr>
              <w:fldChar w:fldCharType="separate"/>
            </w:r>
            <w:r w:rsidR="00A11A19">
              <w:rPr>
                <w:noProof/>
                <w:webHidden/>
              </w:rPr>
              <w:t>1</w:t>
            </w:r>
            <w:r w:rsidR="00A11A19">
              <w:rPr>
                <w:noProof/>
                <w:webHidden/>
              </w:rPr>
              <w:fldChar w:fldCharType="end"/>
            </w:r>
          </w:hyperlink>
        </w:p>
        <w:p w14:paraId="3DB848B8" w14:textId="77777777" w:rsidR="00A11A19" w:rsidRDefault="0042562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4700023" w:history="1">
            <w:r w:rsidR="00A11A19" w:rsidRPr="00691ECF">
              <w:rPr>
                <w:rStyle w:val="a3"/>
                <w:noProof/>
              </w:rPr>
              <w:t>1.2</w:t>
            </w:r>
            <w:r w:rsidR="00A11A19" w:rsidRPr="00691ECF">
              <w:rPr>
                <w:rStyle w:val="a3"/>
                <w:noProof/>
              </w:rPr>
              <w:t>算法描述</w:t>
            </w:r>
            <w:r w:rsidR="00A11A19">
              <w:rPr>
                <w:noProof/>
                <w:webHidden/>
              </w:rPr>
              <w:tab/>
            </w:r>
            <w:r w:rsidR="00A11A19">
              <w:rPr>
                <w:noProof/>
                <w:webHidden/>
              </w:rPr>
              <w:fldChar w:fldCharType="begin"/>
            </w:r>
            <w:r w:rsidR="00A11A19">
              <w:rPr>
                <w:noProof/>
                <w:webHidden/>
              </w:rPr>
              <w:instrText xml:space="preserve"> PAGEREF _Toc14700023 \h </w:instrText>
            </w:r>
            <w:r w:rsidR="00A11A19">
              <w:rPr>
                <w:noProof/>
                <w:webHidden/>
              </w:rPr>
            </w:r>
            <w:r w:rsidR="00A11A19">
              <w:rPr>
                <w:noProof/>
                <w:webHidden/>
              </w:rPr>
              <w:fldChar w:fldCharType="separate"/>
            </w:r>
            <w:r w:rsidR="00A11A19">
              <w:rPr>
                <w:noProof/>
                <w:webHidden/>
              </w:rPr>
              <w:t>1</w:t>
            </w:r>
            <w:r w:rsidR="00A11A19">
              <w:rPr>
                <w:noProof/>
                <w:webHidden/>
              </w:rPr>
              <w:fldChar w:fldCharType="end"/>
            </w:r>
          </w:hyperlink>
        </w:p>
        <w:p w14:paraId="61CA8386" w14:textId="77777777" w:rsidR="00A11A19" w:rsidRDefault="0042562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4700024" w:history="1">
            <w:r w:rsidR="00A11A19" w:rsidRPr="00691ECF">
              <w:rPr>
                <w:rStyle w:val="a3"/>
                <w:noProof/>
              </w:rPr>
              <w:t>1.3</w:t>
            </w:r>
            <w:r w:rsidR="00A11A19" w:rsidRPr="00691ECF">
              <w:rPr>
                <w:rStyle w:val="a3"/>
                <w:noProof/>
              </w:rPr>
              <w:t>实验方案</w:t>
            </w:r>
            <w:r w:rsidR="00A11A19">
              <w:rPr>
                <w:noProof/>
                <w:webHidden/>
              </w:rPr>
              <w:tab/>
            </w:r>
            <w:r w:rsidR="00A11A19">
              <w:rPr>
                <w:noProof/>
                <w:webHidden/>
              </w:rPr>
              <w:fldChar w:fldCharType="begin"/>
            </w:r>
            <w:r w:rsidR="00A11A19">
              <w:rPr>
                <w:noProof/>
                <w:webHidden/>
              </w:rPr>
              <w:instrText xml:space="preserve"> PAGEREF _Toc14700024 \h </w:instrText>
            </w:r>
            <w:r w:rsidR="00A11A19">
              <w:rPr>
                <w:noProof/>
                <w:webHidden/>
              </w:rPr>
            </w:r>
            <w:r w:rsidR="00A11A19">
              <w:rPr>
                <w:noProof/>
                <w:webHidden/>
              </w:rPr>
              <w:fldChar w:fldCharType="separate"/>
            </w:r>
            <w:r w:rsidR="00A11A19">
              <w:rPr>
                <w:noProof/>
                <w:webHidden/>
              </w:rPr>
              <w:t>1</w:t>
            </w:r>
            <w:r w:rsidR="00A11A19">
              <w:rPr>
                <w:noProof/>
                <w:webHidden/>
              </w:rPr>
              <w:fldChar w:fldCharType="end"/>
            </w:r>
          </w:hyperlink>
        </w:p>
        <w:p w14:paraId="31248CDD" w14:textId="77777777" w:rsidR="00A11A19" w:rsidRDefault="0042562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4700025" w:history="1">
            <w:r w:rsidR="00A11A19" w:rsidRPr="00691ECF">
              <w:rPr>
                <w:rStyle w:val="a3"/>
                <w:noProof/>
              </w:rPr>
              <w:t>1.4</w:t>
            </w:r>
            <w:r w:rsidR="00A11A19" w:rsidRPr="00691ECF">
              <w:rPr>
                <w:rStyle w:val="a3"/>
                <w:noProof/>
              </w:rPr>
              <w:t>实验结果与分析</w:t>
            </w:r>
            <w:r w:rsidR="00A11A19">
              <w:rPr>
                <w:noProof/>
                <w:webHidden/>
              </w:rPr>
              <w:tab/>
            </w:r>
            <w:r w:rsidR="00A11A19">
              <w:rPr>
                <w:noProof/>
                <w:webHidden/>
              </w:rPr>
              <w:fldChar w:fldCharType="begin"/>
            </w:r>
            <w:r w:rsidR="00A11A19">
              <w:rPr>
                <w:noProof/>
                <w:webHidden/>
              </w:rPr>
              <w:instrText xml:space="preserve"> PAGEREF _Toc14700025 \h </w:instrText>
            </w:r>
            <w:r w:rsidR="00A11A19">
              <w:rPr>
                <w:noProof/>
                <w:webHidden/>
              </w:rPr>
            </w:r>
            <w:r w:rsidR="00A11A19">
              <w:rPr>
                <w:noProof/>
                <w:webHidden/>
              </w:rPr>
              <w:fldChar w:fldCharType="separate"/>
            </w:r>
            <w:r w:rsidR="00A11A19">
              <w:rPr>
                <w:noProof/>
                <w:webHidden/>
              </w:rPr>
              <w:t>1</w:t>
            </w:r>
            <w:r w:rsidR="00A11A19">
              <w:rPr>
                <w:noProof/>
                <w:webHidden/>
              </w:rPr>
              <w:fldChar w:fldCharType="end"/>
            </w:r>
          </w:hyperlink>
        </w:p>
        <w:p w14:paraId="623CC450" w14:textId="77777777" w:rsidR="00A11A19" w:rsidRDefault="0042562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4700026" w:history="1">
            <w:r w:rsidR="00A11A19" w:rsidRPr="00691ECF">
              <w:rPr>
                <w:rStyle w:val="a3"/>
                <w:noProof/>
              </w:rPr>
              <w:t>2 pthread</w:t>
            </w:r>
            <w:r w:rsidR="00A11A19" w:rsidRPr="00691ECF">
              <w:rPr>
                <w:rStyle w:val="a3"/>
                <w:noProof/>
              </w:rPr>
              <w:t>环境斐波纳切数列计算</w:t>
            </w:r>
            <w:r w:rsidR="00A11A19">
              <w:rPr>
                <w:noProof/>
                <w:webHidden/>
              </w:rPr>
              <w:tab/>
            </w:r>
            <w:r w:rsidR="00A11A19">
              <w:rPr>
                <w:noProof/>
                <w:webHidden/>
              </w:rPr>
              <w:fldChar w:fldCharType="begin"/>
            </w:r>
            <w:r w:rsidR="00A11A19">
              <w:rPr>
                <w:noProof/>
                <w:webHidden/>
              </w:rPr>
              <w:instrText xml:space="preserve"> PAGEREF _Toc14700026 \h </w:instrText>
            </w:r>
            <w:r w:rsidR="00A11A19">
              <w:rPr>
                <w:noProof/>
                <w:webHidden/>
              </w:rPr>
            </w:r>
            <w:r w:rsidR="00A11A19">
              <w:rPr>
                <w:noProof/>
                <w:webHidden/>
              </w:rPr>
              <w:fldChar w:fldCharType="separate"/>
            </w:r>
            <w:r w:rsidR="00A11A19">
              <w:rPr>
                <w:noProof/>
                <w:webHidden/>
              </w:rPr>
              <w:t>2</w:t>
            </w:r>
            <w:r w:rsidR="00A11A19">
              <w:rPr>
                <w:noProof/>
                <w:webHidden/>
              </w:rPr>
              <w:fldChar w:fldCharType="end"/>
            </w:r>
          </w:hyperlink>
        </w:p>
        <w:p w14:paraId="50441C95" w14:textId="77777777" w:rsidR="00A11A19" w:rsidRDefault="0042562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4700027" w:history="1">
            <w:r w:rsidR="00A11A19" w:rsidRPr="00691ECF">
              <w:rPr>
                <w:rStyle w:val="a3"/>
                <w:noProof/>
              </w:rPr>
              <w:t>2.1</w:t>
            </w:r>
            <w:r w:rsidR="00A11A19" w:rsidRPr="00691ECF">
              <w:rPr>
                <w:rStyle w:val="a3"/>
                <w:noProof/>
              </w:rPr>
              <w:t>实验目的与要求</w:t>
            </w:r>
            <w:r w:rsidR="00A11A19">
              <w:rPr>
                <w:noProof/>
                <w:webHidden/>
              </w:rPr>
              <w:tab/>
            </w:r>
            <w:r w:rsidR="00A11A19">
              <w:rPr>
                <w:noProof/>
                <w:webHidden/>
              </w:rPr>
              <w:fldChar w:fldCharType="begin"/>
            </w:r>
            <w:r w:rsidR="00A11A19">
              <w:rPr>
                <w:noProof/>
                <w:webHidden/>
              </w:rPr>
              <w:instrText xml:space="preserve"> PAGEREF _Toc14700027 \h </w:instrText>
            </w:r>
            <w:r w:rsidR="00A11A19">
              <w:rPr>
                <w:noProof/>
                <w:webHidden/>
              </w:rPr>
            </w:r>
            <w:r w:rsidR="00A11A19">
              <w:rPr>
                <w:noProof/>
                <w:webHidden/>
              </w:rPr>
              <w:fldChar w:fldCharType="separate"/>
            </w:r>
            <w:r w:rsidR="00A11A19">
              <w:rPr>
                <w:noProof/>
                <w:webHidden/>
              </w:rPr>
              <w:t>2</w:t>
            </w:r>
            <w:r w:rsidR="00A11A19">
              <w:rPr>
                <w:noProof/>
                <w:webHidden/>
              </w:rPr>
              <w:fldChar w:fldCharType="end"/>
            </w:r>
          </w:hyperlink>
        </w:p>
        <w:p w14:paraId="60097311" w14:textId="77777777" w:rsidR="00A11A19" w:rsidRDefault="0042562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4700028" w:history="1">
            <w:r w:rsidR="00A11A19" w:rsidRPr="00691ECF">
              <w:rPr>
                <w:rStyle w:val="a3"/>
                <w:noProof/>
              </w:rPr>
              <w:t>2.2</w:t>
            </w:r>
            <w:r w:rsidR="00A11A19" w:rsidRPr="00691ECF">
              <w:rPr>
                <w:rStyle w:val="a3"/>
                <w:noProof/>
              </w:rPr>
              <w:t>算法描述</w:t>
            </w:r>
            <w:r w:rsidR="00A11A19">
              <w:rPr>
                <w:noProof/>
                <w:webHidden/>
              </w:rPr>
              <w:tab/>
            </w:r>
            <w:r w:rsidR="00A11A19">
              <w:rPr>
                <w:noProof/>
                <w:webHidden/>
              </w:rPr>
              <w:fldChar w:fldCharType="begin"/>
            </w:r>
            <w:r w:rsidR="00A11A19">
              <w:rPr>
                <w:noProof/>
                <w:webHidden/>
              </w:rPr>
              <w:instrText xml:space="preserve"> PAGEREF _Toc14700028 \h </w:instrText>
            </w:r>
            <w:r w:rsidR="00A11A19">
              <w:rPr>
                <w:noProof/>
                <w:webHidden/>
              </w:rPr>
            </w:r>
            <w:r w:rsidR="00A11A19">
              <w:rPr>
                <w:noProof/>
                <w:webHidden/>
              </w:rPr>
              <w:fldChar w:fldCharType="separate"/>
            </w:r>
            <w:r w:rsidR="00A11A19">
              <w:rPr>
                <w:noProof/>
                <w:webHidden/>
              </w:rPr>
              <w:t>2</w:t>
            </w:r>
            <w:r w:rsidR="00A11A19">
              <w:rPr>
                <w:noProof/>
                <w:webHidden/>
              </w:rPr>
              <w:fldChar w:fldCharType="end"/>
            </w:r>
          </w:hyperlink>
        </w:p>
        <w:p w14:paraId="65904571" w14:textId="77777777" w:rsidR="00A11A19" w:rsidRDefault="0042562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4700029" w:history="1">
            <w:r w:rsidR="00A11A19" w:rsidRPr="00691ECF">
              <w:rPr>
                <w:rStyle w:val="a3"/>
                <w:noProof/>
              </w:rPr>
              <w:t xml:space="preserve">2.3 </w:t>
            </w:r>
            <w:r w:rsidR="00A11A19" w:rsidRPr="00691ECF">
              <w:rPr>
                <w:rStyle w:val="a3"/>
                <w:noProof/>
              </w:rPr>
              <w:t>实验方案</w:t>
            </w:r>
            <w:r w:rsidR="00A11A19">
              <w:rPr>
                <w:noProof/>
                <w:webHidden/>
              </w:rPr>
              <w:tab/>
            </w:r>
            <w:r w:rsidR="00A11A19">
              <w:rPr>
                <w:noProof/>
                <w:webHidden/>
              </w:rPr>
              <w:fldChar w:fldCharType="begin"/>
            </w:r>
            <w:r w:rsidR="00A11A19">
              <w:rPr>
                <w:noProof/>
                <w:webHidden/>
              </w:rPr>
              <w:instrText xml:space="preserve"> PAGEREF _Toc14700029 \h </w:instrText>
            </w:r>
            <w:r w:rsidR="00A11A19">
              <w:rPr>
                <w:noProof/>
                <w:webHidden/>
              </w:rPr>
            </w:r>
            <w:r w:rsidR="00A11A19">
              <w:rPr>
                <w:noProof/>
                <w:webHidden/>
              </w:rPr>
              <w:fldChar w:fldCharType="separate"/>
            </w:r>
            <w:r w:rsidR="00A11A19">
              <w:rPr>
                <w:noProof/>
                <w:webHidden/>
              </w:rPr>
              <w:t>2</w:t>
            </w:r>
            <w:r w:rsidR="00A11A19">
              <w:rPr>
                <w:noProof/>
                <w:webHidden/>
              </w:rPr>
              <w:fldChar w:fldCharType="end"/>
            </w:r>
          </w:hyperlink>
        </w:p>
        <w:p w14:paraId="6AC4D9F6" w14:textId="77777777" w:rsidR="00A11A19" w:rsidRDefault="0042562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4700030" w:history="1">
            <w:r w:rsidR="00A11A19" w:rsidRPr="00691ECF">
              <w:rPr>
                <w:rStyle w:val="a3"/>
                <w:noProof/>
              </w:rPr>
              <w:t xml:space="preserve">2.4 </w:t>
            </w:r>
            <w:r w:rsidR="00A11A19" w:rsidRPr="00691ECF">
              <w:rPr>
                <w:rStyle w:val="a3"/>
                <w:noProof/>
              </w:rPr>
              <w:t>实验结果与分析</w:t>
            </w:r>
            <w:r w:rsidR="00A11A19">
              <w:rPr>
                <w:noProof/>
                <w:webHidden/>
              </w:rPr>
              <w:tab/>
            </w:r>
            <w:r w:rsidR="00A11A19">
              <w:rPr>
                <w:noProof/>
                <w:webHidden/>
              </w:rPr>
              <w:fldChar w:fldCharType="begin"/>
            </w:r>
            <w:r w:rsidR="00A11A19">
              <w:rPr>
                <w:noProof/>
                <w:webHidden/>
              </w:rPr>
              <w:instrText xml:space="preserve"> PAGEREF _Toc14700030 \h </w:instrText>
            </w:r>
            <w:r w:rsidR="00A11A19">
              <w:rPr>
                <w:noProof/>
                <w:webHidden/>
              </w:rPr>
            </w:r>
            <w:r w:rsidR="00A11A19">
              <w:rPr>
                <w:noProof/>
                <w:webHidden/>
              </w:rPr>
              <w:fldChar w:fldCharType="separate"/>
            </w:r>
            <w:r w:rsidR="00A11A19">
              <w:rPr>
                <w:noProof/>
                <w:webHidden/>
              </w:rPr>
              <w:t>2</w:t>
            </w:r>
            <w:r w:rsidR="00A11A19">
              <w:rPr>
                <w:noProof/>
                <w:webHidden/>
              </w:rPr>
              <w:fldChar w:fldCharType="end"/>
            </w:r>
          </w:hyperlink>
        </w:p>
        <w:p w14:paraId="1CEAB160" w14:textId="77777777" w:rsidR="00A11A19" w:rsidRDefault="0042562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4700031" w:history="1">
            <w:r w:rsidR="00A11A19" w:rsidRPr="00691ECF">
              <w:rPr>
                <w:rStyle w:val="a3"/>
                <w:noProof/>
              </w:rPr>
              <w:t>3 OpenMP</w:t>
            </w:r>
            <w:r w:rsidR="00A11A19" w:rsidRPr="00691ECF">
              <w:rPr>
                <w:rStyle w:val="a3"/>
                <w:noProof/>
              </w:rPr>
              <w:t>环境下斐波纳切数列计算</w:t>
            </w:r>
            <w:r w:rsidR="00A11A19">
              <w:rPr>
                <w:noProof/>
                <w:webHidden/>
              </w:rPr>
              <w:tab/>
            </w:r>
            <w:r w:rsidR="00A11A19">
              <w:rPr>
                <w:noProof/>
                <w:webHidden/>
              </w:rPr>
              <w:fldChar w:fldCharType="begin"/>
            </w:r>
            <w:r w:rsidR="00A11A19">
              <w:rPr>
                <w:noProof/>
                <w:webHidden/>
              </w:rPr>
              <w:instrText xml:space="preserve"> PAGEREF _Toc14700031 \h </w:instrText>
            </w:r>
            <w:r w:rsidR="00A11A19">
              <w:rPr>
                <w:noProof/>
                <w:webHidden/>
              </w:rPr>
            </w:r>
            <w:r w:rsidR="00A11A19">
              <w:rPr>
                <w:noProof/>
                <w:webHidden/>
              </w:rPr>
              <w:fldChar w:fldCharType="separate"/>
            </w:r>
            <w:r w:rsidR="00A11A19">
              <w:rPr>
                <w:noProof/>
                <w:webHidden/>
              </w:rPr>
              <w:t>3</w:t>
            </w:r>
            <w:r w:rsidR="00A11A19">
              <w:rPr>
                <w:noProof/>
                <w:webHidden/>
              </w:rPr>
              <w:fldChar w:fldCharType="end"/>
            </w:r>
          </w:hyperlink>
        </w:p>
        <w:p w14:paraId="72A35EDA" w14:textId="77777777" w:rsidR="00A11A19" w:rsidRDefault="0042562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4700032" w:history="1">
            <w:r w:rsidR="00A11A19" w:rsidRPr="00691ECF">
              <w:rPr>
                <w:rStyle w:val="a3"/>
                <w:noProof/>
              </w:rPr>
              <w:t>3.1</w:t>
            </w:r>
            <w:r w:rsidR="00A11A19" w:rsidRPr="00691ECF">
              <w:rPr>
                <w:rStyle w:val="a3"/>
                <w:noProof/>
              </w:rPr>
              <w:t>实验目的与要求</w:t>
            </w:r>
            <w:r w:rsidR="00A11A19">
              <w:rPr>
                <w:noProof/>
                <w:webHidden/>
              </w:rPr>
              <w:tab/>
            </w:r>
            <w:r w:rsidR="00A11A19">
              <w:rPr>
                <w:noProof/>
                <w:webHidden/>
              </w:rPr>
              <w:fldChar w:fldCharType="begin"/>
            </w:r>
            <w:r w:rsidR="00A11A19">
              <w:rPr>
                <w:noProof/>
                <w:webHidden/>
              </w:rPr>
              <w:instrText xml:space="preserve"> PAGEREF _Toc14700032 \h </w:instrText>
            </w:r>
            <w:r w:rsidR="00A11A19">
              <w:rPr>
                <w:noProof/>
                <w:webHidden/>
              </w:rPr>
            </w:r>
            <w:r w:rsidR="00A11A19">
              <w:rPr>
                <w:noProof/>
                <w:webHidden/>
              </w:rPr>
              <w:fldChar w:fldCharType="separate"/>
            </w:r>
            <w:r w:rsidR="00A11A19">
              <w:rPr>
                <w:noProof/>
                <w:webHidden/>
              </w:rPr>
              <w:t>3</w:t>
            </w:r>
            <w:r w:rsidR="00A11A19">
              <w:rPr>
                <w:noProof/>
                <w:webHidden/>
              </w:rPr>
              <w:fldChar w:fldCharType="end"/>
            </w:r>
          </w:hyperlink>
        </w:p>
        <w:p w14:paraId="007ACD22" w14:textId="77777777" w:rsidR="00A11A19" w:rsidRDefault="0042562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4700033" w:history="1">
            <w:r w:rsidR="00A11A19" w:rsidRPr="00691ECF">
              <w:rPr>
                <w:rStyle w:val="a3"/>
                <w:noProof/>
              </w:rPr>
              <w:t>3.2</w:t>
            </w:r>
            <w:r w:rsidR="00A11A19" w:rsidRPr="00691ECF">
              <w:rPr>
                <w:rStyle w:val="a3"/>
                <w:noProof/>
              </w:rPr>
              <w:t>算法描述</w:t>
            </w:r>
            <w:r w:rsidR="00A11A19">
              <w:rPr>
                <w:noProof/>
                <w:webHidden/>
              </w:rPr>
              <w:tab/>
            </w:r>
            <w:r w:rsidR="00A11A19">
              <w:rPr>
                <w:noProof/>
                <w:webHidden/>
              </w:rPr>
              <w:fldChar w:fldCharType="begin"/>
            </w:r>
            <w:r w:rsidR="00A11A19">
              <w:rPr>
                <w:noProof/>
                <w:webHidden/>
              </w:rPr>
              <w:instrText xml:space="preserve"> PAGEREF _Toc14700033 \h </w:instrText>
            </w:r>
            <w:r w:rsidR="00A11A19">
              <w:rPr>
                <w:noProof/>
                <w:webHidden/>
              </w:rPr>
            </w:r>
            <w:r w:rsidR="00A11A19">
              <w:rPr>
                <w:noProof/>
                <w:webHidden/>
              </w:rPr>
              <w:fldChar w:fldCharType="separate"/>
            </w:r>
            <w:r w:rsidR="00A11A19">
              <w:rPr>
                <w:noProof/>
                <w:webHidden/>
              </w:rPr>
              <w:t>3</w:t>
            </w:r>
            <w:r w:rsidR="00A11A19">
              <w:rPr>
                <w:noProof/>
                <w:webHidden/>
              </w:rPr>
              <w:fldChar w:fldCharType="end"/>
            </w:r>
          </w:hyperlink>
        </w:p>
        <w:p w14:paraId="021C2F41" w14:textId="77777777" w:rsidR="00A11A19" w:rsidRDefault="0042562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4700034" w:history="1">
            <w:r w:rsidR="00A11A19" w:rsidRPr="00691ECF">
              <w:rPr>
                <w:rStyle w:val="a3"/>
                <w:noProof/>
              </w:rPr>
              <w:t>3.3</w:t>
            </w:r>
            <w:r w:rsidR="00A11A19" w:rsidRPr="00691ECF">
              <w:rPr>
                <w:rStyle w:val="a3"/>
                <w:noProof/>
              </w:rPr>
              <w:t>实验方案</w:t>
            </w:r>
            <w:r w:rsidR="00A11A19">
              <w:rPr>
                <w:noProof/>
                <w:webHidden/>
              </w:rPr>
              <w:tab/>
            </w:r>
            <w:r w:rsidR="00A11A19">
              <w:rPr>
                <w:noProof/>
                <w:webHidden/>
              </w:rPr>
              <w:fldChar w:fldCharType="begin"/>
            </w:r>
            <w:r w:rsidR="00A11A19">
              <w:rPr>
                <w:noProof/>
                <w:webHidden/>
              </w:rPr>
              <w:instrText xml:space="preserve"> PAGEREF _Toc14700034 \h </w:instrText>
            </w:r>
            <w:r w:rsidR="00A11A19">
              <w:rPr>
                <w:noProof/>
                <w:webHidden/>
              </w:rPr>
            </w:r>
            <w:r w:rsidR="00A11A19">
              <w:rPr>
                <w:noProof/>
                <w:webHidden/>
              </w:rPr>
              <w:fldChar w:fldCharType="separate"/>
            </w:r>
            <w:r w:rsidR="00A11A19">
              <w:rPr>
                <w:noProof/>
                <w:webHidden/>
              </w:rPr>
              <w:t>3</w:t>
            </w:r>
            <w:r w:rsidR="00A11A19">
              <w:rPr>
                <w:noProof/>
                <w:webHidden/>
              </w:rPr>
              <w:fldChar w:fldCharType="end"/>
            </w:r>
          </w:hyperlink>
        </w:p>
        <w:p w14:paraId="0E4D6FF0" w14:textId="77777777" w:rsidR="00A11A19" w:rsidRDefault="0042562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4700035" w:history="1">
            <w:r w:rsidR="00A11A19" w:rsidRPr="00691ECF">
              <w:rPr>
                <w:rStyle w:val="a3"/>
                <w:noProof/>
              </w:rPr>
              <w:t>3.4</w:t>
            </w:r>
            <w:r w:rsidR="00A11A19" w:rsidRPr="00691ECF">
              <w:rPr>
                <w:rStyle w:val="a3"/>
                <w:noProof/>
              </w:rPr>
              <w:t>实验结果与分析</w:t>
            </w:r>
            <w:r w:rsidR="00A11A19">
              <w:rPr>
                <w:noProof/>
                <w:webHidden/>
              </w:rPr>
              <w:tab/>
            </w:r>
            <w:r w:rsidR="00A11A19">
              <w:rPr>
                <w:noProof/>
                <w:webHidden/>
              </w:rPr>
              <w:fldChar w:fldCharType="begin"/>
            </w:r>
            <w:r w:rsidR="00A11A19">
              <w:rPr>
                <w:noProof/>
                <w:webHidden/>
              </w:rPr>
              <w:instrText xml:space="preserve"> PAGEREF _Toc14700035 \h </w:instrText>
            </w:r>
            <w:r w:rsidR="00A11A19">
              <w:rPr>
                <w:noProof/>
                <w:webHidden/>
              </w:rPr>
            </w:r>
            <w:r w:rsidR="00A11A19">
              <w:rPr>
                <w:noProof/>
                <w:webHidden/>
              </w:rPr>
              <w:fldChar w:fldCharType="separate"/>
            </w:r>
            <w:r w:rsidR="00A11A19">
              <w:rPr>
                <w:noProof/>
                <w:webHidden/>
              </w:rPr>
              <w:t>3</w:t>
            </w:r>
            <w:r w:rsidR="00A11A19">
              <w:rPr>
                <w:noProof/>
                <w:webHidden/>
              </w:rPr>
              <w:fldChar w:fldCharType="end"/>
            </w:r>
          </w:hyperlink>
        </w:p>
        <w:p w14:paraId="4BCC0651" w14:textId="77777777" w:rsidR="00A11A19" w:rsidRDefault="0042562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4700036" w:history="1">
            <w:r w:rsidR="00A11A19" w:rsidRPr="00691ECF">
              <w:rPr>
                <w:rStyle w:val="a3"/>
                <w:noProof/>
              </w:rPr>
              <w:t>4 MPI</w:t>
            </w:r>
            <w:r w:rsidR="00A11A19" w:rsidRPr="00691ECF">
              <w:rPr>
                <w:rStyle w:val="a3"/>
                <w:noProof/>
              </w:rPr>
              <w:t>环境下斐波纳切数列计算</w:t>
            </w:r>
            <w:r w:rsidR="00A11A19">
              <w:rPr>
                <w:noProof/>
                <w:webHidden/>
              </w:rPr>
              <w:tab/>
            </w:r>
            <w:r w:rsidR="00A11A19">
              <w:rPr>
                <w:noProof/>
                <w:webHidden/>
              </w:rPr>
              <w:fldChar w:fldCharType="begin"/>
            </w:r>
            <w:r w:rsidR="00A11A19">
              <w:rPr>
                <w:noProof/>
                <w:webHidden/>
              </w:rPr>
              <w:instrText xml:space="preserve"> PAGEREF _Toc14700036 \h </w:instrText>
            </w:r>
            <w:r w:rsidR="00A11A19">
              <w:rPr>
                <w:noProof/>
                <w:webHidden/>
              </w:rPr>
            </w:r>
            <w:r w:rsidR="00A11A19">
              <w:rPr>
                <w:noProof/>
                <w:webHidden/>
              </w:rPr>
              <w:fldChar w:fldCharType="separate"/>
            </w:r>
            <w:r w:rsidR="00A11A19">
              <w:rPr>
                <w:noProof/>
                <w:webHidden/>
              </w:rPr>
              <w:t>4</w:t>
            </w:r>
            <w:r w:rsidR="00A11A19">
              <w:rPr>
                <w:noProof/>
                <w:webHidden/>
              </w:rPr>
              <w:fldChar w:fldCharType="end"/>
            </w:r>
          </w:hyperlink>
        </w:p>
        <w:p w14:paraId="6D1B1E7D" w14:textId="77777777" w:rsidR="00A11A19" w:rsidRDefault="0042562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4700037" w:history="1">
            <w:r w:rsidR="00A11A19" w:rsidRPr="00691ECF">
              <w:rPr>
                <w:rStyle w:val="a3"/>
                <w:noProof/>
              </w:rPr>
              <w:t xml:space="preserve">4.1 </w:t>
            </w:r>
            <w:r w:rsidR="00A11A19" w:rsidRPr="00691ECF">
              <w:rPr>
                <w:rStyle w:val="a3"/>
                <w:noProof/>
              </w:rPr>
              <w:t>实验目的与要求</w:t>
            </w:r>
            <w:r w:rsidR="00A11A19">
              <w:rPr>
                <w:noProof/>
                <w:webHidden/>
              </w:rPr>
              <w:tab/>
            </w:r>
            <w:r w:rsidR="00A11A19">
              <w:rPr>
                <w:noProof/>
                <w:webHidden/>
              </w:rPr>
              <w:fldChar w:fldCharType="begin"/>
            </w:r>
            <w:r w:rsidR="00A11A19">
              <w:rPr>
                <w:noProof/>
                <w:webHidden/>
              </w:rPr>
              <w:instrText xml:space="preserve"> PAGEREF _Toc14700037 \h </w:instrText>
            </w:r>
            <w:r w:rsidR="00A11A19">
              <w:rPr>
                <w:noProof/>
                <w:webHidden/>
              </w:rPr>
            </w:r>
            <w:r w:rsidR="00A11A19">
              <w:rPr>
                <w:noProof/>
                <w:webHidden/>
              </w:rPr>
              <w:fldChar w:fldCharType="separate"/>
            </w:r>
            <w:r w:rsidR="00A11A19">
              <w:rPr>
                <w:noProof/>
                <w:webHidden/>
              </w:rPr>
              <w:t>4</w:t>
            </w:r>
            <w:r w:rsidR="00A11A19">
              <w:rPr>
                <w:noProof/>
                <w:webHidden/>
              </w:rPr>
              <w:fldChar w:fldCharType="end"/>
            </w:r>
          </w:hyperlink>
        </w:p>
        <w:p w14:paraId="446D8776" w14:textId="77777777" w:rsidR="00A11A19" w:rsidRDefault="0042562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4700038" w:history="1">
            <w:r w:rsidR="00A11A19" w:rsidRPr="00691ECF">
              <w:rPr>
                <w:rStyle w:val="a3"/>
                <w:noProof/>
              </w:rPr>
              <w:t xml:space="preserve">4.2 </w:t>
            </w:r>
            <w:r w:rsidR="00A11A19" w:rsidRPr="00691ECF">
              <w:rPr>
                <w:rStyle w:val="a3"/>
                <w:noProof/>
              </w:rPr>
              <w:t>算法描述</w:t>
            </w:r>
            <w:r w:rsidR="00A11A19">
              <w:rPr>
                <w:noProof/>
                <w:webHidden/>
              </w:rPr>
              <w:tab/>
            </w:r>
            <w:r w:rsidR="00A11A19">
              <w:rPr>
                <w:noProof/>
                <w:webHidden/>
              </w:rPr>
              <w:fldChar w:fldCharType="begin"/>
            </w:r>
            <w:r w:rsidR="00A11A19">
              <w:rPr>
                <w:noProof/>
                <w:webHidden/>
              </w:rPr>
              <w:instrText xml:space="preserve"> PAGEREF _Toc14700038 \h </w:instrText>
            </w:r>
            <w:r w:rsidR="00A11A19">
              <w:rPr>
                <w:noProof/>
                <w:webHidden/>
              </w:rPr>
            </w:r>
            <w:r w:rsidR="00A11A19">
              <w:rPr>
                <w:noProof/>
                <w:webHidden/>
              </w:rPr>
              <w:fldChar w:fldCharType="separate"/>
            </w:r>
            <w:r w:rsidR="00A11A19">
              <w:rPr>
                <w:noProof/>
                <w:webHidden/>
              </w:rPr>
              <w:t>4</w:t>
            </w:r>
            <w:r w:rsidR="00A11A19">
              <w:rPr>
                <w:noProof/>
                <w:webHidden/>
              </w:rPr>
              <w:fldChar w:fldCharType="end"/>
            </w:r>
          </w:hyperlink>
        </w:p>
        <w:p w14:paraId="38F2A2FE" w14:textId="77777777" w:rsidR="00A11A19" w:rsidRDefault="0042562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4700039" w:history="1">
            <w:r w:rsidR="00A11A19" w:rsidRPr="00691ECF">
              <w:rPr>
                <w:rStyle w:val="a3"/>
                <w:noProof/>
              </w:rPr>
              <w:t xml:space="preserve">4.3 </w:t>
            </w:r>
            <w:r w:rsidR="00A11A19" w:rsidRPr="00691ECF">
              <w:rPr>
                <w:rStyle w:val="a3"/>
                <w:noProof/>
              </w:rPr>
              <w:t>实验方案</w:t>
            </w:r>
            <w:r w:rsidR="00A11A19">
              <w:rPr>
                <w:noProof/>
                <w:webHidden/>
              </w:rPr>
              <w:tab/>
            </w:r>
            <w:r w:rsidR="00A11A19">
              <w:rPr>
                <w:noProof/>
                <w:webHidden/>
              </w:rPr>
              <w:fldChar w:fldCharType="begin"/>
            </w:r>
            <w:r w:rsidR="00A11A19">
              <w:rPr>
                <w:noProof/>
                <w:webHidden/>
              </w:rPr>
              <w:instrText xml:space="preserve"> PAGEREF _Toc14700039 \h </w:instrText>
            </w:r>
            <w:r w:rsidR="00A11A19">
              <w:rPr>
                <w:noProof/>
                <w:webHidden/>
              </w:rPr>
            </w:r>
            <w:r w:rsidR="00A11A19">
              <w:rPr>
                <w:noProof/>
                <w:webHidden/>
              </w:rPr>
              <w:fldChar w:fldCharType="separate"/>
            </w:r>
            <w:r w:rsidR="00A11A19">
              <w:rPr>
                <w:noProof/>
                <w:webHidden/>
              </w:rPr>
              <w:t>4</w:t>
            </w:r>
            <w:r w:rsidR="00A11A19">
              <w:rPr>
                <w:noProof/>
                <w:webHidden/>
              </w:rPr>
              <w:fldChar w:fldCharType="end"/>
            </w:r>
          </w:hyperlink>
        </w:p>
        <w:p w14:paraId="4F63BE0B" w14:textId="77777777" w:rsidR="00A11A19" w:rsidRDefault="0042562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4700040" w:history="1">
            <w:r w:rsidR="00A11A19" w:rsidRPr="00691ECF">
              <w:rPr>
                <w:rStyle w:val="a3"/>
                <w:noProof/>
              </w:rPr>
              <w:t xml:space="preserve">4.4 </w:t>
            </w:r>
            <w:r w:rsidR="00A11A19" w:rsidRPr="00691ECF">
              <w:rPr>
                <w:rStyle w:val="a3"/>
                <w:noProof/>
              </w:rPr>
              <w:t>实验结果与分析</w:t>
            </w:r>
            <w:r w:rsidR="00A11A19">
              <w:rPr>
                <w:noProof/>
                <w:webHidden/>
              </w:rPr>
              <w:tab/>
            </w:r>
            <w:r w:rsidR="00A11A19">
              <w:rPr>
                <w:noProof/>
                <w:webHidden/>
              </w:rPr>
              <w:fldChar w:fldCharType="begin"/>
            </w:r>
            <w:r w:rsidR="00A11A19">
              <w:rPr>
                <w:noProof/>
                <w:webHidden/>
              </w:rPr>
              <w:instrText xml:space="preserve"> PAGEREF _Toc14700040 \h </w:instrText>
            </w:r>
            <w:r w:rsidR="00A11A19">
              <w:rPr>
                <w:noProof/>
                <w:webHidden/>
              </w:rPr>
            </w:r>
            <w:r w:rsidR="00A11A19">
              <w:rPr>
                <w:noProof/>
                <w:webHidden/>
              </w:rPr>
              <w:fldChar w:fldCharType="separate"/>
            </w:r>
            <w:r w:rsidR="00A11A19">
              <w:rPr>
                <w:noProof/>
                <w:webHidden/>
              </w:rPr>
              <w:t>4</w:t>
            </w:r>
            <w:r w:rsidR="00A11A19">
              <w:rPr>
                <w:noProof/>
                <w:webHidden/>
              </w:rPr>
              <w:fldChar w:fldCharType="end"/>
            </w:r>
          </w:hyperlink>
        </w:p>
        <w:p w14:paraId="407E88AF" w14:textId="77777777" w:rsidR="00A11A19" w:rsidRDefault="0042562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4700041" w:history="1">
            <w:r w:rsidR="00A11A19" w:rsidRPr="00691ECF">
              <w:rPr>
                <w:rStyle w:val="a3"/>
                <w:noProof/>
              </w:rPr>
              <w:t>5 CUDA</w:t>
            </w:r>
            <w:r w:rsidR="00A11A19" w:rsidRPr="00691ECF">
              <w:rPr>
                <w:rStyle w:val="a3"/>
                <w:noProof/>
              </w:rPr>
              <w:t>环境下斐波纳切数列计算</w:t>
            </w:r>
            <w:r w:rsidR="00A11A19">
              <w:rPr>
                <w:noProof/>
                <w:webHidden/>
              </w:rPr>
              <w:tab/>
            </w:r>
            <w:r w:rsidR="00A11A19">
              <w:rPr>
                <w:noProof/>
                <w:webHidden/>
              </w:rPr>
              <w:fldChar w:fldCharType="begin"/>
            </w:r>
            <w:r w:rsidR="00A11A19">
              <w:rPr>
                <w:noProof/>
                <w:webHidden/>
              </w:rPr>
              <w:instrText xml:space="preserve"> PAGEREF _Toc14700041 \h </w:instrText>
            </w:r>
            <w:r w:rsidR="00A11A19">
              <w:rPr>
                <w:noProof/>
                <w:webHidden/>
              </w:rPr>
            </w:r>
            <w:r w:rsidR="00A11A19">
              <w:rPr>
                <w:noProof/>
                <w:webHidden/>
              </w:rPr>
              <w:fldChar w:fldCharType="separate"/>
            </w:r>
            <w:r w:rsidR="00A11A19">
              <w:rPr>
                <w:noProof/>
                <w:webHidden/>
              </w:rPr>
              <w:t>5</w:t>
            </w:r>
            <w:r w:rsidR="00A11A19">
              <w:rPr>
                <w:noProof/>
                <w:webHidden/>
              </w:rPr>
              <w:fldChar w:fldCharType="end"/>
            </w:r>
          </w:hyperlink>
        </w:p>
        <w:p w14:paraId="514E6F80" w14:textId="77777777" w:rsidR="00A11A19" w:rsidRDefault="0042562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4700042" w:history="1">
            <w:r w:rsidR="00A11A19" w:rsidRPr="00691ECF">
              <w:rPr>
                <w:rStyle w:val="a3"/>
                <w:noProof/>
              </w:rPr>
              <w:t xml:space="preserve">5.1 </w:t>
            </w:r>
            <w:r w:rsidR="00A11A19" w:rsidRPr="00691ECF">
              <w:rPr>
                <w:rStyle w:val="a3"/>
                <w:noProof/>
              </w:rPr>
              <w:t>实验目的与要求</w:t>
            </w:r>
            <w:r w:rsidR="00A11A19">
              <w:rPr>
                <w:noProof/>
                <w:webHidden/>
              </w:rPr>
              <w:tab/>
            </w:r>
            <w:r w:rsidR="00A11A19">
              <w:rPr>
                <w:noProof/>
                <w:webHidden/>
              </w:rPr>
              <w:fldChar w:fldCharType="begin"/>
            </w:r>
            <w:r w:rsidR="00A11A19">
              <w:rPr>
                <w:noProof/>
                <w:webHidden/>
              </w:rPr>
              <w:instrText xml:space="preserve"> PAGEREF _Toc14700042 \h </w:instrText>
            </w:r>
            <w:r w:rsidR="00A11A19">
              <w:rPr>
                <w:noProof/>
                <w:webHidden/>
              </w:rPr>
            </w:r>
            <w:r w:rsidR="00A11A19">
              <w:rPr>
                <w:noProof/>
                <w:webHidden/>
              </w:rPr>
              <w:fldChar w:fldCharType="separate"/>
            </w:r>
            <w:r w:rsidR="00A11A19">
              <w:rPr>
                <w:noProof/>
                <w:webHidden/>
              </w:rPr>
              <w:t>5</w:t>
            </w:r>
            <w:r w:rsidR="00A11A19">
              <w:rPr>
                <w:noProof/>
                <w:webHidden/>
              </w:rPr>
              <w:fldChar w:fldCharType="end"/>
            </w:r>
          </w:hyperlink>
        </w:p>
        <w:p w14:paraId="491857BE" w14:textId="77777777" w:rsidR="00A11A19" w:rsidRDefault="0042562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4700043" w:history="1">
            <w:r w:rsidR="00A11A19" w:rsidRPr="00691ECF">
              <w:rPr>
                <w:rStyle w:val="a3"/>
                <w:noProof/>
              </w:rPr>
              <w:t xml:space="preserve">5.2 </w:t>
            </w:r>
            <w:r w:rsidR="00A11A19" w:rsidRPr="00691ECF">
              <w:rPr>
                <w:rStyle w:val="a3"/>
                <w:noProof/>
              </w:rPr>
              <w:t>算法描述</w:t>
            </w:r>
            <w:r w:rsidR="00A11A19">
              <w:rPr>
                <w:noProof/>
                <w:webHidden/>
              </w:rPr>
              <w:tab/>
            </w:r>
            <w:r w:rsidR="00A11A19">
              <w:rPr>
                <w:noProof/>
                <w:webHidden/>
              </w:rPr>
              <w:fldChar w:fldCharType="begin"/>
            </w:r>
            <w:r w:rsidR="00A11A19">
              <w:rPr>
                <w:noProof/>
                <w:webHidden/>
              </w:rPr>
              <w:instrText xml:space="preserve"> PAGEREF _Toc14700043 \h </w:instrText>
            </w:r>
            <w:r w:rsidR="00A11A19">
              <w:rPr>
                <w:noProof/>
                <w:webHidden/>
              </w:rPr>
            </w:r>
            <w:r w:rsidR="00A11A19">
              <w:rPr>
                <w:noProof/>
                <w:webHidden/>
              </w:rPr>
              <w:fldChar w:fldCharType="separate"/>
            </w:r>
            <w:r w:rsidR="00A11A19">
              <w:rPr>
                <w:noProof/>
                <w:webHidden/>
              </w:rPr>
              <w:t>5</w:t>
            </w:r>
            <w:r w:rsidR="00A11A19">
              <w:rPr>
                <w:noProof/>
                <w:webHidden/>
              </w:rPr>
              <w:fldChar w:fldCharType="end"/>
            </w:r>
          </w:hyperlink>
        </w:p>
        <w:p w14:paraId="45EAF07C" w14:textId="77777777" w:rsidR="00A11A19" w:rsidRDefault="0042562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4700044" w:history="1">
            <w:r w:rsidR="00A11A19" w:rsidRPr="00691ECF">
              <w:rPr>
                <w:rStyle w:val="a3"/>
                <w:noProof/>
              </w:rPr>
              <w:t xml:space="preserve">5.3 </w:t>
            </w:r>
            <w:r w:rsidR="00A11A19" w:rsidRPr="00691ECF">
              <w:rPr>
                <w:rStyle w:val="a3"/>
                <w:noProof/>
              </w:rPr>
              <w:t>实验方案</w:t>
            </w:r>
            <w:r w:rsidR="00A11A19">
              <w:rPr>
                <w:noProof/>
                <w:webHidden/>
              </w:rPr>
              <w:tab/>
            </w:r>
            <w:r w:rsidR="00A11A19">
              <w:rPr>
                <w:noProof/>
                <w:webHidden/>
              </w:rPr>
              <w:fldChar w:fldCharType="begin"/>
            </w:r>
            <w:r w:rsidR="00A11A19">
              <w:rPr>
                <w:noProof/>
                <w:webHidden/>
              </w:rPr>
              <w:instrText xml:space="preserve"> PAGEREF _Toc14700044 \h </w:instrText>
            </w:r>
            <w:r w:rsidR="00A11A19">
              <w:rPr>
                <w:noProof/>
                <w:webHidden/>
              </w:rPr>
            </w:r>
            <w:r w:rsidR="00A11A19">
              <w:rPr>
                <w:noProof/>
                <w:webHidden/>
              </w:rPr>
              <w:fldChar w:fldCharType="separate"/>
            </w:r>
            <w:r w:rsidR="00A11A19">
              <w:rPr>
                <w:noProof/>
                <w:webHidden/>
              </w:rPr>
              <w:t>5</w:t>
            </w:r>
            <w:r w:rsidR="00A11A19">
              <w:rPr>
                <w:noProof/>
                <w:webHidden/>
              </w:rPr>
              <w:fldChar w:fldCharType="end"/>
            </w:r>
          </w:hyperlink>
        </w:p>
        <w:p w14:paraId="6118A46E" w14:textId="77777777" w:rsidR="00A11A19" w:rsidRDefault="0042562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4700045" w:history="1">
            <w:r w:rsidR="00A11A19" w:rsidRPr="00691ECF">
              <w:rPr>
                <w:rStyle w:val="a3"/>
                <w:noProof/>
              </w:rPr>
              <w:t xml:space="preserve">5.4 </w:t>
            </w:r>
            <w:r w:rsidR="00A11A19" w:rsidRPr="00691ECF">
              <w:rPr>
                <w:rStyle w:val="a3"/>
                <w:noProof/>
              </w:rPr>
              <w:t>实验结果与分析</w:t>
            </w:r>
            <w:r w:rsidR="00A11A19">
              <w:rPr>
                <w:noProof/>
                <w:webHidden/>
              </w:rPr>
              <w:tab/>
            </w:r>
            <w:r w:rsidR="00A11A19">
              <w:rPr>
                <w:noProof/>
                <w:webHidden/>
              </w:rPr>
              <w:fldChar w:fldCharType="begin"/>
            </w:r>
            <w:r w:rsidR="00A11A19">
              <w:rPr>
                <w:noProof/>
                <w:webHidden/>
              </w:rPr>
              <w:instrText xml:space="preserve"> PAGEREF _Toc14700045 \h </w:instrText>
            </w:r>
            <w:r w:rsidR="00A11A19">
              <w:rPr>
                <w:noProof/>
                <w:webHidden/>
              </w:rPr>
            </w:r>
            <w:r w:rsidR="00A11A19">
              <w:rPr>
                <w:noProof/>
                <w:webHidden/>
              </w:rPr>
              <w:fldChar w:fldCharType="separate"/>
            </w:r>
            <w:r w:rsidR="00A11A19">
              <w:rPr>
                <w:noProof/>
                <w:webHidden/>
              </w:rPr>
              <w:t>5</w:t>
            </w:r>
            <w:r w:rsidR="00A11A19">
              <w:rPr>
                <w:noProof/>
                <w:webHidden/>
              </w:rPr>
              <w:fldChar w:fldCharType="end"/>
            </w:r>
          </w:hyperlink>
        </w:p>
        <w:p w14:paraId="0968F292" w14:textId="77777777" w:rsidR="00A11A19" w:rsidRDefault="0042562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4700046" w:history="1">
            <w:r w:rsidR="00A11A19" w:rsidRPr="00691ECF">
              <w:rPr>
                <w:rStyle w:val="a3"/>
                <w:noProof/>
              </w:rPr>
              <w:t xml:space="preserve">6 </w:t>
            </w:r>
            <w:r w:rsidR="00A11A19" w:rsidRPr="00691ECF">
              <w:rPr>
                <w:rStyle w:val="a3"/>
                <w:noProof/>
              </w:rPr>
              <w:t>实验小结</w:t>
            </w:r>
            <w:r w:rsidR="00A11A19">
              <w:rPr>
                <w:noProof/>
                <w:webHidden/>
              </w:rPr>
              <w:tab/>
            </w:r>
            <w:r w:rsidR="00A11A19">
              <w:rPr>
                <w:noProof/>
                <w:webHidden/>
              </w:rPr>
              <w:fldChar w:fldCharType="begin"/>
            </w:r>
            <w:r w:rsidR="00A11A19">
              <w:rPr>
                <w:noProof/>
                <w:webHidden/>
              </w:rPr>
              <w:instrText xml:space="preserve"> PAGEREF _Toc14700046 \h </w:instrText>
            </w:r>
            <w:r w:rsidR="00A11A19">
              <w:rPr>
                <w:noProof/>
                <w:webHidden/>
              </w:rPr>
            </w:r>
            <w:r w:rsidR="00A11A19">
              <w:rPr>
                <w:noProof/>
                <w:webHidden/>
              </w:rPr>
              <w:fldChar w:fldCharType="separate"/>
            </w:r>
            <w:r w:rsidR="00A11A19">
              <w:rPr>
                <w:noProof/>
                <w:webHidden/>
              </w:rPr>
              <w:t>6</w:t>
            </w:r>
            <w:r w:rsidR="00A11A19">
              <w:rPr>
                <w:noProof/>
                <w:webHidden/>
              </w:rPr>
              <w:fldChar w:fldCharType="end"/>
            </w:r>
          </w:hyperlink>
        </w:p>
        <w:p w14:paraId="1A2E8004" w14:textId="77777777" w:rsidR="00A11A19" w:rsidRDefault="0042562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4700047" w:history="1">
            <w:r w:rsidR="00A11A19" w:rsidRPr="00691ECF">
              <w:rPr>
                <w:rStyle w:val="a3"/>
                <w:rFonts w:ascii="宋体" w:hAnsi="宋体"/>
                <w:b/>
                <w:noProof/>
              </w:rPr>
              <w:t>附件：源代码</w:t>
            </w:r>
            <w:r w:rsidR="00A11A19">
              <w:rPr>
                <w:noProof/>
                <w:webHidden/>
              </w:rPr>
              <w:tab/>
            </w:r>
            <w:r w:rsidR="00A11A19">
              <w:rPr>
                <w:noProof/>
                <w:webHidden/>
              </w:rPr>
              <w:fldChar w:fldCharType="begin"/>
            </w:r>
            <w:r w:rsidR="00A11A19">
              <w:rPr>
                <w:noProof/>
                <w:webHidden/>
              </w:rPr>
              <w:instrText xml:space="preserve"> PAGEREF _Toc14700047 \h </w:instrText>
            </w:r>
            <w:r w:rsidR="00A11A19">
              <w:rPr>
                <w:noProof/>
                <w:webHidden/>
              </w:rPr>
            </w:r>
            <w:r w:rsidR="00A11A19">
              <w:rPr>
                <w:noProof/>
                <w:webHidden/>
              </w:rPr>
              <w:fldChar w:fldCharType="separate"/>
            </w:r>
            <w:r w:rsidR="00A11A19">
              <w:rPr>
                <w:noProof/>
                <w:webHidden/>
              </w:rPr>
              <w:t>7</w:t>
            </w:r>
            <w:r w:rsidR="00A11A19">
              <w:rPr>
                <w:noProof/>
                <w:webHidden/>
              </w:rPr>
              <w:fldChar w:fldCharType="end"/>
            </w:r>
          </w:hyperlink>
        </w:p>
        <w:p w14:paraId="5BDAF466" w14:textId="77777777" w:rsidR="00224B57" w:rsidRDefault="00224B57">
          <w:r w:rsidRPr="00224B57">
            <w:rPr>
              <w:b/>
              <w:bCs/>
              <w:szCs w:val="21"/>
              <w:lang w:val="zh-CN"/>
            </w:rPr>
            <w:fldChar w:fldCharType="end"/>
          </w:r>
        </w:p>
      </w:sdtContent>
    </w:sdt>
    <w:p w14:paraId="79DED281" w14:textId="77777777" w:rsidR="00976781" w:rsidRDefault="00976781"/>
    <w:p w14:paraId="743E9CD1" w14:textId="77777777" w:rsidR="00074358" w:rsidRDefault="00074358" w:rsidP="00074358">
      <w:pPr>
        <w:pStyle w:val="a9"/>
        <w:widowControl/>
        <w:spacing w:line="300" w:lineRule="auto"/>
        <w:ind w:firstLineChars="0" w:firstLine="0"/>
        <w:rPr>
          <w:b/>
          <w:sz w:val="30"/>
          <w:szCs w:val="30"/>
        </w:rPr>
      </w:pPr>
    </w:p>
    <w:p w14:paraId="2112E4CE" w14:textId="77777777" w:rsidR="00074358" w:rsidRDefault="00074358" w:rsidP="00074358">
      <w:pPr>
        <w:pStyle w:val="a9"/>
        <w:widowControl/>
        <w:numPr>
          <w:ilvl w:val="0"/>
          <w:numId w:val="1"/>
        </w:numPr>
        <w:spacing w:line="300" w:lineRule="auto"/>
        <w:ind w:left="0" w:firstLineChars="0" w:firstLine="0"/>
        <w:outlineLvl w:val="0"/>
        <w:rPr>
          <w:b/>
          <w:sz w:val="30"/>
          <w:szCs w:val="30"/>
        </w:rPr>
        <w:sectPr w:rsidR="00074358" w:rsidSect="00074358"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4AC40FFE" w14:textId="77777777" w:rsidR="00CC2FE7" w:rsidRDefault="006505D2" w:rsidP="00CC2FE7">
      <w:pPr>
        <w:pStyle w:val="1"/>
        <w:jc w:val="center"/>
      </w:pPr>
      <w:bookmarkStart w:id="1" w:name="_Toc376773652"/>
      <w:bookmarkStart w:id="2" w:name="_Toc14700021"/>
      <w:r>
        <w:rPr>
          <w:rFonts w:hint="eastAsia"/>
        </w:rPr>
        <w:lastRenderedPageBreak/>
        <w:t>1</w:t>
      </w:r>
      <w:bookmarkEnd w:id="1"/>
      <w:r w:rsidR="00692144">
        <w:rPr>
          <w:rFonts w:hint="eastAsia"/>
        </w:rPr>
        <w:t>串行环境下斐波纳切数列计算</w:t>
      </w:r>
      <w:bookmarkEnd w:id="2"/>
    </w:p>
    <w:p w14:paraId="3377911F" w14:textId="6957597F" w:rsidR="00CC2FE7" w:rsidRDefault="00CC2FE7" w:rsidP="001B280B">
      <w:pPr>
        <w:pStyle w:val="2"/>
      </w:pPr>
      <w:bookmarkStart w:id="3" w:name="_Toc14700022"/>
      <w:r>
        <w:rPr>
          <w:rFonts w:hint="eastAsia"/>
        </w:rPr>
        <w:t>1.1</w:t>
      </w:r>
      <w:r>
        <w:rPr>
          <w:rFonts w:hint="eastAsia"/>
        </w:rPr>
        <w:t>实验目的与要求</w:t>
      </w:r>
      <w:bookmarkEnd w:id="3"/>
    </w:p>
    <w:p w14:paraId="57114FC7" w14:textId="3EBA81C9" w:rsidR="002F0C9B" w:rsidRDefault="002F0C9B" w:rsidP="002F0C9B">
      <w:pPr>
        <w:pStyle w:val="a9"/>
        <w:numPr>
          <w:ilvl w:val="0"/>
          <w:numId w:val="29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实验目的</w:t>
      </w:r>
    </w:p>
    <w:p w14:paraId="1411DEDA" w14:textId="1B3C41BE" w:rsidR="00951D5D" w:rsidRDefault="00325A1C" w:rsidP="00325A1C">
      <w:pPr>
        <w:pStyle w:val="a9"/>
        <w:numPr>
          <w:ilvl w:val="0"/>
          <w:numId w:val="31"/>
        </w:numPr>
        <w:ind w:firstLineChars="0"/>
        <w:rPr>
          <w:szCs w:val="24"/>
        </w:rPr>
      </w:pPr>
      <w:r>
        <w:rPr>
          <w:rFonts w:hint="eastAsia"/>
          <w:szCs w:val="24"/>
        </w:rPr>
        <w:t>掌握串行环境下斐波那契数列的计算方法。</w:t>
      </w:r>
    </w:p>
    <w:p w14:paraId="71B2C719" w14:textId="6E777E34" w:rsidR="00325A1C" w:rsidRPr="002F0C9B" w:rsidRDefault="00325A1C" w:rsidP="00325A1C">
      <w:pPr>
        <w:pStyle w:val="a9"/>
        <w:numPr>
          <w:ilvl w:val="0"/>
          <w:numId w:val="31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t>为后续并行环境下的实验打好基础。</w:t>
      </w:r>
    </w:p>
    <w:p w14:paraId="0DE463A2" w14:textId="46F90152" w:rsidR="002F0C9B" w:rsidRDefault="002F0C9B" w:rsidP="002F0C9B">
      <w:pPr>
        <w:pStyle w:val="a9"/>
        <w:numPr>
          <w:ilvl w:val="0"/>
          <w:numId w:val="29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实验要求</w:t>
      </w:r>
    </w:p>
    <w:p w14:paraId="59B492C2" w14:textId="37316F3C" w:rsidR="002F0C9B" w:rsidRDefault="002F0C9B" w:rsidP="002F0C9B">
      <w:pPr>
        <w:pStyle w:val="a9"/>
        <w:numPr>
          <w:ilvl w:val="0"/>
          <w:numId w:val="30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在串行环境下编写计算斐波那契数列的</w:t>
      </w:r>
      <w:r w:rsidRPr="002F0C9B">
        <w:rPr>
          <w:rFonts w:hint="eastAsia"/>
          <w:szCs w:val="24"/>
        </w:rPr>
        <w:t>C</w:t>
      </w:r>
      <w:r w:rsidRPr="002F0C9B">
        <w:rPr>
          <w:rFonts w:hint="eastAsia"/>
          <w:szCs w:val="24"/>
        </w:rPr>
        <w:t>语言小程序，并按要求输出对应的斐波那契数列。</w:t>
      </w:r>
    </w:p>
    <w:p w14:paraId="7E8530A0" w14:textId="1A8D71ED" w:rsidR="002F0C9B" w:rsidRDefault="002F0C9B" w:rsidP="002F0C9B">
      <w:pPr>
        <w:pStyle w:val="a9"/>
        <w:numPr>
          <w:ilvl w:val="0"/>
          <w:numId w:val="30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输入</w:t>
      </w:r>
      <w:r w:rsidRPr="002F0C9B">
        <w:rPr>
          <w:rFonts w:hint="eastAsia"/>
          <w:szCs w:val="24"/>
        </w:rPr>
        <w:t xml:space="preserve">: </w:t>
      </w:r>
      <w:r w:rsidRPr="002F0C9B">
        <w:rPr>
          <w:rFonts w:hint="eastAsia"/>
          <w:szCs w:val="24"/>
        </w:rPr>
        <w:t>需要输出的斐波那契额数列的长度，类型为</w:t>
      </w:r>
      <w:proofErr w:type="spellStart"/>
      <w:r w:rsidRPr="002F0C9B">
        <w:rPr>
          <w:rFonts w:hint="eastAsia"/>
          <w:szCs w:val="24"/>
        </w:rPr>
        <w:t>int</w:t>
      </w:r>
      <w:proofErr w:type="spellEnd"/>
      <w:r w:rsidRPr="002F0C9B">
        <w:rPr>
          <w:rFonts w:hint="eastAsia"/>
          <w:szCs w:val="24"/>
        </w:rPr>
        <w:t>，如</w:t>
      </w:r>
      <w:r w:rsidRPr="002F0C9B">
        <w:rPr>
          <w:rFonts w:hint="eastAsia"/>
          <w:szCs w:val="24"/>
        </w:rPr>
        <w:t>4</w:t>
      </w:r>
      <w:r>
        <w:rPr>
          <w:rFonts w:hint="eastAsia"/>
          <w:szCs w:val="24"/>
        </w:rPr>
        <w:t>。</w:t>
      </w:r>
    </w:p>
    <w:p w14:paraId="66F45B0A" w14:textId="511A12DB" w:rsidR="002F0C9B" w:rsidRDefault="002F0C9B" w:rsidP="002F0C9B">
      <w:pPr>
        <w:pStyle w:val="a9"/>
        <w:numPr>
          <w:ilvl w:val="0"/>
          <w:numId w:val="30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输出</w:t>
      </w:r>
      <w:r w:rsidRPr="002F0C9B">
        <w:rPr>
          <w:rFonts w:hint="eastAsia"/>
          <w:szCs w:val="24"/>
        </w:rPr>
        <w:t xml:space="preserve">: </w:t>
      </w:r>
      <w:r w:rsidRPr="002F0C9B">
        <w:rPr>
          <w:rFonts w:hint="eastAsia"/>
          <w:szCs w:val="24"/>
        </w:rPr>
        <w:t>打印出斐波那契数列，如输入为</w:t>
      </w:r>
      <w:r w:rsidRPr="002F0C9B">
        <w:rPr>
          <w:rFonts w:hint="eastAsia"/>
          <w:szCs w:val="24"/>
        </w:rPr>
        <w:t>4</w:t>
      </w:r>
      <w:r w:rsidRPr="002F0C9B">
        <w:rPr>
          <w:rFonts w:hint="eastAsia"/>
          <w:szCs w:val="24"/>
        </w:rPr>
        <w:t>，输出为</w:t>
      </w:r>
      <w:r w:rsidRPr="002F0C9B">
        <w:rPr>
          <w:rFonts w:hint="eastAsia"/>
          <w:szCs w:val="24"/>
        </w:rPr>
        <w:t>1 1 2 3</w:t>
      </w:r>
      <w:r>
        <w:rPr>
          <w:rFonts w:hint="eastAsia"/>
          <w:szCs w:val="24"/>
        </w:rPr>
        <w:t>。</w:t>
      </w:r>
    </w:p>
    <w:p w14:paraId="70524E89" w14:textId="7978753E" w:rsidR="00951D5D" w:rsidRPr="002F0C9B" w:rsidRDefault="00951D5D" w:rsidP="00951D5D">
      <w:pPr>
        <w:pStyle w:val="a9"/>
        <w:numPr>
          <w:ilvl w:val="0"/>
          <w:numId w:val="30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t>注意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 w:rsidRPr="00951D5D">
        <w:rPr>
          <w:rFonts w:hint="eastAsia"/>
          <w:szCs w:val="24"/>
        </w:rPr>
        <w:t>打印完斐波那契数列之后要换行。</w:t>
      </w:r>
    </w:p>
    <w:p w14:paraId="7BE4F376" w14:textId="5899F950" w:rsidR="00CC2FE7" w:rsidRDefault="00467D9C" w:rsidP="001B280B">
      <w:pPr>
        <w:pStyle w:val="2"/>
      </w:pPr>
      <w:bookmarkStart w:id="4" w:name="_Toc14700023"/>
      <w:r>
        <w:rPr>
          <w:rFonts w:hint="eastAsia"/>
        </w:rPr>
        <w:t>1.2</w:t>
      </w:r>
      <w:r w:rsidR="001C548F">
        <w:rPr>
          <w:rFonts w:hint="eastAsia"/>
        </w:rPr>
        <w:t>算法描述</w:t>
      </w:r>
      <w:bookmarkEnd w:id="4"/>
    </w:p>
    <w:p w14:paraId="25FE563E" w14:textId="2812DBA5" w:rsidR="007F6EA0" w:rsidRDefault="007F6EA0" w:rsidP="007F6EA0">
      <w:pPr>
        <w:jc w:val="center"/>
      </w:pPr>
      <w:r>
        <w:rPr>
          <w:noProof/>
        </w:rPr>
        <w:drawing>
          <wp:inline distT="0" distB="0" distL="0" distR="0" wp14:anchorId="71B38E4E" wp14:editId="106729C5">
            <wp:extent cx="2961905" cy="9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1C69" w14:textId="57E6D549" w:rsidR="007F6EA0" w:rsidRDefault="007F6EA0" w:rsidP="007F6EA0">
      <w:pPr>
        <w:jc w:val="center"/>
        <w:rPr>
          <w:sz w:val="18"/>
          <w:szCs w:val="18"/>
        </w:rPr>
      </w:pPr>
      <w:r w:rsidRPr="007F6EA0">
        <w:rPr>
          <w:rFonts w:hint="eastAsia"/>
          <w:sz w:val="18"/>
          <w:szCs w:val="18"/>
        </w:rPr>
        <w:t>图</w:t>
      </w:r>
      <w:r w:rsidRPr="007F6EA0">
        <w:rPr>
          <w:sz w:val="18"/>
          <w:szCs w:val="18"/>
        </w:rPr>
        <w:t xml:space="preserve">1.1 </w:t>
      </w:r>
      <w:r w:rsidRPr="007F6EA0">
        <w:rPr>
          <w:rFonts w:hint="eastAsia"/>
          <w:sz w:val="18"/>
          <w:szCs w:val="18"/>
        </w:rPr>
        <w:t>斐波那契数列递推公式</w:t>
      </w:r>
    </w:p>
    <w:p w14:paraId="6E21CA94" w14:textId="0C5AF81B" w:rsidR="00EA3B30" w:rsidRDefault="00EA3B30" w:rsidP="00EA3B30">
      <w:pPr>
        <w:ind w:firstLineChars="200" w:firstLine="480"/>
        <w:rPr>
          <w:szCs w:val="24"/>
        </w:rPr>
      </w:pPr>
      <w:r w:rsidRPr="00EA3B30">
        <w:rPr>
          <w:rFonts w:hint="eastAsia"/>
          <w:szCs w:val="24"/>
        </w:rPr>
        <w:t>根据图</w:t>
      </w:r>
      <w:r w:rsidRPr="00EA3B30">
        <w:rPr>
          <w:rFonts w:hint="eastAsia"/>
          <w:szCs w:val="24"/>
        </w:rPr>
        <w:t>1</w:t>
      </w:r>
      <w:r w:rsidRPr="00EA3B30">
        <w:rPr>
          <w:szCs w:val="24"/>
        </w:rPr>
        <w:t>.1</w:t>
      </w:r>
      <w:r>
        <w:rPr>
          <w:rFonts w:hint="eastAsia"/>
          <w:szCs w:val="24"/>
        </w:rPr>
        <w:t>所示的递推公式，可以通过递归完成计算，也可以通过非递归的方式进行。我选择了非递归的方式，减少递归过程中递归的开销。通过循环实现也很简单，根据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的值分别按照递推公式进行处理即可。</w:t>
      </w:r>
    </w:p>
    <w:p w14:paraId="18ECD1F8" w14:textId="534AAFD2" w:rsidR="00EA3B30" w:rsidRDefault="00EA3B30" w:rsidP="00EA3B30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当</w:t>
      </w:r>
      <w:r>
        <w:rPr>
          <w:rFonts w:hint="eastAsia"/>
          <w:szCs w:val="24"/>
        </w:rPr>
        <w:t>n=</w:t>
      </w:r>
      <w:r>
        <w:rPr>
          <w:szCs w:val="24"/>
        </w:rPr>
        <w:t>0</w:t>
      </w:r>
      <w:r>
        <w:rPr>
          <w:rFonts w:hint="eastAsia"/>
          <w:szCs w:val="24"/>
        </w:rPr>
        <w:t>时或</w:t>
      </w:r>
      <w:r>
        <w:rPr>
          <w:rFonts w:hint="eastAsia"/>
          <w:szCs w:val="24"/>
        </w:rPr>
        <w:t>n=</w:t>
      </w:r>
      <w:r>
        <w:rPr>
          <w:szCs w:val="24"/>
        </w:rPr>
        <w:t>1</w:t>
      </w:r>
      <w:r>
        <w:rPr>
          <w:rFonts w:hint="eastAsia"/>
          <w:szCs w:val="24"/>
        </w:rPr>
        <w:t>时，无需计算，直接返回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的值；</w:t>
      </w:r>
    </w:p>
    <w:p w14:paraId="7347EEF1" w14:textId="4FC762AC" w:rsidR="00EA3B30" w:rsidRDefault="00EA3B30" w:rsidP="00EA3B30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当</w:t>
      </w:r>
      <w:r>
        <w:rPr>
          <w:rFonts w:hint="eastAsia"/>
          <w:szCs w:val="24"/>
        </w:rPr>
        <w:t>n&gt;1</w:t>
      </w:r>
      <w:r>
        <w:rPr>
          <w:rFonts w:hint="eastAsia"/>
          <w:szCs w:val="24"/>
        </w:rPr>
        <w:t>时，通过循环不断将前两项相加的值赋予第三项，之后在把前两项的值往后移一位</w:t>
      </w:r>
      <w:r w:rsidR="00A746E3">
        <w:rPr>
          <w:rFonts w:hint="eastAsia"/>
          <w:szCs w:val="24"/>
        </w:rPr>
        <w:t>，循环</w:t>
      </w:r>
      <w:r w:rsidR="00A746E3">
        <w:rPr>
          <w:rFonts w:hint="eastAsia"/>
          <w:szCs w:val="24"/>
        </w:rPr>
        <w:t>n-1</w:t>
      </w:r>
      <w:r w:rsidR="00A746E3">
        <w:rPr>
          <w:rFonts w:hint="eastAsia"/>
          <w:szCs w:val="24"/>
        </w:rPr>
        <w:t>次即可</w:t>
      </w:r>
      <w:proofErr w:type="gramStart"/>
      <w:r w:rsidR="00A746E3">
        <w:rPr>
          <w:rFonts w:hint="eastAsia"/>
          <w:szCs w:val="24"/>
        </w:rPr>
        <w:t>得到第</w:t>
      </w:r>
      <w:proofErr w:type="gramEnd"/>
      <w:r w:rsidR="00A746E3">
        <w:rPr>
          <w:rFonts w:hint="eastAsia"/>
          <w:szCs w:val="24"/>
        </w:rPr>
        <w:t>n</w:t>
      </w:r>
      <w:r w:rsidR="00A746E3">
        <w:rPr>
          <w:rFonts w:hint="eastAsia"/>
          <w:szCs w:val="24"/>
        </w:rPr>
        <w:t>项的值。</w:t>
      </w:r>
      <w:r w:rsidR="00E94A22">
        <w:rPr>
          <w:rFonts w:hint="eastAsia"/>
          <w:szCs w:val="24"/>
        </w:rPr>
        <w:t>如图</w:t>
      </w:r>
      <w:r w:rsidR="00E94A22">
        <w:rPr>
          <w:rFonts w:hint="eastAsia"/>
          <w:szCs w:val="24"/>
        </w:rPr>
        <w:t>1</w:t>
      </w:r>
      <w:r w:rsidR="00E94A22">
        <w:rPr>
          <w:szCs w:val="24"/>
        </w:rPr>
        <w:t>.2</w:t>
      </w:r>
      <w:r w:rsidR="00E94A22">
        <w:rPr>
          <w:rFonts w:hint="eastAsia"/>
          <w:szCs w:val="24"/>
        </w:rPr>
        <w:t>所示，为计算部分的核心代码。</w:t>
      </w:r>
    </w:p>
    <w:p w14:paraId="27D07369" w14:textId="741F4F03" w:rsidR="00E94A22" w:rsidRDefault="00E94A22" w:rsidP="00E94A22">
      <w:pPr>
        <w:ind w:firstLineChars="200" w:firstLine="480"/>
        <w:jc w:val="center"/>
        <w:rPr>
          <w:szCs w:val="24"/>
        </w:rPr>
      </w:pPr>
      <w:r>
        <w:rPr>
          <w:noProof/>
        </w:rPr>
        <w:drawing>
          <wp:inline distT="0" distB="0" distL="0" distR="0" wp14:anchorId="42A2FF28" wp14:editId="02238471">
            <wp:extent cx="2285714" cy="10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0609" w14:textId="0264255D" w:rsidR="00F07AD5" w:rsidRPr="00D62E6B" w:rsidRDefault="00F07AD5" w:rsidP="00D62E6B">
      <w:pPr>
        <w:ind w:firstLineChars="200" w:firstLine="360"/>
        <w:jc w:val="center"/>
        <w:rPr>
          <w:rFonts w:hint="eastAsia"/>
          <w:sz w:val="18"/>
          <w:szCs w:val="18"/>
        </w:rPr>
      </w:pPr>
      <w:r w:rsidRPr="007F6EA0">
        <w:rPr>
          <w:rFonts w:hint="eastAsia"/>
          <w:sz w:val="18"/>
          <w:szCs w:val="18"/>
        </w:rPr>
        <w:t>图</w:t>
      </w:r>
      <w:r w:rsidRPr="007F6EA0">
        <w:rPr>
          <w:sz w:val="18"/>
          <w:szCs w:val="18"/>
        </w:rPr>
        <w:t>1.</w:t>
      </w:r>
      <w:r>
        <w:rPr>
          <w:sz w:val="18"/>
          <w:szCs w:val="18"/>
        </w:rPr>
        <w:t>2</w:t>
      </w:r>
      <w:r w:rsidRPr="007F6EA0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串行计算斐波那契数列</w:t>
      </w:r>
      <w:r w:rsidR="00D62E6B">
        <w:rPr>
          <w:sz w:val="18"/>
          <w:szCs w:val="18"/>
        </w:rPr>
        <w:br w:type="page"/>
      </w:r>
    </w:p>
    <w:p w14:paraId="47DC0304" w14:textId="5466257E" w:rsidR="001C548F" w:rsidRDefault="00467D9C" w:rsidP="001B280B">
      <w:pPr>
        <w:pStyle w:val="2"/>
      </w:pPr>
      <w:bookmarkStart w:id="5" w:name="_Toc14700024"/>
      <w:r>
        <w:rPr>
          <w:rFonts w:hint="eastAsia"/>
        </w:rPr>
        <w:lastRenderedPageBreak/>
        <w:t>1.3</w:t>
      </w:r>
      <w:r w:rsidR="001C548F">
        <w:rPr>
          <w:rFonts w:hint="eastAsia"/>
        </w:rPr>
        <w:t>实验方案</w:t>
      </w:r>
      <w:bookmarkEnd w:id="5"/>
    </w:p>
    <w:p w14:paraId="6DB941AA" w14:textId="0EFC4F9E" w:rsidR="00D62E6B" w:rsidRDefault="00D62E6B" w:rsidP="00D62E6B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在本机环境下编写代码并测试正确性</w:t>
      </w:r>
      <w:r w:rsidR="00FA1C55">
        <w:rPr>
          <w:rFonts w:hint="eastAsia"/>
        </w:rPr>
        <w:t>。</w:t>
      </w:r>
    </w:p>
    <w:p w14:paraId="63CB5669" w14:textId="32B19204" w:rsidR="00D62E6B" w:rsidRDefault="00D62E6B" w:rsidP="00D62E6B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将代码导入平台进行平台测试</w:t>
      </w:r>
      <w:r w:rsidR="00FA1C55">
        <w:rPr>
          <w:rFonts w:hint="eastAsia"/>
        </w:rPr>
        <w:t>。</w:t>
      </w:r>
    </w:p>
    <w:p w14:paraId="0FDDD962" w14:textId="232E1284" w:rsidR="00FA1C55" w:rsidRPr="00D62E6B" w:rsidRDefault="00FA1C55" w:rsidP="00D62E6B">
      <w:pPr>
        <w:pStyle w:val="a9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分析代码执行的时间、空间复杂度。</w:t>
      </w:r>
    </w:p>
    <w:p w14:paraId="3BA8CBE1" w14:textId="34FF6AF5" w:rsidR="001C548F" w:rsidRDefault="00467D9C" w:rsidP="001B280B">
      <w:pPr>
        <w:pStyle w:val="2"/>
      </w:pPr>
      <w:bookmarkStart w:id="6" w:name="_Toc14700025"/>
      <w:r>
        <w:rPr>
          <w:rFonts w:hint="eastAsia"/>
        </w:rPr>
        <w:t>1.4</w:t>
      </w:r>
      <w:r w:rsidR="001C548F">
        <w:rPr>
          <w:rFonts w:hint="eastAsia"/>
        </w:rPr>
        <w:t>实验结果与分析</w:t>
      </w:r>
      <w:bookmarkEnd w:id="6"/>
    </w:p>
    <w:p w14:paraId="45B6FFA9" w14:textId="09B0CD43" w:rsidR="00F61256" w:rsidRPr="00F61256" w:rsidRDefault="00F61256" w:rsidP="00F61256">
      <w:pPr>
        <w:ind w:firstLineChars="200" w:firstLine="480"/>
        <w:rPr>
          <w:rFonts w:hint="eastAsia"/>
        </w:rPr>
      </w:pPr>
      <w:r>
        <w:rPr>
          <w:rFonts w:hint="eastAsia"/>
        </w:rPr>
        <w:t>平台测试结果如图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所示。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gramStart"/>
      <w:r>
        <w:rPr>
          <w:rFonts w:hint="eastAsia"/>
        </w:rPr>
        <w:t>测试集均正确</w:t>
      </w:r>
      <w:proofErr w:type="gramEnd"/>
      <w:r>
        <w:rPr>
          <w:rFonts w:hint="eastAsia"/>
        </w:rPr>
        <w:t>完成测试。</w:t>
      </w:r>
    </w:p>
    <w:p w14:paraId="2AA3436F" w14:textId="1B3C17B9" w:rsidR="006B3CA2" w:rsidRDefault="006B3CA2" w:rsidP="006B3CA2">
      <w:pPr>
        <w:jc w:val="center"/>
      </w:pPr>
      <w:r>
        <w:rPr>
          <w:noProof/>
        </w:rPr>
        <w:drawing>
          <wp:inline distT="0" distB="0" distL="0" distR="0" wp14:anchorId="3C4D8FDB" wp14:editId="4232DB70">
            <wp:extent cx="2760133" cy="20874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0624" cy="214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E1C1" w14:textId="13820FE7" w:rsidR="000D49FB" w:rsidRPr="006B3CA2" w:rsidRDefault="000D49FB" w:rsidP="006B3CA2">
      <w:pPr>
        <w:jc w:val="center"/>
        <w:rPr>
          <w:rFonts w:hint="eastAsia"/>
        </w:rPr>
      </w:pPr>
      <w:r w:rsidRPr="007F6EA0">
        <w:rPr>
          <w:rFonts w:hint="eastAsia"/>
          <w:sz w:val="18"/>
          <w:szCs w:val="18"/>
        </w:rPr>
        <w:t>图</w:t>
      </w:r>
      <w:r w:rsidRPr="007F6EA0">
        <w:rPr>
          <w:sz w:val="18"/>
          <w:szCs w:val="18"/>
        </w:rPr>
        <w:t>1.</w:t>
      </w:r>
      <w:r>
        <w:rPr>
          <w:sz w:val="18"/>
          <w:szCs w:val="18"/>
        </w:rPr>
        <w:t>3</w:t>
      </w:r>
      <w:r w:rsidRPr="007F6EA0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平台测试结果</w:t>
      </w:r>
    </w:p>
    <w:p w14:paraId="2A1FB547" w14:textId="0FF7004B" w:rsidR="00326FDF" w:rsidRPr="00467D9C" w:rsidRDefault="00074358" w:rsidP="00467D9C">
      <w:pPr>
        <w:pStyle w:val="1"/>
        <w:jc w:val="center"/>
      </w:pPr>
      <w:r>
        <w:rPr>
          <w:b w:val="0"/>
          <w:sz w:val="30"/>
          <w:szCs w:val="30"/>
        </w:rPr>
        <w:br w:type="page"/>
      </w:r>
      <w:bookmarkStart w:id="7" w:name="_Toc376773653"/>
      <w:bookmarkStart w:id="8" w:name="_Toc14700026"/>
      <w:r w:rsidR="006505D2" w:rsidRPr="006505D2">
        <w:rPr>
          <w:rFonts w:hint="eastAsia"/>
        </w:rPr>
        <w:lastRenderedPageBreak/>
        <w:t>2</w:t>
      </w:r>
      <w:bookmarkEnd w:id="7"/>
      <w:r w:rsidR="00692144">
        <w:rPr>
          <w:rFonts w:hint="eastAsia"/>
        </w:rPr>
        <w:t xml:space="preserve"> </w:t>
      </w:r>
      <w:proofErr w:type="spellStart"/>
      <w:r w:rsidR="00692144">
        <w:rPr>
          <w:rFonts w:hint="eastAsia"/>
        </w:rPr>
        <w:t>pthread</w:t>
      </w:r>
      <w:proofErr w:type="spellEnd"/>
      <w:r w:rsidR="00692144">
        <w:rPr>
          <w:rFonts w:hint="eastAsia"/>
        </w:rPr>
        <w:t>环境斐波纳切数列计算</w:t>
      </w:r>
      <w:bookmarkEnd w:id="8"/>
    </w:p>
    <w:p w14:paraId="1D7A3F75" w14:textId="2D84C44E" w:rsidR="00365323" w:rsidRDefault="00553AC1" w:rsidP="00224B57">
      <w:pPr>
        <w:pStyle w:val="2"/>
      </w:pPr>
      <w:bookmarkStart w:id="9" w:name="_Toc14700027"/>
      <w:r w:rsidRPr="00553AC1">
        <w:rPr>
          <w:rFonts w:hint="eastAsia"/>
        </w:rPr>
        <w:t>2.1</w:t>
      </w:r>
      <w:r w:rsidR="00467D9C">
        <w:rPr>
          <w:rFonts w:hint="eastAsia"/>
        </w:rPr>
        <w:t>实验目的与要求</w:t>
      </w:r>
      <w:bookmarkEnd w:id="9"/>
    </w:p>
    <w:p w14:paraId="6E16C21B" w14:textId="77777777" w:rsidR="00DB75F5" w:rsidRDefault="00DB75F5" w:rsidP="00DB75F5">
      <w:pPr>
        <w:pStyle w:val="a9"/>
        <w:numPr>
          <w:ilvl w:val="0"/>
          <w:numId w:val="32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实验目的</w:t>
      </w:r>
    </w:p>
    <w:p w14:paraId="7A21809D" w14:textId="78AC5009" w:rsidR="00DB75F5" w:rsidRDefault="00DB75F5" w:rsidP="00DB75F5">
      <w:pPr>
        <w:pStyle w:val="a9"/>
        <w:numPr>
          <w:ilvl w:val="0"/>
          <w:numId w:val="33"/>
        </w:numPr>
        <w:ind w:firstLineChars="0"/>
        <w:rPr>
          <w:szCs w:val="24"/>
        </w:rPr>
      </w:pPr>
      <w:r>
        <w:rPr>
          <w:rFonts w:hint="eastAsia"/>
          <w:szCs w:val="24"/>
        </w:rPr>
        <w:t>掌握</w:t>
      </w:r>
      <w:proofErr w:type="spellStart"/>
      <w:r w:rsidR="006155F0">
        <w:rPr>
          <w:rFonts w:hint="eastAsia"/>
          <w:szCs w:val="24"/>
        </w:rPr>
        <w:t>pthread</w:t>
      </w:r>
      <w:proofErr w:type="spellEnd"/>
      <w:r>
        <w:rPr>
          <w:rFonts w:hint="eastAsia"/>
          <w:szCs w:val="24"/>
        </w:rPr>
        <w:t>环境下斐波那契数列的计算方法。</w:t>
      </w:r>
    </w:p>
    <w:p w14:paraId="724FFC25" w14:textId="54818EDD" w:rsidR="00DB75F5" w:rsidRPr="002F0C9B" w:rsidRDefault="006155F0" w:rsidP="00DB75F5">
      <w:pPr>
        <w:pStyle w:val="a9"/>
        <w:numPr>
          <w:ilvl w:val="0"/>
          <w:numId w:val="33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t>理解</w:t>
      </w:r>
      <w:proofErr w:type="spellStart"/>
      <w:r>
        <w:rPr>
          <w:rFonts w:hint="eastAsia"/>
          <w:szCs w:val="24"/>
        </w:rPr>
        <w:t>pthread</w:t>
      </w:r>
      <w:proofErr w:type="spellEnd"/>
      <w:r>
        <w:rPr>
          <w:rFonts w:hint="eastAsia"/>
          <w:szCs w:val="24"/>
        </w:rPr>
        <w:t>并行的实现原理</w:t>
      </w:r>
    </w:p>
    <w:p w14:paraId="0189140D" w14:textId="77777777" w:rsidR="00DB75F5" w:rsidRDefault="00DB75F5" w:rsidP="00DB75F5">
      <w:pPr>
        <w:pStyle w:val="a9"/>
        <w:numPr>
          <w:ilvl w:val="0"/>
          <w:numId w:val="32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实验要求</w:t>
      </w:r>
    </w:p>
    <w:p w14:paraId="02D2ECE6" w14:textId="3806F0CB" w:rsidR="00DB75F5" w:rsidRDefault="00DB75F5" w:rsidP="00403181">
      <w:pPr>
        <w:pStyle w:val="a9"/>
        <w:numPr>
          <w:ilvl w:val="0"/>
          <w:numId w:val="34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在</w:t>
      </w:r>
      <w:proofErr w:type="spellStart"/>
      <w:r w:rsidR="006155F0">
        <w:rPr>
          <w:rFonts w:hint="eastAsia"/>
          <w:szCs w:val="24"/>
        </w:rPr>
        <w:t>pthread</w:t>
      </w:r>
      <w:proofErr w:type="spellEnd"/>
      <w:r w:rsidRPr="002F0C9B">
        <w:rPr>
          <w:rFonts w:hint="eastAsia"/>
          <w:szCs w:val="24"/>
        </w:rPr>
        <w:t>环境下编写计算斐波那契数列的</w:t>
      </w:r>
      <w:r w:rsidRPr="002F0C9B">
        <w:rPr>
          <w:rFonts w:hint="eastAsia"/>
          <w:szCs w:val="24"/>
        </w:rPr>
        <w:t>C</w:t>
      </w:r>
      <w:r w:rsidRPr="002F0C9B">
        <w:rPr>
          <w:rFonts w:hint="eastAsia"/>
          <w:szCs w:val="24"/>
        </w:rPr>
        <w:t>语言小程序，并按要求输出对应的斐波那契数列。</w:t>
      </w:r>
    </w:p>
    <w:p w14:paraId="70D6F38B" w14:textId="77777777" w:rsidR="00DB75F5" w:rsidRDefault="00DB75F5" w:rsidP="00403181">
      <w:pPr>
        <w:pStyle w:val="a9"/>
        <w:numPr>
          <w:ilvl w:val="0"/>
          <w:numId w:val="34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输入</w:t>
      </w:r>
      <w:r w:rsidRPr="002F0C9B">
        <w:rPr>
          <w:rFonts w:hint="eastAsia"/>
          <w:szCs w:val="24"/>
        </w:rPr>
        <w:t xml:space="preserve">: </w:t>
      </w:r>
      <w:r w:rsidRPr="002F0C9B">
        <w:rPr>
          <w:rFonts w:hint="eastAsia"/>
          <w:szCs w:val="24"/>
        </w:rPr>
        <w:t>需要输出的斐波那契额数列的长度，类型为</w:t>
      </w:r>
      <w:proofErr w:type="spellStart"/>
      <w:r w:rsidRPr="002F0C9B">
        <w:rPr>
          <w:rFonts w:hint="eastAsia"/>
          <w:szCs w:val="24"/>
        </w:rPr>
        <w:t>int</w:t>
      </w:r>
      <w:proofErr w:type="spellEnd"/>
      <w:r w:rsidRPr="002F0C9B">
        <w:rPr>
          <w:rFonts w:hint="eastAsia"/>
          <w:szCs w:val="24"/>
        </w:rPr>
        <w:t>，如</w:t>
      </w:r>
      <w:r w:rsidRPr="002F0C9B">
        <w:rPr>
          <w:rFonts w:hint="eastAsia"/>
          <w:szCs w:val="24"/>
        </w:rPr>
        <w:t>4</w:t>
      </w:r>
      <w:r>
        <w:rPr>
          <w:rFonts w:hint="eastAsia"/>
          <w:szCs w:val="24"/>
        </w:rPr>
        <w:t>。</w:t>
      </w:r>
    </w:p>
    <w:p w14:paraId="014A057C" w14:textId="77777777" w:rsidR="00DB75F5" w:rsidRDefault="00DB75F5" w:rsidP="00403181">
      <w:pPr>
        <w:pStyle w:val="a9"/>
        <w:numPr>
          <w:ilvl w:val="0"/>
          <w:numId w:val="34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输出</w:t>
      </w:r>
      <w:r w:rsidRPr="002F0C9B">
        <w:rPr>
          <w:rFonts w:hint="eastAsia"/>
          <w:szCs w:val="24"/>
        </w:rPr>
        <w:t xml:space="preserve">: </w:t>
      </w:r>
      <w:r w:rsidRPr="002F0C9B">
        <w:rPr>
          <w:rFonts w:hint="eastAsia"/>
          <w:szCs w:val="24"/>
        </w:rPr>
        <w:t>打印出斐波那契数列，如输入为</w:t>
      </w:r>
      <w:r w:rsidRPr="002F0C9B">
        <w:rPr>
          <w:rFonts w:hint="eastAsia"/>
          <w:szCs w:val="24"/>
        </w:rPr>
        <w:t>4</w:t>
      </w:r>
      <w:r w:rsidRPr="002F0C9B">
        <w:rPr>
          <w:rFonts w:hint="eastAsia"/>
          <w:szCs w:val="24"/>
        </w:rPr>
        <w:t>，输出为</w:t>
      </w:r>
      <w:r w:rsidRPr="002F0C9B">
        <w:rPr>
          <w:rFonts w:hint="eastAsia"/>
          <w:szCs w:val="24"/>
        </w:rPr>
        <w:t>1 1 2 3</w:t>
      </w:r>
      <w:r>
        <w:rPr>
          <w:rFonts w:hint="eastAsia"/>
          <w:szCs w:val="24"/>
        </w:rPr>
        <w:t>。</w:t>
      </w:r>
    </w:p>
    <w:p w14:paraId="596BB063" w14:textId="13B7023C" w:rsidR="00DB75F5" w:rsidRPr="008F1631" w:rsidRDefault="00DB75F5" w:rsidP="00DB75F5">
      <w:pPr>
        <w:pStyle w:val="a9"/>
        <w:numPr>
          <w:ilvl w:val="0"/>
          <w:numId w:val="34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t>注意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 w:rsidRPr="00951D5D">
        <w:rPr>
          <w:rFonts w:hint="eastAsia"/>
          <w:szCs w:val="24"/>
        </w:rPr>
        <w:t>打印完斐波那契数列之后要换行。</w:t>
      </w:r>
    </w:p>
    <w:p w14:paraId="2419283C" w14:textId="5C07E9B5" w:rsidR="00DD5731" w:rsidRDefault="00553AC1" w:rsidP="00CA4DF1">
      <w:pPr>
        <w:pStyle w:val="2"/>
      </w:pPr>
      <w:bookmarkStart w:id="10" w:name="_Toc14700028"/>
      <w:r w:rsidRPr="00553AC1">
        <w:rPr>
          <w:rFonts w:hint="eastAsia"/>
        </w:rPr>
        <w:t>2.</w:t>
      </w:r>
      <w:r>
        <w:rPr>
          <w:rFonts w:hint="eastAsia"/>
        </w:rPr>
        <w:t>2</w:t>
      </w:r>
      <w:r w:rsidR="00467D9C">
        <w:rPr>
          <w:rFonts w:hint="eastAsia"/>
        </w:rPr>
        <w:t>算法描述</w:t>
      </w:r>
      <w:bookmarkEnd w:id="10"/>
    </w:p>
    <w:p w14:paraId="369DA111" w14:textId="3040729B" w:rsidR="00DC0413" w:rsidRPr="00DC0413" w:rsidRDefault="00DC0413" w:rsidP="00DC0413">
      <w:pPr>
        <w:ind w:firstLineChars="200" w:firstLine="480"/>
        <w:rPr>
          <w:rFonts w:hint="eastAsia"/>
        </w:rPr>
      </w:pPr>
      <w:r>
        <w:rPr>
          <w:rFonts w:hint="eastAsia"/>
        </w:rPr>
        <w:t>对于斐波那契额数列</w:t>
      </w:r>
      <w:r w:rsidR="0098465E">
        <w:rPr>
          <w:rFonts w:hint="eastAsia"/>
        </w:rPr>
        <w:t>的计算</w:t>
      </w:r>
      <w:r>
        <w:rPr>
          <w:rFonts w:hint="eastAsia"/>
        </w:rPr>
        <w:t>存在一个通项公式。</w:t>
      </w:r>
    </w:p>
    <w:p w14:paraId="019A8FF7" w14:textId="303812BE" w:rsidR="00CA4DF1" w:rsidRPr="0098465E" w:rsidRDefault="00CA4DF1" w:rsidP="00CA4DF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p>
            </m:e>
          </m:d>
        </m:oMath>
      </m:oMathPara>
    </w:p>
    <w:p w14:paraId="7233CB7A" w14:textId="033C5C48" w:rsidR="0098465E" w:rsidRPr="00CA4DF1" w:rsidRDefault="0098465E" w:rsidP="00CA4DF1">
      <w:pPr>
        <w:rPr>
          <w:rFonts w:hint="eastAsia"/>
        </w:rPr>
      </w:pP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环境下新申请一个线程</w:t>
      </w:r>
    </w:p>
    <w:p w14:paraId="5CF1E0DD" w14:textId="068BFAB5" w:rsidR="00553AC1" w:rsidRDefault="00553AC1" w:rsidP="00224B57">
      <w:pPr>
        <w:pStyle w:val="2"/>
      </w:pPr>
      <w:bookmarkStart w:id="11" w:name="_Toc14700029"/>
      <w:r w:rsidRPr="00553AC1">
        <w:rPr>
          <w:rFonts w:hint="eastAsia"/>
        </w:rPr>
        <w:t>2.</w:t>
      </w:r>
      <w:r>
        <w:rPr>
          <w:rFonts w:hint="eastAsia"/>
        </w:rPr>
        <w:t xml:space="preserve">3 </w:t>
      </w:r>
      <w:r w:rsidR="00467D9C">
        <w:rPr>
          <w:rFonts w:hint="eastAsia"/>
        </w:rPr>
        <w:t>实验方案</w:t>
      </w:r>
      <w:bookmarkStart w:id="12" w:name="_GoBack"/>
      <w:bookmarkEnd w:id="11"/>
      <w:bookmarkEnd w:id="12"/>
    </w:p>
    <w:p w14:paraId="41D5FB97" w14:textId="34EEC4F1" w:rsidR="0000539F" w:rsidRDefault="00553AC1" w:rsidP="0000539F">
      <w:pPr>
        <w:pStyle w:val="2"/>
      </w:pPr>
      <w:bookmarkStart w:id="13" w:name="_Toc14700030"/>
      <w:r w:rsidRPr="00553AC1">
        <w:rPr>
          <w:rFonts w:hint="eastAsia"/>
        </w:rPr>
        <w:t>2.</w:t>
      </w:r>
      <w:r w:rsidR="00B806A6">
        <w:rPr>
          <w:rFonts w:hint="eastAsia"/>
        </w:rPr>
        <w:t>4</w:t>
      </w:r>
      <w:r>
        <w:rPr>
          <w:rFonts w:hint="eastAsia"/>
        </w:rPr>
        <w:t xml:space="preserve"> </w:t>
      </w:r>
      <w:r w:rsidR="00467D9C">
        <w:rPr>
          <w:rFonts w:hint="eastAsia"/>
        </w:rPr>
        <w:t>实验结果与分析</w:t>
      </w:r>
      <w:bookmarkStart w:id="14" w:name="_Toc342798912"/>
      <w:bookmarkEnd w:id="13"/>
    </w:p>
    <w:p w14:paraId="72333348" w14:textId="4CFEB028" w:rsidR="00F96F40" w:rsidRPr="00407A54" w:rsidRDefault="00074358" w:rsidP="00407A54">
      <w:pPr>
        <w:pStyle w:val="1"/>
        <w:jc w:val="center"/>
      </w:pPr>
      <w:r>
        <w:br w:type="page"/>
      </w:r>
      <w:bookmarkStart w:id="15" w:name="_Toc376773654"/>
      <w:bookmarkStart w:id="16" w:name="_Toc14700031"/>
      <w:r w:rsidR="006505D2">
        <w:rPr>
          <w:rFonts w:hint="eastAsia"/>
        </w:rPr>
        <w:lastRenderedPageBreak/>
        <w:t>3</w:t>
      </w:r>
      <w:bookmarkEnd w:id="14"/>
      <w:bookmarkEnd w:id="15"/>
      <w:r w:rsidR="002E27E5">
        <w:rPr>
          <w:rFonts w:hint="eastAsia"/>
        </w:rPr>
        <w:t xml:space="preserve"> </w:t>
      </w:r>
      <w:proofErr w:type="spellStart"/>
      <w:r w:rsidR="002E27E5">
        <w:t>OpenMP</w:t>
      </w:r>
      <w:proofErr w:type="spellEnd"/>
      <w:r w:rsidR="002E27E5">
        <w:rPr>
          <w:rFonts w:hint="eastAsia"/>
        </w:rPr>
        <w:t>环境下斐波纳切数列计算</w:t>
      </w:r>
      <w:bookmarkEnd w:id="16"/>
    </w:p>
    <w:p w14:paraId="78E900AA" w14:textId="09905C0B" w:rsidR="00DA0FE5" w:rsidRDefault="0015282E" w:rsidP="00DA0FE5">
      <w:pPr>
        <w:pStyle w:val="2"/>
      </w:pPr>
      <w:bookmarkStart w:id="17" w:name="_Toc376773666"/>
      <w:bookmarkStart w:id="18" w:name="_Toc14700032"/>
      <w:bookmarkStart w:id="19" w:name="_Toc342798913"/>
      <w:bookmarkStart w:id="20" w:name="_Toc376773655"/>
      <w:r w:rsidRPr="00224B57">
        <w:rPr>
          <w:rFonts w:hint="eastAsia"/>
        </w:rPr>
        <w:t>3</w:t>
      </w:r>
      <w:r w:rsidRPr="00224B57">
        <w:t>.1</w:t>
      </w:r>
      <w:bookmarkEnd w:id="17"/>
      <w:r w:rsidR="00DA0FE5">
        <w:rPr>
          <w:rFonts w:hint="eastAsia"/>
        </w:rPr>
        <w:t>实验目的与要求</w:t>
      </w:r>
      <w:bookmarkEnd w:id="18"/>
    </w:p>
    <w:p w14:paraId="07600ACD" w14:textId="77777777" w:rsidR="003F3723" w:rsidRDefault="003F3723" w:rsidP="003F3723">
      <w:pPr>
        <w:pStyle w:val="a9"/>
        <w:numPr>
          <w:ilvl w:val="0"/>
          <w:numId w:val="35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实验目的</w:t>
      </w:r>
    </w:p>
    <w:p w14:paraId="0A8B07CF" w14:textId="0638546A" w:rsidR="003F3723" w:rsidRDefault="003F3723" w:rsidP="003F3723">
      <w:pPr>
        <w:pStyle w:val="a9"/>
        <w:numPr>
          <w:ilvl w:val="0"/>
          <w:numId w:val="36"/>
        </w:numPr>
        <w:ind w:firstLineChars="0"/>
        <w:rPr>
          <w:szCs w:val="24"/>
        </w:rPr>
      </w:pPr>
      <w:r>
        <w:rPr>
          <w:rFonts w:hint="eastAsia"/>
          <w:szCs w:val="24"/>
        </w:rPr>
        <w:t>掌握</w:t>
      </w:r>
      <w:proofErr w:type="spellStart"/>
      <w:r>
        <w:rPr>
          <w:szCs w:val="24"/>
        </w:rPr>
        <w:t>O</w:t>
      </w:r>
      <w:r>
        <w:rPr>
          <w:rFonts w:hint="eastAsia"/>
          <w:szCs w:val="24"/>
        </w:rPr>
        <w:t>pen</w:t>
      </w:r>
      <w:r>
        <w:rPr>
          <w:szCs w:val="24"/>
        </w:rPr>
        <w:t>MP</w:t>
      </w:r>
      <w:proofErr w:type="spellEnd"/>
      <w:r>
        <w:rPr>
          <w:rFonts w:hint="eastAsia"/>
          <w:szCs w:val="24"/>
        </w:rPr>
        <w:t>环境下斐波那契数列的计算方法。</w:t>
      </w:r>
    </w:p>
    <w:p w14:paraId="12B73F8F" w14:textId="4A9D5F18" w:rsidR="003F3723" w:rsidRPr="002F0C9B" w:rsidRDefault="003F3723" w:rsidP="003F3723">
      <w:pPr>
        <w:pStyle w:val="a9"/>
        <w:numPr>
          <w:ilvl w:val="0"/>
          <w:numId w:val="36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t>理解</w:t>
      </w:r>
      <w:proofErr w:type="spellStart"/>
      <w:r>
        <w:rPr>
          <w:szCs w:val="24"/>
        </w:rPr>
        <w:t>O</w:t>
      </w:r>
      <w:r>
        <w:rPr>
          <w:rFonts w:hint="eastAsia"/>
          <w:szCs w:val="24"/>
        </w:rPr>
        <w:t>pen</w:t>
      </w:r>
      <w:r>
        <w:rPr>
          <w:szCs w:val="24"/>
        </w:rPr>
        <w:t>MP</w:t>
      </w:r>
      <w:proofErr w:type="spellEnd"/>
      <w:r>
        <w:rPr>
          <w:rFonts w:hint="eastAsia"/>
          <w:szCs w:val="24"/>
        </w:rPr>
        <w:t>并行的实现原理</w:t>
      </w:r>
    </w:p>
    <w:p w14:paraId="1B0DFCA3" w14:textId="77777777" w:rsidR="003F3723" w:rsidRDefault="003F3723" w:rsidP="003F3723">
      <w:pPr>
        <w:pStyle w:val="a9"/>
        <w:numPr>
          <w:ilvl w:val="0"/>
          <w:numId w:val="35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实验要求</w:t>
      </w:r>
    </w:p>
    <w:p w14:paraId="02A1A8B9" w14:textId="7F2391D8" w:rsidR="003F3723" w:rsidRDefault="003F3723" w:rsidP="003F3723">
      <w:pPr>
        <w:pStyle w:val="a9"/>
        <w:numPr>
          <w:ilvl w:val="0"/>
          <w:numId w:val="37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在</w:t>
      </w:r>
      <w:proofErr w:type="spellStart"/>
      <w:r>
        <w:rPr>
          <w:szCs w:val="24"/>
        </w:rPr>
        <w:t>O</w:t>
      </w:r>
      <w:r>
        <w:rPr>
          <w:rFonts w:hint="eastAsia"/>
          <w:szCs w:val="24"/>
        </w:rPr>
        <w:t>pen</w:t>
      </w:r>
      <w:r>
        <w:rPr>
          <w:szCs w:val="24"/>
        </w:rPr>
        <w:t>MP</w:t>
      </w:r>
      <w:proofErr w:type="spellEnd"/>
      <w:r w:rsidRPr="002F0C9B">
        <w:rPr>
          <w:rFonts w:hint="eastAsia"/>
          <w:szCs w:val="24"/>
        </w:rPr>
        <w:t>环境下编写计算斐波那契数列的</w:t>
      </w:r>
      <w:r w:rsidRPr="002F0C9B">
        <w:rPr>
          <w:rFonts w:hint="eastAsia"/>
          <w:szCs w:val="24"/>
        </w:rPr>
        <w:t>C</w:t>
      </w:r>
      <w:r w:rsidRPr="002F0C9B">
        <w:rPr>
          <w:rFonts w:hint="eastAsia"/>
          <w:szCs w:val="24"/>
        </w:rPr>
        <w:t>语言小程序，并按要求输出对应的斐波那契数列。</w:t>
      </w:r>
    </w:p>
    <w:p w14:paraId="0ED27AD5" w14:textId="77777777" w:rsidR="003F3723" w:rsidRDefault="003F3723" w:rsidP="003F3723">
      <w:pPr>
        <w:pStyle w:val="a9"/>
        <w:numPr>
          <w:ilvl w:val="0"/>
          <w:numId w:val="37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输入</w:t>
      </w:r>
      <w:r w:rsidRPr="002F0C9B">
        <w:rPr>
          <w:rFonts w:hint="eastAsia"/>
          <w:szCs w:val="24"/>
        </w:rPr>
        <w:t xml:space="preserve">: </w:t>
      </w:r>
      <w:r w:rsidRPr="002F0C9B">
        <w:rPr>
          <w:rFonts w:hint="eastAsia"/>
          <w:szCs w:val="24"/>
        </w:rPr>
        <w:t>需要输出的斐波那契额数列的长度，类型为</w:t>
      </w:r>
      <w:proofErr w:type="spellStart"/>
      <w:r w:rsidRPr="002F0C9B">
        <w:rPr>
          <w:rFonts w:hint="eastAsia"/>
          <w:szCs w:val="24"/>
        </w:rPr>
        <w:t>int</w:t>
      </w:r>
      <w:proofErr w:type="spellEnd"/>
      <w:r w:rsidRPr="002F0C9B">
        <w:rPr>
          <w:rFonts w:hint="eastAsia"/>
          <w:szCs w:val="24"/>
        </w:rPr>
        <w:t>，如</w:t>
      </w:r>
      <w:r w:rsidRPr="002F0C9B">
        <w:rPr>
          <w:rFonts w:hint="eastAsia"/>
          <w:szCs w:val="24"/>
        </w:rPr>
        <w:t>4</w:t>
      </w:r>
      <w:r>
        <w:rPr>
          <w:rFonts w:hint="eastAsia"/>
          <w:szCs w:val="24"/>
        </w:rPr>
        <w:t>。</w:t>
      </w:r>
    </w:p>
    <w:p w14:paraId="3BBEE4A5" w14:textId="77777777" w:rsidR="003F3723" w:rsidRDefault="003F3723" w:rsidP="003F3723">
      <w:pPr>
        <w:pStyle w:val="a9"/>
        <w:numPr>
          <w:ilvl w:val="0"/>
          <w:numId w:val="37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输出</w:t>
      </w:r>
      <w:r w:rsidRPr="002F0C9B">
        <w:rPr>
          <w:rFonts w:hint="eastAsia"/>
          <w:szCs w:val="24"/>
        </w:rPr>
        <w:t xml:space="preserve">: </w:t>
      </w:r>
      <w:r w:rsidRPr="002F0C9B">
        <w:rPr>
          <w:rFonts w:hint="eastAsia"/>
          <w:szCs w:val="24"/>
        </w:rPr>
        <w:t>打印出斐波那契数列，如输入为</w:t>
      </w:r>
      <w:r w:rsidRPr="002F0C9B">
        <w:rPr>
          <w:rFonts w:hint="eastAsia"/>
          <w:szCs w:val="24"/>
        </w:rPr>
        <w:t>4</w:t>
      </w:r>
      <w:r w:rsidRPr="002F0C9B">
        <w:rPr>
          <w:rFonts w:hint="eastAsia"/>
          <w:szCs w:val="24"/>
        </w:rPr>
        <w:t>，输出为</w:t>
      </w:r>
      <w:r w:rsidRPr="002F0C9B">
        <w:rPr>
          <w:rFonts w:hint="eastAsia"/>
          <w:szCs w:val="24"/>
        </w:rPr>
        <w:t>1 1 2 3</w:t>
      </w:r>
      <w:r>
        <w:rPr>
          <w:rFonts w:hint="eastAsia"/>
          <w:szCs w:val="24"/>
        </w:rPr>
        <w:t>。</w:t>
      </w:r>
    </w:p>
    <w:p w14:paraId="0227BE22" w14:textId="6C935EF4" w:rsidR="003F3723" w:rsidRPr="00653D5B" w:rsidRDefault="003F3723" w:rsidP="003F3723">
      <w:pPr>
        <w:pStyle w:val="a9"/>
        <w:numPr>
          <w:ilvl w:val="0"/>
          <w:numId w:val="37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t>注意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 w:rsidRPr="00951D5D">
        <w:rPr>
          <w:rFonts w:hint="eastAsia"/>
          <w:szCs w:val="24"/>
        </w:rPr>
        <w:t>打印完斐波那契数列之后要换行。</w:t>
      </w:r>
    </w:p>
    <w:p w14:paraId="2F10C852" w14:textId="20331C6A" w:rsidR="00DA0FE5" w:rsidRPr="00DA0FE5" w:rsidRDefault="0015282E" w:rsidP="00DA0FE5">
      <w:pPr>
        <w:pStyle w:val="2"/>
      </w:pPr>
      <w:bookmarkStart w:id="21" w:name="_Toc376773667"/>
      <w:bookmarkStart w:id="22" w:name="_Toc14700033"/>
      <w:r>
        <w:rPr>
          <w:rFonts w:hint="eastAsia"/>
        </w:rPr>
        <w:t>3</w:t>
      </w:r>
      <w:r>
        <w:t>.2</w:t>
      </w:r>
      <w:bookmarkEnd w:id="21"/>
      <w:r w:rsidR="00DA0FE5">
        <w:rPr>
          <w:rFonts w:hint="eastAsia"/>
        </w:rPr>
        <w:t>算法描述</w:t>
      </w:r>
      <w:bookmarkEnd w:id="22"/>
    </w:p>
    <w:p w14:paraId="797FCA49" w14:textId="19663DC8" w:rsidR="00A1259B" w:rsidRPr="00F96F40" w:rsidRDefault="0015282E" w:rsidP="00224B57">
      <w:pPr>
        <w:pStyle w:val="2"/>
      </w:pPr>
      <w:bookmarkStart w:id="23" w:name="_Toc14700034"/>
      <w:r>
        <w:rPr>
          <w:rFonts w:hint="eastAsia"/>
        </w:rPr>
        <w:t>3</w:t>
      </w:r>
      <w:r>
        <w:t>.3</w:t>
      </w:r>
      <w:bookmarkEnd w:id="19"/>
      <w:bookmarkEnd w:id="20"/>
      <w:r w:rsidR="00DA0FE5">
        <w:rPr>
          <w:rFonts w:hint="eastAsia"/>
        </w:rPr>
        <w:t>实验方案</w:t>
      </w:r>
      <w:bookmarkEnd w:id="23"/>
    </w:p>
    <w:p w14:paraId="36804D07" w14:textId="3BD1C128" w:rsidR="00365323" w:rsidRDefault="0015282E" w:rsidP="00224B57">
      <w:pPr>
        <w:pStyle w:val="2"/>
      </w:pPr>
      <w:bookmarkStart w:id="24" w:name="_Toc376773657"/>
      <w:bookmarkStart w:id="25" w:name="_Toc14700035"/>
      <w:r>
        <w:t>3.4</w:t>
      </w:r>
      <w:bookmarkEnd w:id="24"/>
      <w:r w:rsidR="00DA0FE5">
        <w:rPr>
          <w:rFonts w:hint="eastAsia"/>
        </w:rPr>
        <w:t>实验结果与分析</w:t>
      </w:r>
      <w:bookmarkEnd w:id="25"/>
    </w:p>
    <w:p w14:paraId="579266B5" w14:textId="77777777" w:rsidR="00D85D12" w:rsidRDefault="004375B6" w:rsidP="00D85D12">
      <w:pPr>
        <w:pStyle w:val="a9"/>
        <w:widowControl/>
        <w:numPr>
          <w:ilvl w:val="0"/>
          <w:numId w:val="1"/>
        </w:numPr>
        <w:spacing w:line="300" w:lineRule="auto"/>
        <w:ind w:left="0" w:firstLineChars="0" w:firstLine="0"/>
        <w:jc w:val="center"/>
        <w:outlineLvl w:val="0"/>
        <w:rPr>
          <w:rFonts w:ascii="宋体" w:hAnsi="宋体"/>
          <w:szCs w:val="30"/>
        </w:rPr>
      </w:pPr>
      <w:r>
        <w:rPr>
          <w:b/>
          <w:sz w:val="30"/>
          <w:szCs w:val="30"/>
        </w:rPr>
        <w:br w:type="page"/>
      </w:r>
    </w:p>
    <w:p w14:paraId="267B147C" w14:textId="77777777" w:rsidR="00833F65" w:rsidRPr="00833F65" w:rsidRDefault="00833F65" w:rsidP="00D85D12">
      <w:pPr>
        <w:spacing w:line="300" w:lineRule="auto"/>
        <w:ind w:firstLineChars="200" w:firstLine="480"/>
        <w:rPr>
          <w:rFonts w:ascii="宋体" w:hAnsi="宋体"/>
          <w:szCs w:val="30"/>
        </w:rPr>
      </w:pPr>
      <w:r>
        <w:rPr>
          <w:rFonts w:ascii="宋体" w:hAnsi="宋体" w:hint="eastAsia"/>
          <w:szCs w:val="30"/>
        </w:rPr>
        <w:lastRenderedPageBreak/>
        <w:t xml:space="preserve">                  </w:t>
      </w:r>
    </w:p>
    <w:p w14:paraId="5ACD8DA5" w14:textId="58BD1BE3" w:rsidR="0088593D" w:rsidRDefault="002604D9" w:rsidP="002604D9">
      <w:pPr>
        <w:pStyle w:val="1"/>
        <w:jc w:val="center"/>
      </w:pPr>
      <w:bookmarkStart w:id="26" w:name="_Toc376773669"/>
      <w:bookmarkStart w:id="27" w:name="_Toc14700036"/>
      <w:r>
        <w:rPr>
          <w:rFonts w:hint="eastAsia"/>
        </w:rPr>
        <w:t>4</w:t>
      </w:r>
      <w:bookmarkEnd w:id="26"/>
      <w:r w:rsidR="0081103D">
        <w:rPr>
          <w:rFonts w:hint="eastAsia"/>
        </w:rPr>
        <w:t xml:space="preserve"> </w:t>
      </w:r>
      <w:r w:rsidR="0081103D">
        <w:t>MPI</w:t>
      </w:r>
      <w:r w:rsidR="0081103D">
        <w:rPr>
          <w:rFonts w:hint="eastAsia"/>
        </w:rPr>
        <w:t>环境下斐波纳切数列计算</w:t>
      </w:r>
      <w:bookmarkEnd w:id="27"/>
    </w:p>
    <w:p w14:paraId="1ABFE06A" w14:textId="1AF421A6" w:rsidR="000C5661" w:rsidRDefault="00224B57" w:rsidP="00224B57">
      <w:pPr>
        <w:pStyle w:val="2"/>
      </w:pPr>
      <w:bookmarkStart w:id="28" w:name="_Toc342798933"/>
      <w:bookmarkStart w:id="29" w:name="_Toc376773670"/>
      <w:bookmarkStart w:id="30" w:name="_Toc14700037"/>
      <w:r>
        <w:rPr>
          <w:rFonts w:hint="eastAsia"/>
        </w:rPr>
        <w:t>4.1</w:t>
      </w:r>
      <w:r>
        <w:t xml:space="preserve"> </w:t>
      </w:r>
      <w:bookmarkStart w:id="31" w:name="_Toc342798936"/>
      <w:bookmarkStart w:id="32" w:name="_Toc376773674"/>
      <w:bookmarkEnd w:id="28"/>
      <w:bookmarkEnd w:id="29"/>
      <w:r w:rsidR="00DA0FE5">
        <w:rPr>
          <w:rFonts w:hint="eastAsia"/>
        </w:rPr>
        <w:t>实验目的与要求</w:t>
      </w:r>
      <w:bookmarkEnd w:id="30"/>
    </w:p>
    <w:p w14:paraId="155A3AE0" w14:textId="77777777" w:rsidR="00F81964" w:rsidRDefault="00F81964" w:rsidP="00F81964">
      <w:pPr>
        <w:pStyle w:val="a9"/>
        <w:numPr>
          <w:ilvl w:val="0"/>
          <w:numId w:val="38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实验目的</w:t>
      </w:r>
    </w:p>
    <w:p w14:paraId="419169F5" w14:textId="058BA78E" w:rsidR="00F81964" w:rsidRDefault="00F81964" w:rsidP="00F81964">
      <w:pPr>
        <w:pStyle w:val="a9"/>
        <w:numPr>
          <w:ilvl w:val="0"/>
          <w:numId w:val="39"/>
        </w:numPr>
        <w:ind w:firstLineChars="0"/>
        <w:rPr>
          <w:szCs w:val="24"/>
        </w:rPr>
      </w:pPr>
      <w:r>
        <w:rPr>
          <w:rFonts w:hint="eastAsia"/>
          <w:szCs w:val="24"/>
        </w:rPr>
        <w:t>掌握</w:t>
      </w:r>
      <w:r>
        <w:rPr>
          <w:szCs w:val="24"/>
        </w:rPr>
        <w:t>MP</w:t>
      </w:r>
      <w:r>
        <w:rPr>
          <w:szCs w:val="24"/>
        </w:rPr>
        <w:t>I</w:t>
      </w:r>
      <w:r>
        <w:rPr>
          <w:rFonts w:hint="eastAsia"/>
          <w:szCs w:val="24"/>
        </w:rPr>
        <w:t>环境下斐波那契数列的计算方法。</w:t>
      </w:r>
    </w:p>
    <w:p w14:paraId="029AB9E5" w14:textId="18B0D291" w:rsidR="00F81964" w:rsidRPr="002F0C9B" w:rsidRDefault="00F81964" w:rsidP="00F81964">
      <w:pPr>
        <w:pStyle w:val="a9"/>
        <w:numPr>
          <w:ilvl w:val="0"/>
          <w:numId w:val="39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t>理解</w:t>
      </w:r>
      <w:r>
        <w:rPr>
          <w:szCs w:val="24"/>
        </w:rPr>
        <w:t>MPI</w:t>
      </w:r>
      <w:r>
        <w:rPr>
          <w:rFonts w:hint="eastAsia"/>
          <w:szCs w:val="24"/>
        </w:rPr>
        <w:t>并行的实现原理</w:t>
      </w:r>
    </w:p>
    <w:p w14:paraId="04DA2A29" w14:textId="77777777" w:rsidR="00F81964" w:rsidRDefault="00F81964" w:rsidP="00F81964">
      <w:pPr>
        <w:pStyle w:val="a9"/>
        <w:numPr>
          <w:ilvl w:val="0"/>
          <w:numId w:val="38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实验要求</w:t>
      </w:r>
    </w:p>
    <w:p w14:paraId="40902191" w14:textId="6C3EFC73" w:rsidR="00F81964" w:rsidRDefault="00F81964" w:rsidP="00F81964">
      <w:pPr>
        <w:pStyle w:val="a9"/>
        <w:numPr>
          <w:ilvl w:val="0"/>
          <w:numId w:val="40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在</w:t>
      </w:r>
      <w:r>
        <w:rPr>
          <w:szCs w:val="24"/>
        </w:rPr>
        <w:t>MPI</w:t>
      </w:r>
      <w:r w:rsidRPr="002F0C9B">
        <w:rPr>
          <w:rFonts w:hint="eastAsia"/>
          <w:szCs w:val="24"/>
        </w:rPr>
        <w:t>环境下编写计算斐波那契数列的</w:t>
      </w:r>
      <w:r w:rsidRPr="002F0C9B">
        <w:rPr>
          <w:rFonts w:hint="eastAsia"/>
          <w:szCs w:val="24"/>
        </w:rPr>
        <w:t>C</w:t>
      </w:r>
      <w:r w:rsidRPr="002F0C9B">
        <w:rPr>
          <w:rFonts w:hint="eastAsia"/>
          <w:szCs w:val="24"/>
        </w:rPr>
        <w:t>语言小程序，并按要求输出对应的斐波那契数列。</w:t>
      </w:r>
    </w:p>
    <w:p w14:paraId="74648AC2" w14:textId="77777777" w:rsidR="00F81964" w:rsidRDefault="00F81964" w:rsidP="00F81964">
      <w:pPr>
        <w:pStyle w:val="a9"/>
        <w:numPr>
          <w:ilvl w:val="0"/>
          <w:numId w:val="40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输入</w:t>
      </w:r>
      <w:r w:rsidRPr="002F0C9B">
        <w:rPr>
          <w:rFonts w:hint="eastAsia"/>
          <w:szCs w:val="24"/>
        </w:rPr>
        <w:t xml:space="preserve">: </w:t>
      </w:r>
      <w:r w:rsidRPr="002F0C9B">
        <w:rPr>
          <w:rFonts w:hint="eastAsia"/>
          <w:szCs w:val="24"/>
        </w:rPr>
        <w:t>需要输出的斐波那契额数列的长度，类型为</w:t>
      </w:r>
      <w:proofErr w:type="spellStart"/>
      <w:r w:rsidRPr="002F0C9B">
        <w:rPr>
          <w:rFonts w:hint="eastAsia"/>
          <w:szCs w:val="24"/>
        </w:rPr>
        <w:t>int</w:t>
      </w:r>
      <w:proofErr w:type="spellEnd"/>
      <w:r w:rsidRPr="002F0C9B">
        <w:rPr>
          <w:rFonts w:hint="eastAsia"/>
          <w:szCs w:val="24"/>
        </w:rPr>
        <w:t>，如</w:t>
      </w:r>
      <w:r w:rsidRPr="002F0C9B">
        <w:rPr>
          <w:rFonts w:hint="eastAsia"/>
          <w:szCs w:val="24"/>
        </w:rPr>
        <w:t>4</w:t>
      </w:r>
      <w:r>
        <w:rPr>
          <w:rFonts w:hint="eastAsia"/>
          <w:szCs w:val="24"/>
        </w:rPr>
        <w:t>。</w:t>
      </w:r>
    </w:p>
    <w:p w14:paraId="502C3640" w14:textId="77777777" w:rsidR="00F81964" w:rsidRDefault="00F81964" w:rsidP="00F81964">
      <w:pPr>
        <w:pStyle w:val="a9"/>
        <w:numPr>
          <w:ilvl w:val="0"/>
          <w:numId w:val="40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输出</w:t>
      </w:r>
      <w:r w:rsidRPr="002F0C9B">
        <w:rPr>
          <w:rFonts w:hint="eastAsia"/>
          <w:szCs w:val="24"/>
        </w:rPr>
        <w:t xml:space="preserve">: </w:t>
      </w:r>
      <w:r w:rsidRPr="002F0C9B">
        <w:rPr>
          <w:rFonts w:hint="eastAsia"/>
          <w:szCs w:val="24"/>
        </w:rPr>
        <w:t>打印出斐波那契数列，如输入为</w:t>
      </w:r>
      <w:r w:rsidRPr="002F0C9B">
        <w:rPr>
          <w:rFonts w:hint="eastAsia"/>
          <w:szCs w:val="24"/>
        </w:rPr>
        <w:t>4</w:t>
      </w:r>
      <w:r w:rsidRPr="002F0C9B">
        <w:rPr>
          <w:rFonts w:hint="eastAsia"/>
          <w:szCs w:val="24"/>
        </w:rPr>
        <w:t>，输出为</w:t>
      </w:r>
      <w:r w:rsidRPr="002F0C9B">
        <w:rPr>
          <w:rFonts w:hint="eastAsia"/>
          <w:szCs w:val="24"/>
        </w:rPr>
        <w:t>1 1 2 3</w:t>
      </w:r>
      <w:r>
        <w:rPr>
          <w:rFonts w:hint="eastAsia"/>
          <w:szCs w:val="24"/>
        </w:rPr>
        <w:t>。</w:t>
      </w:r>
    </w:p>
    <w:p w14:paraId="22BBA790" w14:textId="5988B2E3" w:rsidR="00F81964" w:rsidRPr="002D2272" w:rsidRDefault="00F81964" w:rsidP="00F81964">
      <w:pPr>
        <w:pStyle w:val="a9"/>
        <w:numPr>
          <w:ilvl w:val="0"/>
          <w:numId w:val="40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t>注意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 w:rsidRPr="00951D5D">
        <w:rPr>
          <w:rFonts w:hint="eastAsia"/>
          <w:szCs w:val="24"/>
        </w:rPr>
        <w:t>打印完斐波那契数列之后要换行。</w:t>
      </w:r>
    </w:p>
    <w:p w14:paraId="4E110472" w14:textId="42470F44" w:rsidR="000C5661" w:rsidRPr="00224B57" w:rsidRDefault="00224B57" w:rsidP="00224B57">
      <w:pPr>
        <w:pStyle w:val="2"/>
      </w:pPr>
      <w:bookmarkStart w:id="33" w:name="_Toc14700038"/>
      <w:r>
        <w:rPr>
          <w:rFonts w:hint="eastAsia"/>
        </w:rPr>
        <w:t>4.2</w:t>
      </w:r>
      <w:r>
        <w:t xml:space="preserve"> </w:t>
      </w:r>
      <w:r w:rsidR="00DA0FE5">
        <w:rPr>
          <w:rFonts w:hint="eastAsia"/>
        </w:rPr>
        <w:t>算法描述</w:t>
      </w:r>
      <w:bookmarkEnd w:id="33"/>
    </w:p>
    <w:p w14:paraId="7DE45D41" w14:textId="0D418FAD" w:rsidR="000C5661" w:rsidRPr="00224B57" w:rsidRDefault="00224B57" w:rsidP="00224B57">
      <w:pPr>
        <w:pStyle w:val="2"/>
      </w:pPr>
      <w:bookmarkStart w:id="34" w:name="_Toc14700039"/>
      <w:r>
        <w:rPr>
          <w:rFonts w:hint="eastAsia"/>
        </w:rPr>
        <w:t>4.3</w:t>
      </w:r>
      <w:r>
        <w:t xml:space="preserve"> </w:t>
      </w:r>
      <w:r w:rsidR="00DA0FE5">
        <w:rPr>
          <w:rFonts w:hint="eastAsia"/>
        </w:rPr>
        <w:t>实验方案</w:t>
      </w:r>
      <w:bookmarkEnd w:id="34"/>
    </w:p>
    <w:p w14:paraId="27EB60CF" w14:textId="45D902DC" w:rsidR="00B1189A" w:rsidRPr="00DA0FE5" w:rsidRDefault="00224B57" w:rsidP="00224B57">
      <w:pPr>
        <w:pStyle w:val="2"/>
      </w:pPr>
      <w:bookmarkStart w:id="35" w:name="_Toc14700040"/>
      <w:r>
        <w:rPr>
          <w:rFonts w:hint="eastAsia"/>
        </w:rPr>
        <w:t>4.4</w:t>
      </w:r>
      <w:r>
        <w:t xml:space="preserve"> </w:t>
      </w:r>
      <w:bookmarkStart w:id="36" w:name="_Toc342798937"/>
      <w:bookmarkStart w:id="37" w:name="_Toc376773675"/>
      <w:bookmarkEnd w:id="31"/>
      <w:bookmarkEnd w:id="32"/>
      <w:r w:rsidR="00DA0FE5">
        <w:rPr>
          <w:rFonts w:hint="eastAsia"/>
        </w:rPr>
        <w:t>实验结果与分析</w:t>
      </w:r>
      <w:bookmarkEnd w:id="35"/>
      <w:bookmarkEnd w:id="36"/>
      <w:bookmarkEnd w:id="37"/>
    </w:p>
    <w:p w14:paraId="7573B646" w14:textId="77777777" w:rsidR="00921184" w:rsidRDefault="004375B6" w:rsidP="00421590">
      <w:pPr>
        <w:pStyle w:val="1"/>
        <w:jc w:val="center"/>
      </w:pPr>
      <w:bookmarkStart w:id="38" w:name="_Toc342798939"/>
      <w:r>
        <w:br w:type="page"/>
      </w:r>
      <w:bookmarkStart w:id="39" w:name="_Toc376773676"/>
      <w:bookmarkStart w:id="40" w:name="_Toc14700041"/>
      <w:r w:rsidR="002604D9">
        <w:rPr>
          <w:rFonts w:hint="eastAsia"/>
        </w:rPr>
        <w:lastRenderedPageBreak/>
        <w:t>5</w:t>
      </w:r>
      <w:bookmarkEnd w:id="38"/>
      <w:bookmarkEnd w:id="39"/>
      <w:r w:rsidR="0081103D">
        <w:rPr>
          <w:rFonts w:hint="eastAsia"/>
        </w:rPr>
        <w:t xml:space="preserve"> </w:t>
      </w:r>
      <w:r w:rsidR="0081103D">
        <w:t>CUDA</w:t>
      </w:r>
      <w:r w:rsidR="0081103D">
        <w:rPr>
          <w:rFonts w:hint="eastAsia"/>
        </w:rPr>
        <w:t>环境下斐波纳切数列计算</w:t>
      </w:r>
      <w:bookmarkEnd w:id="40"/>
    </w:p>
    <w:p w14:paraId="5DAD1098" w14:textId="34AEE954" w:rsidR="00921184" w:rsidRDefault="00921184" w:rsidP="00921184">
      <w:pPr>
        <w:pStyle w:val="2"/>
      </w:pPr>
      <w:bookmarkStart w:id="41" w:name="_Toc14700042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实验目的与要求</w:t>
      </w:r>
      <w:bookmarkEnd w:id="41"/>
    </w:p>
    <w:p w14:paraId="5FAD3A08" w14:textId="77777777" w:rsidR="002D2272" w:rsidRDefault="002D2272" w:rsidP="002D2272">
      <w:pPr>
        <w:pStyle w:val="a9"/>
        <w:numPr>
          <w:ilvl w:val="0"/>
          <w:numId w:val="41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实验目的</w:t>
      </w:r>
    </w:p>
    <w:p w14:paraId="13983201" w14:textId="3F8A68C0" w:rsidR="002D2272" w:rsidRDefault="002D2272" w:rsidP="002D2272">
      <w:pPr>
        <w:pStyle w:val="a9"/>
        <w:numPr>
          <w:ilvl w:val="0"/>
          <w:numId w:val="42"/>
        </w:numPr>
        <w:ind w:firstLineChars="0"/>
        <w:rPr>
          <w:szCs w:val="24"/>
        </w:rPr>
      </w:pPr>
      <w:r>
        <w:rPr>
          <w:rFonts w:hint="eastAsia"/>
          <w:szCs w:val="24"/>
        </w:rPr>
        <w:t>掌握</w:t>
      </w:r>
      <w:r>
        <w:rPr>
          <w:rFonts w:hint="eastAsia"/>
          <w:szCs w:val="24"/>
        </w:rPr>
        <w:t>C</w:t>
      </w:r>
      <w:r>
        <w:rPr>
          <w:szCs w:val="24"/>
        </w:rPr>
        <w:t>UDA</w:t>
      </w:r>
      <w:r>
        <w:rPr>
          <w:rFonts w:hint="eastAsia"/>
          <w:szCs w:val="24"/>
        </w:rPr>
        <w:t>环境下斐波那契数列的计算方法。</w:t>
      </w:r>
    </w:p>
    <w:p w14:paraId="50C315D2" w14:textId="065E8B0D" w:rsidR="002D2272" w:rsidRPr="002F0C9B" w:rsidRDefault="002D2272" w:rsidP="002D2272">
      <w:pPr>
        <w:pStyle w:val="a9"/>
        <w:numPr>
          <w:ilvl w:val="0"/>
          <w:numId w:val="42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t>理解</w:t>
      </w:r>
      <w:r>
        <w:rPr>
          <w:szCs w:val="24"/>
        </w:rPr>
        <w:t>CUDA</w:t>
      </w:r>
      <w:r>
        <w:rPr>
          <w:rFonts w:hint="eastAsia"/>
          <w:szCs w:val="24"/>
        </w:rPr>
        <w:t>并行的实现原理</w:t>
      </w:r>
    </w:p>
    <w:p w14:paraId="672901BD" w14:textId="77777777" w:rsidR="002D2272" w:rsidRDefault="002D2272" w:rsidP="002D2272">
      <w:pPr>
        <w:pStyle w:val="a9"/>
        <w:numPr>
          <w:ilvl w:val="0"/>
          <w:numId w:val="41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实验要求</w:t>
      </w:r>
    </w:p>
    <w:p w14:paraId="2B349171" w14:textId="12106357" w:rsidR="002D2272" w:rsidRDefault="002D2272" w:rsidP="002D2272">
      <w:pPr>
        <w:pStyle w:val="a9"/>
        <w:numPr>
          <w:ilvl w:val="0"/>
          <w:numId w:val="43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在</w:t>
      </w:r>
      <w:r>
        <w:rPr>
          <w:szCs w:val="24"/>
        </w:rPr>
        <w:t>CUDA</w:t>
      </w:r>
      <w:r w:rsidRPr="002F0C9B">
        <w:rPr>
          <w:rFonts w:hint="eastAsia"/>
          <w:szCs w:val="24"/>
        </w:rPr>
        <w:t>环境下编写计算斐波那契数列的</w:t>
      </w:r>
      <w:r w:rsidRPr="002F0C9B">
        <w:rPr>
          <w:rFonts w:hint="eastAsia"/>
          <w:szCs w:val="24"/>
        </w:rPr>
        <w:t>C</w:t>
      </w:r>
      <w:r w:rsidRPr="002F0C9B">
        <w:rPr>
          <w:rFonts w:hint="eastAsia"/>
          <w:szCs w:val="24"/>
        </w:rPr>
        <w:t>语言小程序，并按要求输出对应的斐波那契数列。</w:t>
      </w:r>
    </w:p>
    <w:p w14:paraId="1ABC7777" w14:textId="77777777" w:rsidR="002D2272" w:rsidRDefault="002D2272" w:rsidP="002D2272">
      <w:pPr>
        <w:pStyle w:val="a9"/>
        <w:numPr>
          <w:ilvl w:val="0"/>
          <w:numId w:val="43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输入</w:t>
      </w:r>
      <w:r w:rsidRPr="002F0C9B">
        <w:rPr>
          <w:rFonts w:hint="eastAsia"/>
          <w:szCs w:val="24"/>
        </w:rPr>
        <w:t xml:space="preserve">: </w:t>
      </w:r>
      <w:r w:rsidRPr="002F0C9B">
        <w:rPr>
          <w:rFonts w:hint="eastAsia"/>
          <w:szCs w:val="24"/>
        </w:rPr>
        <w:t>需要输出的斐波那契额数列的长度，类型为</w:t>
      </w:r>
      <w:proofErr w:type="spellStart"/>
      <w:r w:rsidRPr="002F0C9B">
        <w:rPr>
          <w:rFonts w:hint="eastAsia"/>
          <w:szCs w:val="24"/>
        </w:rPr>
        <w:t>int</w:t>
      </w:r>
      <w:proofErr w:type="spellEnd"/>
      <w:r w:rsidRPr="002F0C9B">
        <w:rPr>
          <w:rFonts w:hint="eastAsia"/>
          <w:szCs w:val="24"/>
        </w:rPr>
        <w:t>，如</w:t>
      </w:r>
      <w:r w:rsidRPr="002F0C9B">
        <w:rPr>
          <w:rFonts w:hint="eastAsia"/>
          <w:szCs w:val="24"/>
        </w:rPr>
        <w:t>4</w:t>
      </w:r>
      <w:r>
        <w:rPr>
          <w:rFonts w:hint="eastAsia"/>
          <w:szCs w:val="24"/>
        </w:rPr>
        <w:t>。</w:t>
      </w:r>
    </w:p>
    <w:p w14:paraId="4B3FDAC9" w14:textId="77777777" w:rsidR="002D2272" w:rsidRDefault="002D2272" w:rsidP="002D2272">
      <w:pPr>
        <w:pStyle w:val="a9"/>
        <w:numPr>
          <w:ilvl w:val="0"/>
          <w:numId w:val="43"/>
        </w:numPr>
        <w:ind w:firstLineChars="0"/>
        <w:rPr>
          <w:szCs w:val="24"/>
        </w:rPr>
      </w:pPr>
      <w:r w:rsidRPr="002F0C9B">
        <w:rPr>
          <w:rFonts w:hint="eastAsia"/>
          <w:szCs w:val="24"/>
        </w:rPr>
        <w:t>输出</w:t>
      </w:r>
      <w:r w:rsidRPr="002F0C9B">
        <w:rPr>
          <w:rFonts w:hint="eastAsia"/>
          <w:szCs w:val="24"/>
        </w:rPr>
        <w:t xml:space="preserve">: </w:t>
      </w:r>
      <w:r w:rsidRPr="002F0C9B">
        <w:rPr>
          <w:rFonts w:hint="eastAsia"/>
          <w:szCs w:val="24"/>
        </w:rPr>
        <w:t>打印出斐波那契数列，如输入为</w:t>
      </w:r>
      <w:r w:rsidRPr="002F0C9B">
        <w:rPr>
          <w:rFonts w:hint="eastAsia"/>
          <w:szCs w:val="24"/>
        </w:rPr>
        <w:t>4</w:t>
      </w:r>
      <w:r w:rsidRPr="002F0C9B">
        <w:rPr>
          <w:rFonts w:hint="eastAsia"/>
          <w:szCs w:val="24"/>
        </w:rPr>
        <w:t>，输出为</w:t>
      </w:r>
      <w:r w:rsidRPr="002F0C9B">
        <w:rPr>
          <w:rFonts w:hint="eastAsia"/>
          <w:szCs w:val="24"/>
        </w:rPr>
        <w:t>1 1 2 3</w:t>
      </w:r>
      <w:r>
        <w:rPr>
          <w:rFonts w:hint="eastAsia"/>
          <w:szCs w:val="24"/>
        </w:rPr>
        <w:t>。</w:t>
      </w:r>
    </w:p>
    <w:p w14:paraId="3539FD87" w14:textId="3AEF8F02" w:rsidR="002D2272" w:rsidRPr="00406D05" w:rsidRDefault="002D2272" w:rsidP="002D2272">
      <w:pPr>
        <w:pStyle w:val="a9"/>
        <w:numPr>
          <w:ilvl w:val="0"/>
          <w:numId w:val="43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t>注意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 w:rsidRPr="00951D5D">
        <w:rPr>
          <w:rFonts w:hint="eastAsia"/>
          <w:szCs w:val="24"/>
        </w:rPr>
        <w:t>打印完斐波那契数列之后要换行。</w:t>
      </w:r>
    </w:p>
    <w:p w14:paraId="53628E6E" w14:textId="74DD7F41" w:rsidR="00921184" w:rsidRPr="00224B57" w:rsidRDefault="00921184" w:rsidP="00921184">
      <w:pPr>
        <w:pStyle w:val="2"/>
      </w:pPr>
      <w:bookmarkStart w:id="42" w:name="_Toc14700043"/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算法描述</w:t>
      </w:r>
      <w:bookmarkEnd w:id="42"/>
    </w:p>
    <w:p w14:paraId="06FEEB6E" w14:textId="5BCF679B" w:rsidR="00921184" w:rsidRPr="00224B57" w:rsidRDefault="00921184" w:rsidP="00921184">
      <w:pPr>
        <w:pStyle w:val="2"/>
      </w:pPr>
      <w:bookmarkStart w:id="43" w:name="_Toc14700044"/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实验方案</w:t>
      </w:r>
      <w:bookmarkEnd w:id="43"/>
    </w:p>
    <w:p w14:paraId="7C9A89CA" w14:textId="61E01144" w:rsidR="00921184" w:rsidRPr="00DA0FE5" w:rsidRDefault="00921184" w:rsidP="00921184">
      <w:pPr>
        <w:pStyle w:val="2"/>
      </w:pPr>
      <w:bookmarkStart w:id="44" w:name="_Toc14700045"/>
      <w:r>
        <w:rPr>
          <w:rFonts w:hint="eastAsia"/>
        </w:rPr>
        <w:t>5.4</w:t>
      </w:r>
      <w:r>
        <w:t xml:space="preserve"> </w:t>
      </w:r>
      <w:r>
        <w:rPr>
          <w:rFonts w:hint="eastAsia"/>
        </w:rPr>
        <w:t>实验结果与分析</w:t>
      </w:r>
      <w:bookmarkEnd w:id="44"/>
    </w:p>
    <w:p w14:paraId="750EAEFD" w14:textId="73249676" w:rsidR="00677728" w:rsidRDefault="001C548F" w:rsidP="00921184">
      <w:pPr>
        <w:pStyle w:val="1"/>
      </w:pPr>
      <w:r>
        <w:br w:type="page"/>
      </w:r>
    </w:p>
    <w:p w14:paraId="418C212C" w14:textId="4B963079" w:rsidR="001C548F" w:rsidRPr="001C548F" w:rsidRDefault="001C548F" w:rsidP="001C548F">
      <w:pPr>
        <w:pStyle w:val="1"/>
        <w:jc w:val="center"/>
      </w:pPr>
      <w:bookmarkStart w:id="45" w:name="_Toc14700046"/>
      <w:r>
        <w:rPr>
          <w:rFonts w:hint="eastAsia"/>
        </w:rPr>
        <w:lastRenderedPageBreak/>
        <w:t xml:space="preserve">6 </w:t>
      </w:r>
      <w:r>
        <w:rPr>
          <w:rFonts w:hint="eastAsia"/>
        </w:rPr>
        <w:t>实验小结</w:t>
      </w:r>
      <w:bookmarkEnd w:id="45"/>
    </w:p>
    <w:p w14:paraId="0DEE1844" w14:textId="20292FB8" w:rsidR="000E4796" w:rsidRDefault="000E4796" w:rsidP="000E4796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671867DB" w14:textId="77777777" w:rsidR="00677728" w:rsidRPr="000E4796" w:rsidRDefault="00677728" w:rsidP="000E4796">
      <w:pPr>
        <w:widowControl/>
        <w:jc w:val="left"/>
        <w:rPr>
          <w:b/>
          <w:sz w:val="30"/>
          <w:szCs w:val="30"/>
        </w:rPr>
      </w:pPr>
    </w:p>
    <w:p w14:paraId="0225AF84" w14:textId="0BFFD821" w:rsidR="00677728" w:rsidRDefault="00677728" w:rsidP="00677728">
      <w:pPr>
        <w:spacing w:line="300" w:lineRule="auto"/>
        <w:ind w:firstLineChars="200" w:firstLine="602"/>
        <w:outlineLvl w:val="0"/>
        <w:rPr>
          <w:rFonts w:ascii="宋体" w:hAnsi="宋体"/>
          <w:b/>
          <w:sz w:val="30"/>
          <w:szCs w:val="30"/>
        </w:rPr>
      </w:pPr>
      <w:bookmarkStart w:id="46" w:name="_Toc14700047"/>
      <w:r w:rsidRPr="00677728">
        <w:rPr>
          <w:rFonts w:ascii="宋体" w:hAnsi="宋体" w:hint="eastAsia"/>
          <w:b/>
          <w:sz w:val="30"/>
          <w:szCs w:val="30"/>
        </w:rPr>
        <w:t>附件</w:t>
      </w:r>
      <w:r>
        <w:rPr>
          <w:rFonts w:ascii="宋体" w:hAnsi="宋体" w:hint="eastAsia"/>
          <w:b/>
          <w:sz w:val="30"/>
          <w:szCs w:val="30"/>
        </w:rPr>
        <w:t>：源代码</w:t>
      </w:r>
      <w:bookmarkEnd w:id="46"/>
    </w:p>
    <w:p w14:paraId="7113210F" w14:textId="62AB6C67" w:rsidR="003A388E" w:rsidRDefault="00F53F61" w:rsidP="003A388E">
      <w:proofErr w:type="spellStart"/>
      <w:r>
        <w:rPr>
          <w:rFonts w:hint="eastAsia"/>
        </w:rPr>
        <w:t>pthread</w:t>
      </w:r>
      <w:proofErr w:type="spellEnd"/>
      <w:r w:rsidR="003A388E">
        <w:rPr>
          <w:rFonts w:hint="eastAsia"/>
        </w:rPr>
        <w:t>：</w:t>
      </w:r>
    </w:p>
    <w:p w14:paraId="7627411D" w14:textId="77777777" w:rsidR="003A388E" w:rsidRDefault="003A388E" w:rsidP="003A388E">
      <w:r>
        <w:t>#include &lt;</w:t>
      </w:r>
      <w:proofErr w:type="spellStart"/>
      <w:r>
        <w:t>stdio.h</w:t>
      </w:r>
      <w:proofErr w:type="spellEnd"/>
      <w:r>
        <w:t>&gt;</w:t>
      </w:r>
    </w:p>
    <w:p w14:paraId="5AF9E600" w14:textId="77777777" w:rsidR="003A388E" w:rsidRDefault="003A388E" w:rsidP="003A388E">
      <w:r>
        <w:t>#include &lt;</w:t>
      </w:r>
      <w:proofErr w:type="spellStart"/>
      <w:r>
        <w:t>pthread.h</w:t>
      </w:r>
      <w:proofErr w:type="spellEnd"/>
      <w:r>
        <w:t>&gt;</w:t>
      </w:r>
    </w:p>
    <w:p w14:paraId="3FF98091" w14:textId="77777777" w:rsidR="003A388E" w:rsidRDefault="003A388E" w:rsidP="003A388E">
      <w:r>
        <w:t>#include &lt;</w:t>
      </w:r>
      <w:proofErr w:type="spellStart"/>
      <w:r>
        <w:t>math.h</w:t>
      </w:r>
      <w:proofErr w:type="spellEnd"/>
      <w:r>
        <w:t>&gt;</w:t>
      </w:r>
    </w:p>
    <w:p w14:paraId="61C60A19" w14:textId="77777777" w:rsidR="003A388E" w:rsidRDefault="003A388E" w:rsidP="003A388E">
      <w:r>
        <w:t>#include &lt;</w:t>
      </w:r>
      <w:proofErr w:type="spellStart"/>
      <w:r>
        <w:t>stdlib.h</w:t>
      </w:r>
      <w:proofErr w:type="spellEnd"/>
      <w:r>
        <w:t>&gt;</w:t>
      </w:r>
    </w:p>
    <w:p w14:paraId="057E4F9B" w14:textId="77777777" w:rsidR="003A388E" w:rsidRDefault="003A388E" w:rsidP="003A388E"/>
    <w:p w14:paraId="59C09DB6" w14:textId="77777777" w:rsidR="003A388E" w:rsidRDefault="003A388E" w:rsidP="003A388E">
      <w:r>
        <w:t>#define MAX_NUM 100</w:t>
      </w:r>
    </w:p>
    <w:p w14:paraId="4D6F35FE" w14:textId="77777777" w:rsidR="003A388E" w:rsidRDefault="003A388E" w:rsidP="003A388E"/>
    <w:p w14:paraId="3E773A2C" w14:textId="77777777" w:rsidR="003A388E" w:rsidRDefault="003A388E" w:rsidP="003A388E">
      <w:proofErr w:type="spellStart"/>
      <w:proofErr w:type="gramStart"/>
      <w:r>
        <w:t>struct</w:t>
      </w:r>
      <w:proofErr w:type="spellEnd"/>
      <w:proofErr w:type="gramEnd"/>
      <w:r>
        <w:t xml:space="preserve"> Data</w:t>
      </w:r>
    </w:p>
    <w:p w14:paraId="7EFF8F35" w14:textId="77777777" w:rsidR="003A388E" w:rsidRDefault="003A388E" w:rsidP="003A388E">
      <w:r>
        <w:t>{</w:t>
      </w:r>
    </w:p>
    <w:p w14:paraId="2D25F3AB" w14:textId="77777777" w:rsidR="003A388E" w:rsidRDefault="003A388E" w:rsidP="003A38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14:paraId="2401B413" w14:textId="77777777" w:rsidR="003A388E" w:rsidRDefault="003A388E" w:rsidP="003A388E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fibo</w:t>
      </w:r>
      <w:proofErr w:type="spellEnd"/>
      <w:r>
        <w:t>[MAX_NUM];</w:t>
      </w:r>
    </w:p>
    <w:p w14:paraId="70660548" w14:textId="77777777" w:rsidR="003A388E" w:rsidRDefault="003A388E" w:rsidP="003A388E">
      <w:r>
        <w:t>};</w:t>
      </w:r>
    </w:p>
    <w:p w14:paraId="14E586D5" w14:textId="77777777" w:rsidR="003A388E" w:rsidRDefault="003A388E" w:rsidP="003A388E"/>
    <w:p w14:paraId="44724D9B" w14:textId="77777777" w:rsidR="003A388E" w:rsidRDefault="003A388E" w:rsidP="003A388E"/>
    <w:p w14:paraId="7017FDEF" w14:textId="77777777" w:rsidR="003A388E" w:rsidRDefault="003A388E" w:rsidP="003A388E">
      <w:r>
        <w:t>/***** Begin *****/</w:t>
      </w:r>
    </w:p>
    <w:p w14:paraId="6375B6BA" w14:textId="77777777" w:rsidR="003A388E" w:rsidRDefault="003A388E" w:rsidP="003A388E">
      <w:proofErr w:type="gramStart"/>
      <w:r>
        <w:t>void</w:t>
      </w:r>
      <w:proofErr w:type="gramEnd"/>
      <w:r>
        <w:t xml:space="preserve"> *</w:t>
      </w:r>
      <w:proofErr w:type="spellStart"/>
      <w:r>
        <w:t>fibonacci</w:t>
      </w:r>
      <w:proofErr w:type="spellEnd"/>
      <w:r>
        <w:t>(void *data){</w:t>
      </w:r>
    </w:p>
    <w:p w14:paraId="35EFF5FB" w14:textId="77777777" w:rsidR="003A388E" w:rsidRDefault="003A388E" w:rsidP="003A388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Data *</w:t>
      </w:r>
      <w:proofErr w:type="spellStart"/>
      <w:r>
        <w:t>tmp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Data*)data;</w:t>
      </w:r>
    </w:p>
    <w:p w14:paraId="51BC740D" w14:textId="77777777" w:rsidR="003A388E" w:rsidRDefault="003A388E" w:rsidP="003A38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45BCF6B5" w14:textId="77777777" w:rsidR="003A388E" w:rsidRDefault="003A388E" w:rsidP="003A388E">
      <w:r>
        <w:t xml:space="preserve">    </w:t>
      </w:r>
      <w:proofErr w:type="gramStart"/>
      <w:r>
        <w:t>double</w:t>
      </w:r>
      <w:proofErr w:type="gramEnd"/>
      <w:r>
        <w:t xml:space="preserve"> temp_1 = (1+sqrt(5))/2;</w:t>
      </w:r>
    </w:p>
    <w:p w14:paraId="7D514B60" w14:textId="77777777" w:rsidR="003A388E" w:rsidRDefault="003A388E" w:rsidP="003A388E">
      <w:r>
        <w:t xml:space="preserve">    </w:t>
      </w:r>
      <w:proofErr w:type="gramStart"/>
      <w:r>
        <w:t>double</w:t>
      </w:r>
      <w:proofErr w:type="gramEnd"/>
      <w:r>
        <w:t xml:space="preserve"> temp_2 = (1-sqrt(5))/2;</w:t>
      </w:r>
    </w:p>
    <w:p w14:paraId="32C5A8F9" w14:textId="77777777" w:rsidR="003A388E" w:rsidRDefault="003A388E" w:rsidP="003A388E">
      <w:r>
        <w:t xml:space="preserve">    </w:t>
      </w:r>
      <w:proofErr w:type="gramStart"/>
      <w:r>
        <w:t>double</w:t>
      </w:r>
      <w:proofErr w:type="gramEnd"/>
      <w:r>
        <w:t xml:space="preserve"> temp_3 = 1/</w:t>
      </w:r>
      <w:proofErr w:type="spellStart"/>
      <w:r>
        <w:t>sqrt</w:t>
      </w:r>
      <w:proofErr w:type="spellEnd"/>
      <w:r>
        <w:t>(5.0);</w:t>
      </w:r>
    </w:p>
    <w:p w14:paraId="63F01F1D" w14:textId="77777777" w:rsidR="003A388E" w:rsidRDefault="003A388E" w:rsidP="003A388E">
      <w:r>
        <w:t xml:space="preserve">    </w:t>
      </w:r>
      <w:proofErr w:type="spellStart"/>
      <w:proofErr w:type="gramStart"/>
      <w:r>
        <w:t>tmp</w:t>
      </w:r>
      <w:proofErr w:type="spellEnd"/>
      <w:proofErr w:type="gramEnd"/>
      <w:r>
        <w:t>-&gt;</w:t>
      </w:r>
      <w:proofErr w:type="spellStart"/>
      <w:r>
        <w:t>fibo</w:t>
      </w:r>
      <w:proofErr w:type="spellEnd"/>
      <w:r>
        <w:t>[0] = 1;</w:t>
      </w:r>
    </w:p>
    <w:p w14:paraId="0DE68064" w14:textId="77777777" w:rsidR="003A388E" w:rsidRDefault="003A388E" w:rsidP="003A388E">
      <w:r>
        <w:t xml:space="preserve">    </w:t>
      </w:r>
      <w:proofErr w:type="spellStart"/>
      <w:proofErr w:type="gramStart"/>
      <w:r>
        <w:t>tmp</w:t>
      </w:r>
      <w:proofErr w:type="spellEnd"/>
      <w:proofErr w:type="gramEnd"/>
      <w:r>
        <w:t>-&gt;</w:t>
      </w:r>
      <w:proofErr w:type="spellStart"/>
      <w:r>
        <w:t>fibo</w:t>
      </w:r>
      <w:proofErr w:type="spellEnd"/>
      <w:r>
        <w:t>[1] = 1;</w:t>
      </w:r>
    </w:p>
    <w:p w14:paraId="5ED84289" w14:textId="77777777" w:rsidR="003A388E" w:rsidRDefault="003A388E" w:rsidP="003A388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=2;i&lt;51;i++){</w:t>
      </w:r>
    </w:p>
    <w:p w14:paraId="297D632E" w14:textId="77777777" w:rsidR="003A388E" w:rsidRDefault="003A388E" w:rsidP="003A388E">
      <w:r>
        <w:t xml:space="preserve">        </w:t>
      </w:r>
      <w:proofErr w:type="spellStart"/>
      <w:proofErr w:type="gramStart"/>
      <w:r>
        <w:t>tmp</w:t>
      </w:r>
      <w:proofErr w:type="spellEnd"/>
      <w:proofErr w:type="gramEnd"/>
      <w:r>
        <w:t>-&gt;</w:t>
      </w:r>
      <w:proofErr w:type="spellStart"/>
      <w:r>
        <w:t>fibo</w:t>
      </w:r>
      <w:proofErr w:type="spellEnd"/>
      <w:r>
        <w:t>[</w:t>
      </w:r>
      <w:proofErr w:type="spellStart"/>
      <w:r>
        <w:t>i</w:t>
      </w:r>
      <w:proofErr w:type="spellEnd"/>
      <w:r>
        <w:t xml:space="preserve">] = (long </w:t>
      </w:r>
      <w:proofErr w:type="spellStart"/>
      <w:r>
        <w:t>int</w:t>
      </w:r>
      <w:proofErr w:type="spellEnd"/>
      <w:r>
        <w:t>)(temp_3*(pow(temp_1,i+1)-pow(temp_2, i+1)));</w:t>
      </w:r>
    </w:p>
    <w:p w14:paraId="4A529448" w14:textId="77777777" w:rsidR="003A388E" w:rsidRDefault="003A388E" w:rsidP="003A388E">
      <w:r>
        <w:t xml:space="preserve">    }</w:t>
      </w:r>
    </w:p>
    <w:p w14:paraId="5D0F6D50" w14:textId="77777777" w:rsidR="003A388E" w:rsidRDefault="003A388E" w:rsidP="003A388E">
      <w:r>
        <w:t>}</w:t>
      </w:r>
    </w:p>
    <w:p w14:paraId="33E18A21" w14:textId="77777777" w:rsidR="003A388E" w:rsidRDefault="003A388E" w:rsidP="003A388E"/>
    <w:p w14:paraId="6E7CD553" w14:textId="77777777" w:rsidR="003A388E" w:rsidRDefault="003A388E" w:rsidP="003A388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4610B9FA" w14:textId="77777777" w:rsidR="003A388E" w:rsidRDefault="003A388E" w:rsidP="003A388E">
      <w:r>
        <w:t>{</w:t>
      </w:r>
    </w:p>
    <w:p w14:paraId="0ABB8A29" w14:textId="77777777" w:rsidR="003A388E" w:rsidRDefault="003A388E" w:rsidP="003A388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Data </w:t>
      </w:r>
      <w:proofErr w:type="spellStart"/>
      <w:r>
        <w:t>data</w:t>
      </w:r>
      <w:proofErr w:type="spellEnd"/>
      <w:r>
        <w:t>;</w:t>
      </w:r>
    </w:p>
    <w:p w14:paraId="57AFEE4E" w14:textId="77777777" w:rsidR="003A388E" w:rsidRDefault="003A388E" w:rsidP="003A388E">
      <w:r>
        <w:t xml:space="preserve">    </w:t>
      </w:r>
      <w:proofErr w:type="spellStart"/>
      <w:proofErr w:type="gramStart"/>
      <w:r>
        <w:t>pthread_t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  <w:r>
        <w:t>;</w:t>
      </w:r>
    </w:p>
    <w:p w14:paraId="13561502" w14:textId="77777777" w:rsidR="003A388E" w:rsidRDefault="003A388E" w:rsidP="003A38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ret;</w:t>
      </w:r>
    </w:p>
    <w:p w14:paraId="6870AC11" w14:textId="77777777" w:rsidR="003A388E" w:rsidRDefault="003A388E" w:rsidP="003A38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14:paraId="4585E6CF" w14:textId="77777777" w:rsidR="003A388E" w:rsidRDefault="003A388E" w:rsidP="003A38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3CF47CD9" w14:textId="77777777" w:rsidR="003A388E" w:rsidRDefault="003A388E" w:rsidP="003A388E"/>
    <w:p w14:paraId="0A666F05" w14:textId="77777777" w:rsidR="003A388E" w:rsidRDefault="003A388E" w:rsidP="003A388E">
      <w:r>
        <w:t xml:space="preserve">    //create thread</w:t>
      </w:r>
    </w:p>
    <w:p w14:paraId="16BDD2A8" w14:textId="77777777" w:rsidR="003A388E" w:rsidRDefault="003A388E" w:rsidP="003A388E">
      <w:r>
        <w:t xml:space="preserve">    </w:t>
      </w:r>
      <w:proofErr w:type="gramStart"/>
      <w:r>
        <w:t>ret</w:t>
      </w:r>
      <w:proofErr w:type="gramEnd"/>
      <w:r>
        <w:t xml:space="preserve"> = </w:t>
      </w:r>
      <w:proofErr w:type="spellStart"/>
      <w:r>
        <w:t>pthread_create</w:t>
      </w:r>
      <w:proofErr w:type="spellEnd"/>
      <w:r>
        <w:t>(&amp;</w:t>
      </w:r>
      <w:proofErr w:type="spellStart"/>
      <w:r>
        <w:t>th</w:t>
      </w:r>
      <w:proofErr w:type="spellEnd"/>
      <w:r>
        <w:t xml:space="preserve">, NULL, </w:t>
      </w:r>
      <w:proofErr w:type="spellStart"/>
      <w:r>
        <w:t>fibonacci</w:t>
      </w:r>
      <w:proofErr w:type="spellEnd"/>
      <w:r>
        <w:t>, (void *)&amp;data);</w:t>
      </w:r>
    </w:p>
    <w:p w14:paraId="0B474795" w14:textId="77777777" w:rsidR="003A388E" w:rsidRDefault="003A388E" w:rsidP="003A388E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</w:t>
      </w:r>
      <w:proofErr w:type="spellEnd"/>
      <w:r>
        <w:t>, NULL);</w:t>
      </w:r>
    </w:p>
    <w:p w14:paraId="4891DCB8" w14:textId="77777777" w:rsidR="003A388E" w:rsidRDefault="003A388E" w:rsidP="003A388E"/>
    <w:p w14:paraId="1ECD6486" w14:textId="77777777" w:rsidR="003A388E" w:rsidRDefault="003A388E" w:rsidP="003A388E">
      <w:r>
        <w:t xml:space="preserve">    //get input</w:t>
      </w:r>
    </w:p>
    <w:p w14:paraId="48962ED0" w14:textId="77777777" w:rsidR="003A388E" w:rsidRDefault="003A388E" w:rsidP="003A388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14:paraId="448EBC00" w14:textId="77777777" w:rsidR="003A388E" w:rsidRDefault="003A388E" w:rsidP="003A388E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2CF2F0E" w14:textId="77777777" w:rsidR="003A388E" w:rsidRDefault="003A388E" w:rsidP="003A388E"/>
    <w:p w14:paraId="514D0ADF" w14:textId="77777777" w:rsidR="003A388E" w:rsidRDefault="003A388E" w:rsidP="003A388E">
      <w:r>
        <w:t xml:space="preserve">    //output</w:t>
      </w:r>
    </w:p>
    <w:p w14:paraId="13A6DE3D" w14:textId="77777777" w:rsidR="003A388E" w:rsidRDefault="003A388E" w:rsidP="003A388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3A879BE" w14:textId="77777777" w:rsidR="003A388E" w:rsidRDefault="003A388E" w:rsidP="003A388E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</w:t>
      </w:r>
      <w:proofErr w:type="spellStart"/>
      <w:r>
        <w:t>num</w:t>
      </w:r>
      <w:proofErr w:type="spellEnd"/>
      <w:r>
        <w:t xml:space="preserve"> - 1){</w:t>
      </w:r>
    </w:p>
    <w:p w14:paraId="71532E9C" w14:textId="77777777" w:rsidR="003A388E" w:rsidRDefault="003A388E" w:rsidP="003A388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 xml:space="preserve">", </w:t>
      </w:r>
      <w:proofErr w:type="spellStart"/>
      <w:r>
        <w:t>data.fibo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F30068B" w14:textId="77777777" w:rsidR="003A388E" w:rsidRDefault="003A388E" w:rsidP="003A388E">
      <w:r>
        <w:t xml:space="preserve">        }</w:t>
      </w:r>
    </w:p>
    <w:p w14:paraId="1077BD51" w14:textId="77777777" w:rsidR="003A388E" w:rsidRDefault="003A388E" w:rsidP="003A388E">
      <w:r>
        <w:t xml:space="preserve">        </w:t>
      </w:r>
      <w:proofErr w:type="gramStart"/>
      <w:r>
        <w:t>else{</w:t>
      </w:r>
      <w:proofErr w:type="gramEnd"/>
    </w:p>
    <w:p w14:paraId="5CA69674" w14:textId="77777777" w:rsidR="003A388E" w:rsidRDefault="003A388E" w:rsidP="003A388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 xml:space="preserve"> ", </w:t>
      </w:r>
      <w:proofErr w:type="spellStart"/>
      <w:r>
        <w:t>data.fibo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DE6CBA9" w14:textId="77777777" w:rsidR="003A388E" w:rsidRDefault="003A388E" w:rsidP="003A388E">
      <w:r>
        <w:t xml:space="preserve">        }</w:t>
      </w:r>
    </w:p>
    <w:p w14:paraId="1A200556" w14:textId="77777777" w:rsidR="003A388E" w:rsidRDefault="003A388E" w:rsidP="003A388E">
      <w:r>
        <w:t xml:space="preserve">    }</w:t>
      </w:r>
    </w:p>
    <w:p w14:paraId="5979804B" w14:textId="77777777" w:rsidR="003A388E" w:rsidRDefault="003A388E" w:rsidP="003A38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14:paraId="253BA519" w14:textId="77777777" w:rsidR="003A388E" w:rsidRDefault="003A388E" w:rsidP="003A388E"/>
    <w:p w14:paraId="7C39807A" w14:textId="77777777" w:rsidR="003A388E" w:rsidRDefault="003A388E" w:rsidP="003A388E">
      <w:r>
        <w:tab/>
      </w:r>
      <w:proofErr w:type="gramStart"/>
      <w:r>
        <w:t>return</w:t>
      </w:r>
      <w:proofErr w:type="gramEnd"/>
      <w:r>
        <w:t xml:space="preserve"> 0;</w:t>
      </w:r>
    </w:p>
    <w:p w14:paraId="4502C4B4" w14:textId="77777777" w:rsidR="003A388E" w:rsidRDefault="003A388E" w:rsidP="003A388E">
      <w:r>
        <w:t>}</w:t>
      </w:r>
    </w:p>
    <w:p w14:paraId="1640F4F3" w14:textId="77777777" w:rsidR="003A388E" w:rsidRDefault="003A388E" w:rsidP="003A388E">
      <w:r>
        <w:t>/***** End *****/</w:t>
      </w:r>
    </w:p>
    <w:p w14:paraId="74A84D8E" w14:textId="77777777" w:rsidR="003A388E" w:rsidRPr="00677728" w:rsidRDefault="003A388E" w:rsidP="003A388E">
      <w:pPr>
        <w:rPr>
          <w:rFonts w:hint="eastAsia"/>
        </w:rPr>
      </w:pPr>
    </w:p>
    <w:sectPr w:rsidR="003A388E" w:rsidRPr="00677728" w:rsidSect="00074358"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ECD81F" w14:textId="77777777" w:rsidR="0042562F" w:rsidRDefault="0042562F" w:rsidP="00074358">
      <w:r>
        <w:separator/>
      </w:r>
    </w:p>
  </w:endnote>
  <w:endnote w:type="continuationSeparator" w:id="0">
    <w:p w14:paraId="3C347547" w14:textId="77777777" w:rsidR="0042562F" w:rsidRDefault="0042562F" w:rsidP="00074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78A22" w14:textId="26C6F998" w:rsidR="00C372D1" w:rsidRDefault="00C372D1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98465E" w:rsidRPr="0098465E">
      <w:rPr>
        <w:noProof/>
        <w:lang w:val="zh-CN"/>
      </w:rPr>
      <w:t>9</w:t>
    </w:r>
    <w:r>
      <w:fldChar w:fldCharType="end"/>
    </w:r>
  </w:p>
  <w:p w14:paraId="752B26C5" w14:textId="77777777" w:rsidR="00C372D1" w:rsidRDefault="00C372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C01E5F" w14:textId="77777777" w:rsidR="0042562F" w:rsidRDefault="0042562F" w:rsidP="00074358">
      <w:r>
        <w:separator/>
      </w:r>
    </w:p>
  </w:footnote>
  <w:footnote w:type="continuationSeparator" w:id="0">
    <w:p w14:paraId="673E855C" w14:textId="77777777" w:rsidR="0042562F" w:rsidRDefault="0042562F" w:rsidP="00074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3.1.%1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3.2.%1 "/>
      <w:lvlJc w:val="left"/>
      <w:pPr>
        <w:ind w:left="1742" w:hanging="420"/>
      </w:pPr>
      <w:rPr>
        <w:rFonts w:hint="eastAsia"/>
      </w:rPr>
    </w:lvl>
    <w:lvl w:ilvl="1">
      <w:start w:val="1"/>
      <w:numFmt w:val="decimal"/>
      <w:lvlText w:val="3.2.%2 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 "/>
      <w:lvlJc w:val="center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decimal"/>
      <w:lvlText w:val="3.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554" w:hanging="420"/>
      </w:pPr>
    </w:lvl>
    <w:lvl w:ilvl="2">
      <w:start w:val="1"/>
      <w:numFmt w:val="lowerRoman"/>
      <w:lvlText w:val="%3."/>
      <w:lvlJc w:val="right"/>
      <w:pPr>
        <w:ind w:left="974" w:hanging="420"/>
      </w:pPr>
    </w:lvl>
    <w:lvl w:ilvl="3">
      <w:start w:val="1"/>
      <w:numFmt w:val="decimal"/>
      <w:lvlText w:val="%4."/>
      <w:lvlJc w:val="left"/>
      <w:pPr>
        <w:ind w:left="1394" w:hanging="420"/>
      </w:pPr>
    </w:lvl>
    <w:lvl w:ilvl="4">
      <w:start w:val="1"/>
      <w:numFmt w:val="lowerLetter"/>
      <w:lvlText w:val="%5)"/>
      <w:lvlJc w:val="left"/>
      <w:pPr>
        <w:ind w:left="1814" w:hanging="420"/>
      </w:pPr>
    </w:lvl>
    <w:lvl w:ilvl="5">
      <w:start w:val="1"/>
      <w:numFmt w:val="lowerRoman"/>
      <w:lvlText w:val="%6."/>
      <w:lvlJc w:val="right"/>
      <w:pPr>
        <w:ind w:left="2234" w:hanging="420"/>
      </w:pPr>
    </w:lvl>
    <w:lvl w:ilvl="6">
      <w:start w:val="1"/>
      <w:numFmt w:val="decimal"/>
      <w:lvlText w:val="%7."/>
      <w:lvlJc w:val="left"/>
      <w:pPr>
        <w:ind w:left="2654" w:hanging="420"/>
      </w:pPr>
    </w:lvl>
    <w:lvl w:ilvl="7">
      <w:start w:val="1"/>
      <w:numFmt w:val="lowerLetter"/>
      <w:lvlText w:val="%8)"/>
      <w:lvlJc w:val="left"/>
      <w:pPr>
        <w:ind w:left="3074" w:hanging="420"/>
      </w:pPr>
    </w:lvl>
    <w:lvl w:ilvl="8">
      <w:start w:val="1"/>
      <w:numFmt w:val="lowerRoman"/>
      <w:lvlText w:val="%9."/>
      <w:lvlJc w:val="right"/>
      <w:pPr>
        <w:ind w:left="3494" w:hanging="420"/>
      </w:pPr>
    </w:lvl>
  </w:abstractNum>
  <w:abstractNum w:abstractNumId="4" w15:restartNumberingAfterBreak="0">
    <w:nsid w:val="000A3358"/>
    <w:multiLevelType w:val="multilevel"/>
    <w:tmpl w:val="DA0219BC"/>
    <w:lvl w:ilvl="0">
      <w:start w:val="1"/>
      <w:numFmt w:val="decimal"/>
      <w:lvlText w:val="%1)"/>
      <w:lvlJc w:val="left"/>
      <w:pPr>
        <w:ind w:left="840" w:hanging="420"/>
      </w:pPr>
      <w:rPr>
        <w:rFonts w:cs="Times New Roman" w:hint="default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2D26B47"/>
    <w:multiLevelType w:val="hybridMultilevel"/>
    <w:tmpl w:val="55B097F4"/>
    <w:lvl w:ilvl="0" w:tplc="4E72F9E4">
      <w:start w:val="1"/>
      <w:numFmt w:val="decimal"/>
      <w:lvlText w:val="3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479424C"/>
    <w:multiLevelType w:val="multilevel"/>
    <w:tmpl w:val="DA0219BC"/>
    <w:lvl w:ilvl="0">
      <w:start w:val="1"/>
      <w:numFmt w:val="decimal"/>
      <w:lvlText w:val="%1)"/>
      <w:lvlJc w:val="left"/>
      <w:pPr>
        <w:ind w:left="840" w:hanging="420"/>
      </w:pPr>
      <w:rPr>
        <w:rFonts w:cs="Times New Roman" w:hint="default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1C14EC"/>
    <w:multiLevelType w:val="hybridMultilevel"/>
    <w:tmpl w:val="8C6C7990"/>
    <w:lvl w:ilvl="0" w:tplc="FC04BB6E">
      <w:start w:val="1"/>
      <w:numFmt w:val="decimal"/>
      <w:lvlText w:val="5.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6675C1"/>
    <w:multiLevelType w:val="hybridMultilevel"/>
    <w:tmpl w:val="AE36DC88"/>
    <w:lvl w:ilvl="0" w:tplc="0E483A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C12D88"/>
    <w:multiLevelType w:val="hybridMultilevel"/>
    <w:tmpl w:val="CE3C8598"/>
    <w:lvl w:ilvl="0" w:tplc="5DAE629A">
      <w:start w:val="1"/>
      <w:numFmt w:val="decimal"/>
      <w:lvlText w:val="3.3.%1 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E2C671F"/>
    <w:multiLevelType w:val="multilevel"/>
    <w:tmpl w:val="C7A8F4EE"/>
    <w:lvl w:ilvl="0">
      <w:start w:val="1"/>
      <w:numFmt w:val="decimal"/>
      <w:lvlText w:val="5.%1 "/>
      <w:lvlJc w:val="left"/>
      <w:pPr>
        <w:ind w:left="840" w:hanging="420"/>
      </w:pPr>
      <w:rPr>
        <w:rFonts w:cs="Times New Roman" w:hint="eastAsia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03027EC"/>
    <w:multiLevelType w:val="hybridMultilevel"/>
    <w:tmpl w:val="A304620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1831A7"/>
    <w:multiLevelType w:val="hybridMultilevel"/>
    <w:tmpl w:val="F5405F1A"/>
    <w:lvl w:ilvl="0" w:tplc="04090011">
      <w:start w:val="1"/>
      <w:numFmt w:val="decimal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3" w15:restartNumberingAfterBreak="0">
    <w:nsid w:val="13316D61"/>
    <w:multiLevelType w:val="hybridMultilevel"/>
    <w:tmpl w:val="2688B2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35263AD"/>
    <w:multiLevelType w:val="hybridMultilevel"/>
    <w:tmpl w:val="2688B2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4A1294B"/>
    <w:multiLevelType w:val="hybridMultilevel"/>
    <w:tmpl w:val="A69881B6"/>
    <w:lvl w:ilvl="0" w:tplc="9DA8A7B0">
      <w:start w:val="1"/>
      <w:numFmt w:val="decimal"/>
      <w:lvlText w:val="5.1.%1 "/>
      <w:lvlJc w:val="left"/>
      <w:pPr>
        <w:ind w:left="1679" w:hanging="420"/>
      </w:pPr>
      <w:rPr>
        <w:rFonts w:hint="eastAsia"/>
      </w:rPr>
    </w:lvl>
    <w:lvl w:ilvl="1" w:tplc="9DA8A7B0">
      <w:start w:val="1"/>
      <w:numFmt w:val="decimal"/>
      <w:lvlText w:val="5.1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7B8230B"/>
    <w:multiLevelType w:val="hybridMultilevel"/>
    <w:tmpl w:val="A304620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93F29D3"/>
    <w:multiLevelType w:val="hybridMultilevel"/>
    <w:tmpl w:val="A304620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F430B24"/>
    <w:multiLevelType w:val="hybridMultilevel"/>
    <w:tmpl w:val="2B14F3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1FC91FC0"/>
    <w:multiLevelType w:val="hybridMultilevel"/>
    <w:tmpl w:val="E5BE50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4D36F86"/>
    <w:multiLevelType w:val="hybridMultilevel"/>
    <w:tmpl w:val="7BCCD012"/>
    <w:lvl w:ilvl="0" w:tplc="26F85AC2">
      <w:start w:val="1"/>
      <w:numFmt w:val="decimal"/>
      <w:lvlText w:val="6.1.%1 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A763EED"/>
    <w:multiLevelType w:val="hybridMultilevel"/>
    <w:tmpl w:val="6BCCFC10"/>
    <w:lvl w:ilvl="0" w:tplc="0DA0EDFE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CD051E0"/>
    <w:multiLevelType w:val="hybridMultilevel"/>
    <w:tmpl w:val="E5BE50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4236BF3"/>
    <w:multiLevelType w:val="hybridMultilevel"/>
    <w:tmpl w:val="E5BE50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EC84185"/>
    <w:multiLevelType w:val="hybridMultilevel"/>
    <w:tmpl w:val="7CAC47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28C4A0F"/>
    <w:multiLevelType w:val="hybridMultilevel"/>
    <w:tmpl w:val="DAB86DE2"/>
    <w:lvl w:ilvl="0" w:tplc="20AE1732">
      <w:start w:val="1"/>
      <w:numFmt w:val="decimal"/>
      <w:lvlText w:val="3.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2A45C2D"/>
    <w:multiLevelType w:val="hybridMultilevel"/>
    <w:tmpl w:val="F77C1A7C"/>
    <w:lvl w:ilvl="0" w:tplc="213A18B2">
      <w:start w:val="1"/>
      <w:numFmt w:val="decimal"/>
      <w:lvlText w:val="4.3.%1 "/>
      <w:lvlJc w:val="left"/>
      <w:pPr>
        <w:ind w:left="900" w:hanging="420"/>
      </w:pPr>
      <w:rPr>
        <w:rFonts w:hint="eastAsia"/>
      </w:rPr>
    </w:lvl>
    <w:lvl w:ilvl="1" w:tplc="213A18B2">
      <w:start w:val="1"/>
      <w:numFmt w:val="decimal"/>
      <w:lvlText w:val="4.3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45C3955"/>
    <w:multiLevelType w:val="hybridMultilevel"/>
    <w:tmpl w:val="0F987F4A"/>
    <w:lvl w:ilvl="0" w:tplc="ADC63874">
      <w:start w:val="1"/>
      <w:numFmt w:val="decimal"/>
      <w:lvlText w:val="5.%1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4CA4191"/>
    <w:multiLevelType w:val="hybridMultilevel"/>
    <w:tmpl w:val="2688B2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77E68A9"/>
    <w:multiLevelType w:val="multilevel"/>
    <w:tmpl w:val="BB6A7B0C"/>
    <w:lvl w:ilvl="0">
      <w:start w:val="1"/>
      <w:numFmt w:val="decimal"/>
      <w:lvlText w:val="4.%1 "/>
      <w:lvlJc w:val="left"/>
      <w:pPr>
        <w:ind w:left="840" w:hanging="420"/>
      </w:pPr>
      <w:rPr>
        <w:rFonts w:cs="Times New Roman" w:hint="eastAsia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49DF26F7"/>
    <w:multiLevelType w:val="hybridMultilevel"/>
    <w:tmpl w:val="E5BE50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0464C3D"/>
    <w:multiLevelType w:val="hybridMultilevel"/>
    <w:tmpl w:val="0C3A76AE"/>
    <w:lvl w:ilvl="0" w:tplc="0DA0EDFE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2875BA1"/>
    <w:multiLevelType w:val="hybridMultilevel"/>
    <w:tmpl w:val="FB38366A"/>
    <w:lvl w:ilvl="0" w:tplc="0E483A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6F66DAA"/>
    <w:multiLevelType w:val="hybridMultilevel"/>
    <w:tmpl w:val="BA7CD80A"/>
    <w:lvl w:ilvl="0" w:tplc="213A18B2">
      <w:start w:val="1"/>
      <w:numFmt w:val="decimal"/>
      <w:lvlText w:val="4.3.%1 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7813156"/>
    <w:multiLevelType w:val="hybridMultilevel"/>
    <w:tmpl w:val="E52458A0"/>
    <w:lvl w:ilvl="0" w:tplc="9DA8A7B0">
      <w:start w:val="1"/>
      <w:numFmt w:val="decimal"/>
      <w:lvlText w:val="5.1.%1 "/>
      <w:lvlJc w:val="left"/>
      <w:pPr>
        <w:ind w:left="167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EDC75EA"/>
    <w:multiLevelType w:val="hybridMultilevel"/>
    <w:tmpl w:val="B1802624"/>
    <w:lvl w:ilvl="0" w:tplc="5DAE629A">
      <w:start w:val="1"/>
      <w:numFmt w:val="decimal"/>
      <w:lvlText w:val="3.3.%1 "/>
      <w:lvlJc w:val="left"/>
      <w:pPr>
        <w:ind w:left="840" w:hanging="420"/>
      </w:pPr>
      <w:rPr>
        <w:rFonts w:hint="eastAsia"/>
      </w:rPr>
    </w:lvl>
    <w:lvl w:ilvl="1" w:tplc="5DAE629A">
      <w:start w:val="1"/>
      <w:numFmt w:val="decimal"/>
      <w:lvlText w:val="3.3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F2A082B"/>
    <w:multiLevelType w:val="hybridMultilevel"/>
    <w:tmpl w:val="EE6435DC"/>
    <w:lvl w:ilvl="0" w:tplc="398AD742">
      <w:start w:val="1"/>
      <w:numFmt w:val="decimal"/>
      <w:lvlText w:val="%1) "/>
      <w:lvlJc w:val="left"/>
      <w:pPr>
        <w:ind w:left="846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7" w15:restartNumberingAfterBreak="0">
    <w:nsid w:val="685F578C"/>
    <w:multiLevelType w:val="hybridMultilevel"/>
    <w:tmpl w:val="95C42322"/>
    <w:lvl w:ilvl="0" w:tplc="FA7293FC">
      <w:start w:val="1"/>
      <w:numFmt w:val="decimal"/>
      <w:lvlText w:val="%1 "/>
      <w:lvlJc w:val="center"/>
      <w:pPr>
        <w:ind w:left="840" w:hanging="420"/>
      </w:pPr>
      <w:rPr>
        <w:rFonts w:ascii="Times New Roman" w:hAnsi="Times New Roman" w:cs="Times New Roman" w:hint="default"/>
      </w:rPr>
    </w:lvl>
    <w:lvl w:ilvl="1" w:tplc="215E6290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8FD700E"/>
    <w:multiLevelType w:val="hybridMultilevel"/>
    <w:tmpl w:val="A304620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B4627CC"/>
    <w:multiLevelType w:val="hybridMultilevel"/>
    <w:tmpl w:val="A304620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D940C5B"/>
    <w:multiLevelType w:val="hybridMultilevel"/>
    <w:tmpl w:val="2688B2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F49140E"/>
    <w:multiLevelType w:val="hybridMultilevel"/>
    <w:tmpl w:val="0F243B82"/>
    <w:lvl w:ilvl="0" w:tplc="0DA0EDFE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F5724C3"/>
    <w:multiLevelType w:val="hybridMultilevel"/>
    <w:tmpl w:val="0F58E1EA"/>
    <w:lvl w:ilvl="0" w:tplc="FC04BB6E">
      <w:start w:val="1"/>
      <w:numFmt w:val="decimal"/>
      <w:lvlText w:val="5.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2F56330"/>
    <w:multiLevelType w:val="hybridMultilevel"/>
    <w:tmpl w:val="E5BE50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C1749E9"/>
    <w:multiLevelType w:val="hybridMultilevel"/>
    <w:tmpl w:val="2688B2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9"/>
  </w:num>
  <w:num w:numId="6">
    <w:abstractNumId w:val="35"/>
  </w:num>
  <w:num w:numId="7">
    <w:abstractNumId w:val="27"/>
  </w:num>
  <w:num w:numId="8">
    <w:abstractNumId w:val="29"/>
  </w:num>
  <w:num w:numId="9">
    <w:abstractNumId w:val="18"/>
  </w:num>
  <w:num w:numId="10">
    <w:abstractNumId w:val="24"/>
  </w:num>
  <w:num w:numId="11">
    <w:abstractNumId w:val="20"/>
  </w:num>
  <w:num w:numId="12">
    <w:abstractNumId w:val="10"/>
  </w:num>
  <w:num w:numId="13">
    <w:abstractNumId w:val="34"/>
  </w:num>
  <w:num w:numId="14">
    <w:abstractNumId w:val="15"/>
  </w:num>
  <w:num w:numId="15">
    <w:abstractNumId w:val="12"/>
  </w:num>
  <w:num w:numId="16">
    <w:abstractNumId w:val="7"/>
  </w:num>
  <w:num w:numId="17">
    <w:abstractNumId w:val="37"/>
  </w:num>
  <w:num w:numId="18">
    <w:abstractNumId w:val="36"/>
  </w:num>
  <w:num w:numId="19">
    <w:abstractNumId w:val="4"/>
  </w:num>
  <w:num w:numId="20">
    <w:abstractNumId w:val="6"/>
  </w:num>
  <w:num w:numId="21">
    <w:abstractNumId w:val="42"/>
  </w:num>
  <w:num w:numId="22">
    <w:abstractNumId w:val="41"/>
  </w:num>
  <w:num w:numId="23">
    <w:abstractNumId w:val="21"/>
  </w:num>
  <w:num w:numId="24">
    <w:abstractNumId w:val="31"/>
  </w:num>
  <w:num w:numId="25">
    <w:abstractNumId w:val="25"/>
  </w:num>
  <w:num w:numId="26">
    <w:abstractNumId w:val="5"/>
  </w:num>
  <w:num w:numId="27">
    <w:abstractNumId w:val="33"/>
  </w:num>
  <w:num w:numId="28">
    <w:abstractNumId w:val="26"/>
  </w:num>
  <w:num w:numId="29">
    <w:abstractNumId w:val="11"/>
  </w:num>
  <w:num w:numId="30">
    <w:abstractNumId w:val="28"/>
  </w:num>
  <w:num w:numId="31">
    <w:abstractNumId w:val="43"/>
  </w:num>
  <w:num w:numId="32">
    <w:abstractNumId w:val="39"/>
  </w:num>
  <w:num w:numId="33">
    <w:abstractNumId w:val="23"/>
  </w:num>
  <w:num w:numId="34">
    <w:abstractNumId w:val="44"/>
  </w:num>
  <w:num w:numId="35">
    <w:abstractNumId w:val="38"/>
  </w:num>
  <w:num w:numId="36">
    <w:abstractNumId w:val="22"/>
  </w:num>
  <w:num w:numId="37">
    <w:abstractNumId w:val="13"/>
  </w:num>
  <w:num w:numId="38">
    <w:abstractNumId w:val="17"/>
  </w:num>
  <w:num w:numId="39">
    <w:abstractNumId w:val="19"/>
  </w:num>
  <w:num w:numId="40">
    <w:abstractNumId w:val="14"/>
  </w:num>
  <w:num w:numId="41">
    <w:abstractNumId w:val="16"/>
  </w:num>
  <w:num w:numId="42">
    <w:abstractNumId w:val="30"/>
  </w:num>
  <w:num w:numId="43">
    <w:abstractNumId w:val="40"/>
  </w:num>
  <w:num w:numId="44">
    <w:abstractNumId w:val="8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25A"/>
    <w:rsid w:val="00002876"/>
    <w:rsid w:val="0000539F"/>
    <w:rsid w:val="00033EAA"/>
    <w:rsid w:val="0004095B"/>
    <w:rsid w:val="00044E60"/>
    <w:rsid w:val="0005038A"/>
    <w:rsid w:val="00070CC1"/>
    <w:rsid w:val="00074358"/>
    <w:rsid w:val="000805E9"/>
    <w:rsid w:val="00091DC1"/>
    <w:rsid w:val="00092873"/>
    <w:rsid w:val="00094F3F"/>
    <w:rsid w:val="000A090E"/>
    <w:rsid w:val="000A369E"/>
    <w:rsid w:val="000A73F4"/>
    <w:rsid w:val="000C2A9B"/>
    <w:rsid w:val="000C5661"/>
    <w:rsid w:val="000D49FB"/>
    <w:rsid w:val="000E3045"/>
    <w:rsid w:val="000E4796"/>
    <w:rsid w:val="000E7624"/>
    <w:rsid w:val="000F1DE5"/>
    <w:rsid w:val="0012044B"/>
    <w:rsid w:val="00124121"/>
    <w:rsid w:val="0015282E"/>
    <w:rsid w:val="001727DD"/>
    <w:rsid w:val="00172A27"/>
    <w:rsid w:val="0019267E"/>
    <w:rsid w:val="001B280B"/>
    <w:rsid w:val="001B6356"/>
    <w:rsid w:val="001C548F"/>
    <w:rsid w:val="00224B57"/>
    <w:rsid w:val="00235E05"/>
    <w:rsid w:val="002604D9"/>
    <w:rsid w:val="002620AD"/>
    <w:rsid w:val="00277E19"/>
    <w:rsid w:val="002B24D3"/>
    <w:rsid w:val="002C0ED7"/>
    <w:rsid w:val="002C500A"/>
    <w:rsid w:val="002D2272"/>
    <w:rsid w:val="002D5DC0"/>
    <w:rsid w:val="002E1BEC"/>
    <w:rsid w:val="002E27E5"/>
    <w:rsid w:val="002F0C9B"/>
    <w:rsid w:val="00300300"/>
    <w:rsid w:val="00322A34"/>
    <w:rsid w:val="00325A1C"/>
    <w:rsid w:val="00326FDF"/>
    <w:rsid w:val="00340538"/>
    <w:rsid w:val="00343CF5"/>
    <w:rsid w:val="00365323"/>
    <w:rsid w:val="0038025A"/>
    <w:rsid w:val="003940FC"/>
    <w:rsid w:val="0039496C"/>
    <w:rsid w:val="003965A1"/>
    <w:rsid w:val="003A388E"/>
    <w:rsid w:val="003B5AFE"/>
    <w:rsid w:val="003B68CD"/>
    <w:rsid w:val="003E692B"/>
    <w:rsid w:val="003F3723"/>
    <w:rsid w:val="00403181"/>
    <w:rsid w:val="00406D05"/>
    <w:rsid w:val="00407A54"/>
    <w:rsid w:val="00411533"/>
    <w:rsid w:val="00421590"/>
    <w:rsid w:val="00421DD5"/>
    <w:rsid w:val="0042562F"/>
    <w:rsid w:val="004375B6"/>
    <w:rsid w:val="0046745D"/>
    <w:rsid w:val="00467D9C"/>
    <w:rsid w:val="004A1727"/>
    <w:rsid w:val="004B7032"/>
    <w:rsid w:val="004F1C96"/>
    <w:rsid w:val="00504397"/>
    <w:rsid w:val="00516448"/>
    <w:rsid w:val="00516AD0"/>
    <w:rsid w:val="005245F3"/>
    <w:rsid w:val="00533FC5"/>
    <w:rsid w:val="00534EFF"/>
    <w:rsid w:val="00543531"/>
    <w:rsid w:val="00553AC1"/>
    <w:rsid w:val="0055533A"/>
    <w:rsid w:val="00555C2D"/>
    <w:rsid w:val="005846D1"/>
    <w:rsid w:val="005A40A7"/>
    <w:rsid w:val="005B475A"/>
    <w:rsid w:val="005D2388"/>
    <w:rsid w:val="005E5322"/>
    <w:rsid w:val="005F2C8D"/>
    <w:rsid w:val="005F65ED"/>
    <w:rsid w:val="006155F0"/>
    <w:rsid w:val="00623A08"/>
    <w:rsid w:val="006258D0"/>
    <w:rsid w:val="00631EF3"/>
    <w:rsid w:val="006505D2"/>
    <w:rsid w:val="00653D5B"/>
    <w:rsid w:val="006545E1"/>
    <w:rsid w:val="00667BC2"/>
    <w:rsid w:val="00677728"/>
    <w:rsid w:val="00692144"/>
    <w:rsid w:val="006B262E"/>
    <w:rsid w:val="006B2E36"/>
    <w:rsid w:val="006B3CA2"/>
    <w:rsid w:val="0073286E"/>
    <w:rsid w:val="00784931"/>
    <w:rsid w:val="007A7DF0"/>
    <w:rsid w:val="007B77A0"/>
    <w:rsid w:val="007C3FBE"/>
    <w:rsid w:val="007E0267"/>
    <w:rsid w:val="007E02DA"/>
    <w:rsid w:val="007E08CE"/>
    <w:rsid w:val="007F6EA0"/>
    <w:rsid w:val="0081103D"/>
    <w:rsid w:val="008239C4"/>
    <w:rsid w:val="00833F65"/>
    <w:rsid w:val="008619CF"/>
    <w:rsid w:val="00877029"/>
    <w:rsid w:val="00883C30"/>
    <w:rsid w:val="0088593D"/>
    <w:rsid w:val="008E4350"/>
    <w:rsid w:val="008F1631"/>
    <w:rsid w:val="00904AE7"/>
    <w:rsid w:val="00916136"/>
    <w:rsid w:val="00917F7D"/>
    <w:rsid w:val="00921184"/>
    <w:rsid w:val="00927B6D"/>
    <w:rsid w:val="00951D5D"/>
    <w:rsid w:val="00954EF7"/>
    <w:rsid w:val="009721FF"/>
    <w:rsid w:val="00976781"/>
    <w:rsid w:val="00983E4D"/>
    <w:rsid w:val="0098465E"/>
    <w:rsid w:val="009C0F0D"/>
    <w:rsid w:val="009C13BC"/>
    <w:rsid w:val="009D2414"/>
    <w:rsid w:val="00A11A19"/>
    <w:rsid w:val="00A1259B"/>
    <w:rsid w:val="00A441CC"/>
    <w:rsid w:val="00A746E3"/>
    <w:rsid w:val="00A764D5"/>
    <w:rsid w:val="00A979AC"/>
    <w:rsid w:val="00AA342F"/>
    <w:rsid w:val="00AC6BA7"/>
    <w:rsid w:val="00AD438A"/>
    <w:rsid w:val="00AF13D3"/>
    <w:rsid w:val="00AF3597"/>
    <w:rsid w:val="00B1189A"/>
    <w:rsid w:val="00B16B3D"/>
    <w:rsid w:val="00B806A6"/>
    <w:rsid w:val="00B96A81"/>
    <w:rsid w:val="00BA7188"/>
    <w:rsid w:val="00BC109B"/>
    <w:rsid w:val="00BC3F2A"/>
    <w:rsid w:val="00BD5769"/>
    <w:rsid w:val="00BE6D32"/>
    <w:rsid w:val="00C20785"/>
    <w:rsid w:val="00C372D1"/>
    <w:rsid w:val="00C5187D"/>
    <w:rsid w:val="00C75561"/>
    <w:rsid w:val="00CA4DF1"/>
    <w:rsid w:val="00CB315F"/>
    <w:rsid w:val="00CC2FE7"/>
    <w:rsid w:val="00CF1311"/>
    <w:rsid w:val="00CF2DFA"/>
    <w:rsid w:val="00CF69E0"/>
    <w:rsid w:val="00D15604"/>
    <w:rsid w:val="00D17077"/>
    <w:rsid w:val="00D463C8"/>
    <w:rsid w:val="00D62B75"/>
    <w:rsid w:val="00D62E6B"/>
    <w:rsid w:val="00D734CB"/>
    <w:rsid w:val="00D85D12"/>
    <w:rsid w:val="00D941B6"/>
    <w:rsid w:val="00DA0FE5"/>
    <w:rsid w:val="00DB75F5"/>
    <w:rsid w:val="00DC0413"/>
    <w:rsid w:val="00DD0C9A"/>
    <w:rsid w:val="00DD5731"/>
    <w:rsid w:val="00DE6BD2"/>
    <w:rsid w:val="00E00436"/>
    <w:rsid w:val="00E06B14"/>
    <w:rsid w:val="00E362DB"/>
    <w:rsid w:val="00E413DF"/>
    <w:rsid w:val="00E43949"/>
    <w:rsid w:val="00E94A22"/>
    <w:rsid w:val="00E963FA"/>
    <w:rsid w:val="00EA0C2B"/>
    <w:rsid w:val="00EA3B30"/>
    <w:rsid w:val="00EE6386"/>
    <w:rsid w:val="00F07AD5"/>
    <w:rsid w:val="00F53F61"/>
    <w:rsid w:val="00F61256"/>
    <w:rsid w:val="00F81964"/>
    <w:rsid w:val="00F96F40"/>
    <w:rsid w:val="00FA1C55"/>
    <w:rsid w:val="00FB00E7"/>
    <w:rsid w:val="00FB6530"/>
    <w:rsid w:val="00FC2BBC"/>
    <w:rsid w:val="00FF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0,0,0"/>
    </o:shapedefaults>
    <o:shapelayout v:ext="edit">
      <o:idmap v:ext="edit" data="1"/>
    </o:shapelayout>
  </w:shapeDefaults>
  <w:decimalSymbol w:val="."/>
  <w:listSeparator w:val=","/>
  <w14:docId w14:val="1C9CF925"/>
  <w15:docId w15:val="{EF20914C-E158-4BAB-82D4-F5F0D17D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C9B"/>
    <w:pPr>
      <w:widowControl w:val="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rsid w:val="009767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3"/>
    <w:next w:val="a"/>
    <w:link w:val="20"/>
    <w:uiPriority w:val="9"/>
    <w:qFormat/>
    <w:rsid w:val="00224B57"/>
    <w:pPr>
      <w:outlineLvl w:val="1"/>
    </w:pPr>
  </w:style>
  <w:style w:type="paragraph" w:styleId="3">
    <w:name w:val="heading 3"/>
    <w:basedOn w:val="a"/>
    <w:next w:val="a"/>
    <w:link w:val="30"/>
    <w:uiPriority w:val="9"/>
    <w:qFormat/>
    <w:rsid w:val="004375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caption"/>
    <w:basedOn w:val="a"/>
    <w:next w:val="a"/>
    <w:qFormat/>
    <w:rPr>
      <w:rFonts w:ascii="Cambria" w:eastAsia="黑体" w:hAnsi="Cambria"/>
      <w:sz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styleId="a8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styleId="aa">
    <w:name w:val="annotation reference"/>
    <w:uiPriority w:val="99"/>
    <w:semiHidden/>
    <w:unhideWhenUsed/>
    <w:rsid w:val="00555C2D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555C2D"/>
    <w:pPr>
      <w:jc w:val="left"/>
    </w:pPr>
  </w:style>
  <w:style w:type="character" w:customStyle="1" w:styleId="ac">
    <w:name w:val="批注文字 字符"/>
    <w:link w:val="ab"/>
    <w:uiPriority w:val="99"/>
    <w:semiHidden/>
    <w:rsid w:val="00555C2D"/>
    <w:rPr>
      <w:kern w:val="2"/>
      <w:sz w:val="21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5C2D"/>
    <w:rPr>
      <w:b/>
      <w:bCs/>
    </w:rPr>
  </w:style>
  <w:style w:type="character" w:customStyle="1" w:styleId="ae">
    <w:name w:val="批注主题 字符"/>
    <w:link w:val="ad"/>
    <w:uiPriority w:val="99"/>
    <w:semiHidden/>
    <w:rsid w:val="00555C2D"/>
    <w:rPr>
      <w:b/>
      <w:bCs/>
      <w:kern w:val="2"/>
      <w:sz w:val="21"/>
    </w:rPr>
  </w:style>
  <w:style w:type="paragraph" w:styleId="af">
    <w:name w:val="Balloon Text"/>
    <w:basedOn w:val="a"/>
    <w:link w:val="af0"/>
    <w:uiPriority w:val="99"/>
    <w:semiHidden/>
    <w:unhideWhenUsed/>
    <w:rsid w:val="00555C2D"/>
    <w:rPr>
      <w:sz w:val="18"/>
      <w:szCs w:val="18"/>
    </w:rPr>
  </w:style>
  <w:style w:type="character" w:customStyle="1" w:styleId="af0">
    <w:name w:val="批注框文本 字符"/>
    <w:link w:val="af"/>
    <w:uiPriority w:val="99"/>
    <w:semiHidden/>
    <w:rsid w:val="00555C2D"/>
    <w:rPr>
      <w:kern w:val="2"/>
      <w:sz w:val="18"/>
      <w:szCs w:val="18"/>
    </w:rPr>
  </w:style>
  <w:style w:type="table" w:styleId="af1">
    <w:name w:val="Table Grid"/>
    <w:basedOn w:val="a1"/>
    <w:uiPriority w:val="39"/>
    <w:rsid w:val="00C20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uiPriority w:val="9"/>
    <w:semiHidden/>
    <w:rsid w:val="004375B6"/>
    <w:rPr>
      <w:b/>
      <w:bCs/>
      <w:kern w:val="2"/>
      <w:sz w:val="32"/>
      <w:szCs w:val="32"/>
    </w:rPr>
  </w:style>
  <w:style w:type="character" w:customStyle="1" w:styleId="a6">
    <w:name w:val="页脚 字符"/>
    <w:link w:val="a5"/>
    <w:uiPriority w:val="99"/>
    <w:rsid w:val="00074358"/>
    <w:rPr>
      <w:kern w:val="2"/>
      <w:sz w:val="18"/>
    </w:rPr>
  </w:style>
  <w:style w:type="character" w:customStyle="1" w:styleId="10">
    <w:name w:val="标题 1 字符"/>
    <w:link w:val="1"/>
    <w:uiPriority w:val="9"/>
    <w:rsid w:val="0097678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976781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976781"/>
  </w:style>
  <w:style w:type="paragraph" w:styleId="21">
    <w:name w:val="toc 2"/>
    <w:basedOn w:val="a"/>
    <w:next w:val="a"/>
    <w:autoRedefine/>
    <w:uiPriority w:val="39"/>
    <w:unhideWhenUsed/>
    <w:qFormat/>
    <w:rsid w:val="0097678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976781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224B57"/>
    <w:rPr>
      <w:b/>
      <w:bCs/>
      <w:kern w:val="2"/>
      <w:sz w:val="32"/>
      <w:szCs w:val="32"/>
    </w:rPr>
  </w:style>
  <w:style w:type="character" w:customStyle="1" w:styleId="mord">
    <w:name w:val="mord"/>
    <w:basedOn w:val="a0"/>
    <w:rsid w:val="00CA4DF1"/>
  </w:style>
  <w:style w:type="character" w:customStyle="1" w:styleId="fontsize-ensurer">
    <w:name w:val="fontsize-ensurer"/>
    <w:basedOn w:val="a0"/>
    <w:rsid w:val="00CA4DF1"/>
  </w:style>
  <w:style w:type="character" w:customStyle="1" w:styleId="baseline-fix">
    <w:name w:val="baseline-fix"/>
    <w:basedOn w:val="a0"/>
    <w:rsid w:val="00CA4DF1"/>
  </w:style>
  <w:style w:type="character" w:customStyle="1" w:styleId="mrel">
    <w:name w:val="mrel"/>
    <w:basedOn w:val="a0"/>
    <w:rsid w:val="00CA4DF1"/>
  </w:style>
  <w:style w:type="character" w:customStyle="1" w:styleId="mopen">
    <w:name w:val="mopen"/>
    <w:basedOn w:val="a0"/>
    <w:rsid w:val="00CA4DF1"/>
  </w:style>
  <w:style w:type="character" w:customStyle="1" w:styleId="mtight">
    <w:name w:val="mtight"/>
    <w:basedOn w:val="a0"/>
    <w:rsid w:val="00CA4DF1"/>
  </w:style>
  <w:style w:type="character" w:customStyle="1" w:styleId="mclose">
    <w:name w:val="mclose"/>
    <w:basedOn w:val="a0"/>
    <w:rsid w:val="00CA4DF1"/>
  </w:style>
  <w:style w:type="character" w:customStyle="1" w:styleId="mbin">
    <w:name w:val="mbin"/>
    <w:basedOn w:val="a0"/>
    <w:rsid w:val="00CA4DF1"/>
  </w:style>
  <w:style w:type="character" w:styleId="af2">
    <w:name w:val="Placeholder Text"/>
    <w:basedOn w:val="a0"/>
    <w:uiPriority w:val="99"/>
    <w:semiHidden/>
    <w:rsid w:val="00CA4D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1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2534;&#35793;&#21407;&#29702;\&#35838;&#35774;\&#32534;&#35793;&#21407;&#29702;&#35838;&#35774;&#25253;&#21578;&#27169;&#26495;-&#24464;&#20029;&#3380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4C"/>
    <w:rsid w:val="008339FC"/>
    <w:rsid w:val="00AC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79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F149E-D7FE-4292-BF36-588F390F6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编译原理课设报告模板-徐丽萍.dotx</Template>
  <TotalTime>114</TotalTime>
  <Pages>1</Pages>
  <Words>735</Words>
  <Characters>4190</Characters>
  <Application>Microsoft Office Word</Application>
  <DocSecurity>0</DocSecurity>
  <PresentationFormat/>
  <Lines>34</Lines>
  <Paragraphs>9</Paragraphs>
  <Slides>0</Slides>
  <Notes>0</Notes>
  <HiddenSlides>0</HiddenSlides>
  <MMClips>0</MMClips>
  <ScaleCrop>false</ScaleCrop>
  <Company>Sky123.Org</Company>
  <LinksUpToDate>false</LinksUpToDate>
  <CharactersWithSpaces>4916</CharactersWithSpaces>
  <SharedDoc>false</SharedDoc>
  <HLinks>
    <vt:vector size="138" baseType="variant">
      <vt:variant>
        <vt:i4>1245236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_Toc376773677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_Toc376773676</vt:lpwstr>
      </vt:variant>
      <vt:variant>
        <vt:i4>1245236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_Toc376773675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_Toc376773674</vt:lpwstr>
      </vt:variant>
      <vt:variant>
        <vt:i4>1245236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_Toc376773670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_Toc376773669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_Toc376773668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_Toc376773667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_Toc376773666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_Toc376773665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_Toc376773664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_Toc376773663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_Toc376773662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_Toc376773661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_Toc376773660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_Toc376773659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_Toc376773658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_Toc376773657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_Toc376773656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_Toc376773655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_Toc376773654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_Toc376773653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_Toc376773652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编译原理课程设计任务书</dc:title>
  <dc:creator>Administrator</dc:creator>
  <cp:lastModifiedBy>谭 胜克</cp:lastModifiedBy>
  <cp:revision>46</cp:revision>
  <cp:lastPrinted>2019-07-22T06:46:00Z</cp:lastPrinted>
  <dcterms:created xsi:type="dcterms:W3CDTF">2019-05-29T10:36:00Z</dcterms:created>
  <dcterms:modified xsi:type="dcterms:W3CDTF">2019-07-25T12:56:00Z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