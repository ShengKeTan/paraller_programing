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ECABEC" w14:textId="77777777" w:rsidR="00322A34" w:rsidRDefault="000C2A9B" w:rsidP="00322A34">
      <w:pPr>
        <w:jc w:val="center"/>
      </w:pPr>
      <w:bookmarkStart w:id="0" w:name="_Toc342798910"/>
      <w:r>
        <w:rPr>
          <w:noProof/>
          <w:szCs w:val="21"/>
        </w:rPr>
        <w:drawing>
          <wp:inline distT="0" distB="0" distL="0" distR="0" wp14:anchorId="7ACB0103" wp14:editId="58F2DAC9">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2E8C6915" w14:textId="77777777" w:rsidR="00322A34" w:rsidRDefault="00322A34" w:rsidP="00322A34"/>
    <w:p w14:paraId="5BA81721" w14:textId="77777777" w:rsidR="00322A34" w:rsidRDefault="00322A34" w:rsidP="00322A34"/>
    <w:p w14:paraId="5A8C3849" w14:textId="55349C7F" w:rsidR="00322A34" w:rsidRDefault="00D62B75" w:rsidP="00322A34">
      <w:pPr>
        <w:jc w:val="center"/>
        <w:rPr>
          <w:rFonts w:ascii="仿宋" w:eastAsia="仿宋" w:hAnsi="仿宋"/>
          <w:b/>
          <w:sz w:val="84"/>
          <w:szCs w:val="84"/>
        </w:rPr>
      </w:pPr>
      <w:r>
        <w:rPr>
          <w:rFonts w:ascii="仿宋" w:eastAsia="仿宋" w:hAnsi="仿宋" w:hint="eastAsia"/>
          <w:b/>
          <w:sz w:val="84"/>
          <w:szCs w:val="84"/>
        </w:rPr>
        <w:t xml:space="preserve"> </w:t>
      </w:r>
      <w:r w:rsidR="009C0F0D">
        <w:rPr>
          <w:rFonts w:ascii="仿宋" w:eastAsia="仿宋" w:hAnsi="仿宋" w:hint="eastAsia"/>
          <w:b/>
          <w:sz w:val="84"/>
          <w:szCs w:val="84"/>
        </w:rPr>
        <w:t xml:space="preserve">课 程 </w:t>
      </w:r>
      <w:r w:rsidR="00AF13D3" w:rsidRPr="00AF13D3">
        <w:rPr>
          <w:rFonts w:ascii="仿宋" w:eastAsia="仿宋" w:hAnsi="仿宋" w:hint="eastAsia"/>
          <w:b/>
          <w:sz w:val="84"/>
          <w:szCs w:val="84"/>
        </w:rPr>
        <w:t>实</w:t>
      </w:r>
      <w:r w:rsidR="009C0F0D">
        <w:rPr>
          <w:rFonts w:ascii="仿宋" w:eastAsia="仿宋" w:hAnsi="仿宋" w:hint="eastAsia"/>
          <w:b/>
          <w:sz w:val="84"/>
          <w:szCs w:val="84"/>
        </w:rPr>
        <w:t xml:space="preserve"> </w:t>
      </w:r>
      <w:r w:rsidR="00AF13D3" w:rsidRPr="00AF13D3">
        <w:rPr>
          <w:rFonts w:ascii="仿宋" w:eastAsia="仿宋" w:hAnsi="仿宋" w:hint="eastAsia"/>
          <w:b/>
          <w:sz w:val="84"/>
          <w:szCs w:val="84"/>
        </w:rPr>
        <w:t>验</w:t>
      </w:r>
      <w:r w:rsidR="009C0F0D">
        <w:rPr>
          <w:rFonts w:ascii="仿宋" w:eastAsia="仿宋" w:hAnsi="仿宋" w:hint="eastAsia"/>
          <w:b/>
          <w:sz w:val="84"/>
          <w:szCs w:val="84"/>
        </w:rPr>
        <w:t xml:space="preserve"> </w:t>
      </w:r>
      <w:r w:rsidR="00322A34">
        <w:rPr>
          <w:rFonts w:ascii="仿宋" w:eastAsia="仿宋" w:hAnsi="仿宋" w:hint="eastAsia"/>
          <w:b/>
          <w:sz w:val="84"/>
          <w:szCs w:val="84"/>
        </w:rPr>
        <w:t>报</w:t>
      </w:r>
      <w:r w:rsidR="009C0F0D">
        <w:rPr>
          <w:rFonts w:ascii="仿宋" w:eastAsia="仿宋" w:hAnsi="仿宋" w:hint="eastAsia"/>
          <w:b/>
          <w:sz w:val="84"/>
          <w:szCs w:val="84"/>
        </w:rPr>
        <w:t xml:space="preserve"> </w:t>
      </w:r>
      <w:r w:rsidR="00322A34">
        <w:rPr>
          <w:rFonts w:ascii="仿宋" w:eastAsia="仿宋" w:hAnsi="仿宋" w:hint="eastAsia"/>
          <w:b/>
          <w:sz w:val="84"/>
          <w:szCs w:val="84"/>
        </w:rPr>
        <w:t>告</w:t>
      </w:r>
    </w:p>
    <w:p w14:paraId="5058268E" w14:textId="77777777" w:rsidR="00322A34" w:rsidRDefault="00322A34" w:rsidP="00322A34"/>
    <w:p w14:paraId="60CBEDDA" w14:textId="77777777" w:rsidR="00322A34" w:rsidRDefault="00322A34" w:rsidP="00322A34"/>
    <w:p w14:paraId="0A709CFD" w14:textId="77777777" w:rsidR="00322A34" w:rsidRDefault="00322A34" w:rsidP="00322A34">
      <w:pPr>
        <w:rPr>
          <w:b/>
          <w:sz w:val="36"/>
          <w:szCs w:val="36"/>
        </w:rPr>
      </w:pPr>
    </w:p>
    <w:p w14:paraId="1D4352C1" w14:textId="77777777" w:rsidR="00AF13D3" w:rsidRDefault="00AF13D3" w:rsidP="00322A34">
      <w:pPr>
        <w:rPr>
          <w:b/>
          <w:sz w:val="36"/>
          <w:szCs w:val="36"/>
        </w:rPr>
      </w:pPr>
    </w:p>
    <w:p w14:paraId="3ACA7C79" w14:textId="77777777" w:rsidR="00AF13D3" w:rsidRDefault="00AF13D3" w:rsidP="00322A34">
      <w:pPr>
        <w:rPr>
          <w:b/>
          <w:sz w:val="36"/>
          <w:szCs w:val="36"/>
        </w:rPr>
      </w:pPr>
    </w:p>
    <w:p w14:paraId="0515F6F1" w14:textId="77777777" w:rsidR="00322A34" w:rsidRDefault="009C0F0D" w:rsidP="00322A34">
      <w:pPr>
        <w:ind w:firstLineChars="193" w:firstLine="695"/>
        <w:rPr>
          <w:b/>
          <w:sz w:val="36"/>
          <w:szCs w:val="36"/>
          <w:u w:val="single"/>
        </w:rPr>
      </w:pPr>
      <w:r>
        <w:rPr>
          <w:rFonts w:ascii="黑体" w:eastAsia="黑体" w:hAnsi="黑体" w:hint="eastAsia"/>
          <w:b/>
          <w:sz w:val="36"/>
          <w:szCs w:val="36"/>
        </w:rPr>
        <w:t>课程名称</w:t>
      </w:r>
      <w:r w:rsidR="00322A34">
        <w:rPr>
          <w:rFonts w:hint="eastAsia"/>
          <w:b/>
          <w:sz w:val="36"/>
          <w:szCs w:val="36"/>
        </w:rPr>
        <w:t>：</w:t>
      </w:r>
      <w:r w:rsidR="00322A34">
        <w:rPr>
          <w:rFonts w:hint="eastAsia"/>
          <w:b/>
          <w:sz w:val="36"/>
          <w:szCs w:val="36"/>
          <w:u w:val="single"/>
        </w:rPr>
        <w:t xml:space="preserve"> </w:t>
      </w:r>
      <w:r w:rsidR="00322A34">
        <w:rPr>
          <w:rFonts w:ascii="黑体" w:eastAsia="黑体" w:hAnsi="黑体" w:hint="eastAsia"/>
          <w:b/>
          <w:sz w:val="36"/>
          <w:szCs w:val="36"/>
          <w:u w:val="single"/>
        </w:rPr>
        <w:t xml:space="preserve"> </w:t>
      </w:r>
      <w:r w:rsidR="005D2388">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并行编程原理与实践     </w:t>
      </w:r>
      <w:r w:rsidR="00322A34">
        <w:rPr>
          <w:rFonts w:hint="eastAsia"/>
          <w:b/>
          <w:sz w:val="36"/>
          <w:szCs w:val="36"/>
          <w:u w:val="single"/>
        </w:rPr>
        <w:t xml:space="preserve"> </w:t>
      </w:r>
    </w:p>
    <w:p w14:paraId="36AF2BE1" w14:textId="77777777" w:rsidR="00322A34" w:rsidRPr="009C0F0D" w:rsidRDefault="00322A34" w:rsidP="00322A34">
      <w:pPr>
        <w:ind w:firstLineChars="193" w:firstLine="695"/>
        <w:rPr>
          <w:b/>
          <w:sz w:val="36"/>
          <w:szCs w:val="36"/>
          <w:u w:val="single"/>
        </w:rPr>
      </w:pPr>
    </w:p>
    <w:p w14:paraId="793336A5" w14:textId="77777777" w:rsidR="00322A34" w:rsidRDefault="00322A34" w:rsidP="00322A34"/>
    <w:p w14:paraId="3CC444F6" w14:textId="77777777" w:rsidR="00322A34" w:rsidRDefault="00322A34" w:rsidP="00322A34"/>
    <w:p w14:paraId="5096764B" w14:textId="77777777" w:rsidR="00322A34" w:rsidRDefault="00322A34" w:rsidP="00322A34"/>
    <w:p w14:paraId="37450EC9" w14:textId="77777777" w:rsidR="00322A34" w:rsidRDefault="00322A34" w:rsidP="00322A34"/>
    <w:p w14:paraId="6F55124D" w14:textId="77777777" w:rsidR="00322A34" w:rsidRDefault="00322A34" w:rsidP="00322A34"/>
    <w:p w14:paraId="2DAC19A5" w14:textId="77777777" w:rsidR="00322A34" w:rsidRDefault="00322A34" w:rsidP="00322A34"/>
    <w:p w14:paraId="3E60AA94" w14:textId="77777777" w:rsidR="009C0F0D" w:rsidRDefault="009C0F0D" w:rsidP="00322A34"/>
    <w:p w14:paraId="1D7CCF3A" w14:textId="77777777" w:rsidR="00322A34" w:rsidRDefault="00322A34" w:rsidP="00322A34">
      <w:pPr>
        <w:ind w:firstLineChars="642" w:firstLine="1798"/>
        <w:rPr>
          <w:b/>
          <w:sz w:val="28"/>
          <w:szCs w:val="28"/>
        </w:rPr>
      </w:pPr>
      <w:r>
        <w:rPr>
          <w:rFonts w:hint="eastAsia"/>
          <w:b/>
          <w:sz w:val="28"/>
          <w:szCs w:val="28"/>
        </w:rPr>
        <w:t>专业班级：</w:t>
      </w:r>
      <w:r w:rsidR="005846D1">
        <w:rPr>
          <w:rFonts w:hint="eastAsia"/>
          <w:b/>
          <w:sz w:val="28"/>
          <w:szCs w:val="28"/>
          <w:u w:val="single"/>
        </w:rPr>
        <w:t xml:space="preserve">       </w:t>
      </w:r>
      <w:r w:rsidR="009C0F0D">
        <w:rPr>
          <w:b/>
          <w:sz w:val="28"/>
          <w:szCs w:val="28"/>
          <w:u w:val="single"/>
        </w:rPr>
        <w:t xml:space="preserve">  CS1602      </w:t>
      </w:r>
      <w:r w:rsidR="000E7624">
        <w:rPr>
          <w:rFonts w:hint="eastAsia"/>
          <w:b/>
          <w:sz w:val="28"/>
          <w:szCs w:val="28"/>
          <w:u w:val="single"/>
        </w:rPr>
        <w:t xml:space="preserve">    </w:t>
      </w:r>
      <w:r w:rsidR="005846D1">
        <w:rPr>
          <w:rFonts w:hint="eastAsia"/>
          <w:b/>
          <w:sz w:val="28"/>
          <w:szCs w:val="28"/>
          <w:u w:val="single"/>
        </w:rPr>
        <w:t xml:space="preserve"> </w:t>
      </w:r>
    </w:p>
    <w:p w14:paraId="5826A748" w14:textId="77777777" w:rsidR="00322A34" w:rsidRDefault="00322A34" w:rsidP="00322A34">
      <w:pPr>
        <w:ind w:firstLineChars="642" w:firstLine="1798"/>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2E1BEC">
        <w:rPr>
          <w:rFonts w:hint="eastAsia"/>
          <w:b/>
          <w:sz w:val="28"/>
          <w:szCs w:val="28"/>
          <w:u w:val="single"/>
        </w:rPr>
        <w:t xml:space="preserve">       </w:t>
      </w:r>
      <w:r w:rsidR="009C0F0D">
        <w:rPr>
          <w:b/>
          <w:sz w:val="28"/>
          <w:szCs w:val="28"/>
          <w:u w:val="single"/>
        </w:rPr>
        <w:t xml:space="preserve">U201614545  </w:t>
      </w:r>
      <w:r>
        <w:rPr>
          <w:rFonts w:hint="eastAsia"/>
          <w:b/>
          <w:sz w:val="28"/>
          <w:szCs w:val="28"/>
          <w:u w:val="single"/>
        </w:rPr>
        <w:t xml:space="preserve">       </w:t>
      </w:r>
    </w:p>
    <w:p w14:paraId="5DEC4C5F" w14:textId="77777777" w:rsidR="00322A34" w:rsidRDefault="00322A34" w:rsidP="00322A34">
      <w:pPr>
        <w:ind w:firstLineChars="642" w:firstLine="1798"/>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9C0F0D">
        <w:rPr>
          <w:rFonts w:hint="eastAsia"/>
          <w:b/>
          <w:sz w:val="28"/>
          <w:szCs w:val="28"/>
          <w:u w:val="single"/>
        </w:rPr>
        <w:t>谭胜克</w:t>
      </w:r>
      <w:r w:rsidR="005846D1">
        <w:rPr>
          <w:rFonts w:hint="eastAsia"/>
          <w:b/>
          <w:sz w:val="28"/>
          <w:szCs w:val="28"/>
          <w:u w:val="single"/>
        </w:rPr>
        <w:t xml:space="preserve">  </w:t>
      </w:r>
      <w:r w:rsidR="000E7624">
        <w:rPr>
          <w:rFonts w:hint="eastAsia"/>
          <w:b/>
          <w:sz w:val="28"/>
          <w:szCs w:val="28"/>
          <w:u w:val="single"/>
        </w:rPr>
        <w:t xml:space="preserve">      </w:t>
      </w:r>
      <w:r>
        <w:rPr>
          <w:rFonts w:hint="eastAsia"/>
          <w:b/>
          <w:sz w:val="28"/>
          <w:szCs w:val="28"/>
          <w:u w:val="single"/>
        </w:rPr>
        <w:t xml:space="preserve">    </w:t>
      </w:r>
    </w:p>
    <w:p w14:paraId="4D3AC2D6" w14:textId="531AB983" w:rsidR="00322A34" w:rsidRDefault="00322A34" w:rsidP="00322A34">
      <w:pPr>
        <w:ind w:firstLineChars="642" w:firstLine="1798"/>
        <w:rPr>
          <w:b/>
          <w:sz w:val="28"/>
          <w:szCs w:val="28"/>
          <w:u w:val="single"/>
        </w:rPr>
      </w:pPr>
      <w:r>
        <w:rPr>
          <w:rFonts w:hint="eastAsia"/>
          <w:b/>
          <w:sz w:val="28"/>
          <w:szCs w:val="28"/>
        </w:rPr>
        <w:t>指导教师：</w:t>
      </w:r>
      <w:r>
        <w:rPr>
          <w:rFonts w:hint="eastAsia"/>
          <w:b/>
          <w:sz w:val="28"/>
          <w:szCs w:val="28"/>
          <w:u w:val="single"/>
        </w:rPr>
        <w:t xml:space="preserve">       </w:t>
      </w:r>
      <w:r w:rsidR="006C204E">
        <w:rPr>
          <w:rFonts w:hint="eastAsia"/>
          <w:b/>
          <w:sz w:val="28"/>
          <w:szCs w:val="28"/>
          <w:u w:val="single"/>
        </w:rPr>
        <w:t xml:space="preserve">  </w:t>
      </w:r>
      <w:r>
        <w:rPr>
          <w:rFonts w:hint="eastAsia"/>
          <w:b/>
          <w:sz w:val="28"/>
          <w:szCs w:val="28"/>
          <w:u w:val="single"/>
        </w:rPr>
        <w:t xml:space="preserve"> </w:t>
      </w:r>
      <w:r w:rsidR="006C204E">
        <w:rPr>
          <w:rFonts w:hint="eastAsia"/>
          <w:b/>
          <w:sz w:val="28"/>
          <w:szCs w:val="28"/>
          <w:u w:val="single"/>
        </w:rPr>
        <w:t>金海</w:t>
      </w:r>
      <w:r w:rsidR="00E963FA">
        <w:rPr>
          <w:rFonts w:hint="eastAsia"/>
          <w:b/>
          <w:sz w:val="28"/>
          <w:szCs w:val="28"/>
          <w:u w:val="single"/>
        </w:rPr>
        <w:t xml:space="preserve"> </w:t>
      </w:r>
      <w:r w:rsidR="005846D1">
        <w:rPr>
          <w:rFonts w:hint="eastAsia"/>
          <w:b/>
          <w:sz w:val="28"/>
          <w:szCs w:val="28"/>
          <w:u w:val="single"/>
        </w:rPr>
        <w:t xml:space="preserve">  </w:t>
      </w:r>
      <w:r w:rsidR="000E7624">
        <w:rPr>
          <w:rFonts w:hint="eastAsia"/>
          <w:b/>
          <w:sz w:val="28"/>
          <w:szCs w:val="28"/>
          <w:u w:val="single"/>
        </w:rPr>
        <w:t xml:space="preserve">      </w:t>
      </w:r>
      <w:r w:rsidR="00E963FA">
        <w:rPr>
          <w:rFonts w:hint="eastAsia"/>
          <w:b/>
          <w:sz w:val="28"/>
          <w:szCs w:val="28"/>
          <w:u w:val="single"/>
        </w:rPr>
        <w:t xml:space="preserve"> </w:t>
      </w:r>
      <w:r>
        <w:rPr>
          <w:rFonts w:hint="eastAsia"/>
          <w:b/>
          <w:sz w:val="28"/>
          <w:szCs w:val="28"/>
          <w:u w:val="single"/>
        </w:rPr>
        <w:t xml:space="preserve">   </w:t>
      </w:r>
    </w:p>
    <w:p w14:paraId="62515BEA" w14:textId="7A321E2F" w:rsidR="00322A34" w:rsidRDefault="00322A34" w:rsidP="00322A34">
      <w:pPr>
        <w:ind w:firstLineChars="642" w:firstLine="1798"/>
        <w:rPr>
          <w:b/>
          <w:sz w:val="28"/>
          <w:szCs w:val="28"/>
          <w:u w:val="single"/>
        </w:rPr>
      </w:pPr>
      <w:r>
        <w:rPr>
          <w:rFonts w:hint="eastAsia"/>
          <w:b/>
          <w:sz w:val="28"/>
          <w:szCs w:val="28"/>
        </w:rPr>
        <w:t>报告日期：</w:t>
      </w:r>
      <w:r>
        <w:rPr>
          <w:rFonts w:hint="eastAsia"/>
          <w:b/>
          <w:sz w:val="28"/>
          <w:szCs w:val="28"/>
          <w:u w:val="single"/>
        </w:rPr>
        <w:t xml:space="preserve">     </w:t>
      </w:r>
      <w:r w:rsidR="000E3045">
        <w:rPr>
          <w:rFonts w:hint="eastAsia"/>
          <w:b/>
          <w:sz w:val="28"/>
          <w:szCs w:val="28"/>
          <w:u w:val="single"/>
        </w:rPr>
        <w:t xml:space="preserve">   </w:t>
      </w:r>
      <w:r w:rsidR="00782BF2">
        <w:rPr>
          <w:b/>
          <w:sz w:val="28"/>
          <w:szCs w:val="28"/>
          <w:u w:val="single"/>
        </w:rPr>
        <w:t>2019/7/29</w:t>
      </w:r>
      <w:bookmarkStart w:id="1" w:name="_GoBack"/>
      <w:bookmarkEnd w:id="1"/>
      <w:r>
        <w:rPr>
          <w:rFonts w:hint="eastAsia"/>
          <w:b/>
          <w:sz w:val="28"/>
          <w:szCs w:val="28"/>
          <w:u w:val="single"/>
        </w:rPr>
        <w:t xml:space="preserve"> </w:t>
      </w:r>
      <w:r w:rsidR="000E3045">
        <w:rPr>
          <w:rFonts w:hint="eastAsia"/>
          <w:b/>
          <w:sz w:val="28"/>
          <w:szCs w:val="28"/>
          <w:u w:val="single"/>
        </w:rPr>
        <w:t xml:space="preserve">          </w:t>
      </w:r>
    </w:p>
    <w:p w14:paraId="6640077B" w14:textId="77777777" w:rsidR="00322A34" w:rsidRDefault="00322A34" w:rsidP="00322A34"/>
    <w:p w14:paraId="7E4A1071" w14:textId="77777777" w:rsidR="006258D0" w:rsidRDefault="006258D0" w:rsidP="00322A34"/>
    <w:p w14:paraId="7A65AD6B" w14:textId="77777777" w:rsidR="006258D0" w:rsidRDefault="006258D0" w:rsidP="00322A34"/>
    <w:p w14:paraId="416BF3F8" w14:textId="77777777" w:rsidR="00365323" w:rsidRPr="005846D1" w:rsidRDefault="00322A34" w:rsidP="005846D1">
      <w:pPr>
        <w:jc w:val="center"/>
        <w:rPr>
          <w:b/>
          <w:sz w:val="28"/>
          <w:szCs w:val="28"/>
        </w:rPr>
      </w:pPr>
      <w:r>
        <w:rPr>
          <w:rFonts w:hint="eastAsia"/>
          <w:b/>
          <w:sz w:val="28"/>
          <w:szCs w:val="28"/>
        </w:rPr>
        <w:t>计算机科学与技术学院</w:t>
      </w:r>
      <w:r w:rsidR="005846D1">
        <w:rPr>
          <w:rFonts w:hint="eastAsia"/>
          <w:szCs w:val="21"/>
        </w:rPr>
        <w:t xml:space="preserve"> </w:t>
      </w:r>
    </w:p>
    <w:p w14:paraId="657B355A" w14:textId="77777777" w:rsidR="00976781" w:rsidRPr="0055533A" w:rsidRDefault="00365323" w:rsidP="00976781">
      <w:pPr>
        <w:pStyle w:val="a9"/>
        <w:widowControl/>
        <w:spacing w:line="300" w:lineRule="auto"/>
        <w:ind w:firstLineChars="0" w:firstLine="0"/>
        <w:jc w:val="center"/>
        <w:rPr>
          <w:rFonts w:ascii="宋体" w:hAnsi="宋体"/>
          <w:b/>
          <w:sz w:val="30"/>
          <w:szCs w:val="30"/>
        </w:rPr>
      </w:pPr>
      <w:r>
        <w:rPr>
          <w:rFonts w:hint="eastAsia"/>
          <w:b/>
          <w:sz w:val="30"/>
          <w:szCs w:val="30"/>
        </w:rPr>
        <w:br w:type="page"/>
      </w:r>
      <w:bookmarkEnd w:id="0"/>
      <w:r w:rsidR="00976781" w:rsidRPr="0055533A">
        <w:rPr>
          <w:rFonts w:ascii="宋体" w:hAnsi="宋体"/>
          <w:b/>
          <w:sz w:val="30"/>
          <w:szCs w:val="30"/>
          <w:lang w:val="zh-CN"/>
        </w:rPr>
        <w:lastRenderedPageBreak/>
        <w:t>目录</w:t>
      </w:r>
    </w:p>
    <w:sdt>
      <w:sdtPr>
        <w:rPr>
          <w:rFonts w:ascii="Times New Roman" w:hAnsi="Times New Roman"/>
          <w:color w:val="auto"/>
          <w:kern w:val="2"/>
          <w:sz w:val="21"/>
          <w:szCs w:val="20"/>
          <w:lang w:val="zh-CN"/>
        </w:rPr>
        <w:id w:val="-1627304689"/>
        <w:docPartObj>
          <w:docPartGallery w:val="Table of Contents"/>
          <w:docPartUnique/>
        </w:docPartObj>
      </w:sdtPr>
      <w:sdtEndPr>
        <w:rPr>
          <w:b/>
          <w:bCs/>
          <w:sz w:val="24"/>
        </w:rPr>
      </w:sdtEndPr>
      <w:sdtContent>
        <w:p w14:paraId="42BAA9BE" w14:textId="77777777" w:rsidR="00224B57" w:rsidRDefault="00224B57">
          <w:pPr>
            <w:pStyle w:val="af2"/>
          </w:pPr>
        </w:p>
        <w:p w14:paraId="71357C9C" w14:textId="77777777" w:rsidR="00782BF2" w:rsidRDefault="00224B57">
          <w:pPr>
            <w:pStyle w:val="11"/>
            <w:tabs>
              <w:tab w:val="right" w:leader="dot" w:pos="8296"/>
            </w:tabs>
            <w:rPr>
              <w:rFonts w:asciiTheme="minorHAnsi" w:eastAsiaTheme="minorEastAsia" w:hAnsiTheme="minorHAnsi" w:cstheme="minorBidi"/>
              <w:noProof/>
              <w:szCs w:val="24"/>
            </w:rPr>
          </w:pPr>
          <w:r w:rsidRPr="00224B57">
            <w:rPr>
              <w:szCs w:val="21"/>
            </w:rPr>
            <w:fldChar w:fldCharType="begin"/>
          </w:r>
          <w:r w:rsidRPr="00224B57">
            <w:rPr>
              <w:szCs w:val="21"/>
            </w:rPr>
            <w:instrText xml:space="preserve"> TOC \o "1-3" \h \z \u </w:instrText>
          </w:r>
          <w:r w:rsidRPr="00224B57">
            <w:rPr>
              <w:szCs w:val="21"/>
            </w:rPr>
            <w:fldChar w:fldCharType="separate"/>
          </w:r>
          <w:hyperlink w:anchor="_Toc15457923" w:history="1">
            <w:r w:rsidR="00782BF2" w:rsidRPr="00BB287F">
              <w:rPr>
                <w:rStyle w:val="a3"/>
                <w:noProof/>
              </w:rPr>
              <w:t xml:space="preserve">1 </w:t>
            </w:r>
            <w:r w:rsidR="00782BF2" w:rsidRPr="00BB287F">
              <w:rPr>
                <w:rStyle w:val="a3"/>
                <w:noProof/>
              </w:rPr>
              <w:t>串行算法复杂度分析</w:t>
            </w:r>
            <w:r w:rsidR="00782BF2">
              <w:rPr>
                <w:noProof/>
                <w:webHidden/>
              </w:rPr>
              <w:tab/>
            </w:r>
            <w:r w:rsidR="00782BF2">
              <w:rPr>
                <w:noProof/>
                <w:webHidden/>
              </w:rPr>
              <w:fldChar w:fldCharType="begin"/>
            </w:r>
            <w:r w:rsidR="00782BF2">
              <w:rPr>
                <w:noProof/>
                <w:webHidden/>
              </w:rPr>
              <w:instrText xml:space="preserve"> PAGEREF _Toc15457923 \h </w:instrText>
            </w:r>
            <w:r w:rsidR="00782BF2">
              <w:rPr>
                <w:noProof/>
                <w:webHidden/>
              </w:rPr>
            </w:r>
            <w:r w:rsidR="00782BF2">
              <w:rPr>
                <w:noProof/>
                <w:webHidden/>
              </w:rPr>
              <w:fldChar w:fldCharType="separate"/>
            </w:r>
            <w:r w:rsidR="00782BF2">
              <w:rPr>
                <w:noProof/>
                <w:webHidden/>
              </w:rPr>
              <w:t>1</w:t>
            </w:r>
            <w:r w:rsidR="00782BF2">
              <w:rPr>
                <w:noProof/>
                <w:webHidden/>
              </w:rPr>
              <w:fldChar w:fldCharType="end"/>
            </w:r>
          </w:hyperlink>
        </w:p>
        <w:p w14:paraId="2BFA508E" w14:textId="77777777" w:rsidR="00782BF2" w:rsidRDefault="00782BF2">
          <w:pPr>
            <w:pStyle w:val="21"/>
            <w:tabs>
              <w:tab w:val="right" w:leader="dot" w:pos="8296"/>
            </w:tabs>
            <w:ind w:left="480"/>
            <w:rPr>
              <w:rFonts w:asciiTheme="minorHAnsi" w:eastAsiaTheme="minorEastAsia" w:hAnsiTheme="minorHAnsi" w:cstheme="minorBidi"/>
              <w:noProof/>
              <w:szCs w:val="24"/>
            </w:rPr>
          </w:pPr>
          <w:hyperlink w:anchor="_Toc15457924" w:history="1">
            <w:r w:rsidRPr="00BB287F">
              <w:rPr>
                <w:rStyle w:val="a3"/>
                <w:noProof/>
              </w:rPr>
              <w:t>1.1</w:t>
            </w:r>
            <w:r w:rsidRPr="00BB287F">
              <w:rPr>
                <w:rStyle w:val="a3"/>
                <w:noProof/>
              </w:rPr>
              <w:t>任务描述</w:t>
            </w:r>
            <w:r>
              <w:rPr>
                <w:noProof/>
                <w:webHidden/>
              </w:rPr>
              <w:tab/>
            </w:r>
            <w:r>
              <w:rPr>
                <w:noProof/>
                <w:webHidden/>
              </w:rPr>
              <w:fldChar w:fldCharType="begin"/>
            </w:r>
            <w:r>
              <w:rPr>
                <w:noProof/>
                <w:webHidden/>
              </w:rPr>
              <w:instrText xml:space="preserve"> PAGEREF _Toc15457924 \h </w:instrText>
            </w:r>
            <w:r>
              <w:rPr>
                <w:noProof/>
                <w:webHidden/>
              </w:rPr>
            </w:r>
            <w:r>
              <w:rPr>
                <w:noProof/>
                <w:webHidden/>
              </w:rPr>
              <w:fldChar w:fldCharType="separate"/>
            </w:r>
            <w:r>
              <w:rPr>
                <w:noProof/>
                <w:webHidden/>
              </w:rPr>
              <w:t>1</w:t>
            </w:r>
            <w:r>
              <w:rPr>
                <w:noProof/>
                <w:webHidden/>
              </w:rPr>
              <w:fldChar w:fldCharType="end"/>
            </w:r>
          </w:hyperlink>
        </w:p>
        <w:p w14:paraId="3CF11002" w14:textId="77777777" w:rsidR="00782BF2" w:rsidRDefault="00782BF2">
          <w:pPr>
            <w:pStyle w:val="21"/>
            <w:tabs>
              <w:tab w:val="right" w:leader="dot" w:pos="8296"/>
            </w:tabs>
            <w:ind w:left="480"/>
            <w:rPr>
              <w:rFonts w:asciiTheme="minorHAnsi" w:eastAsiaTheme="minorEastAsia" w:hAnsiTheme="minorHAnsi" w:cstheme="minorBidi"/>
              <w:noProof/>
              <w:szCs w:val="24"/>
            </w:rPr>
          </w:pPr>
          <w:hyperlink w:anchor="_Toc15457925" w:history="1">
            <w:r w:rsidRPr="00BB287F">
              <w:rPr>
                <w:rStyle w:val="a3"/>
                <w:noProof/>
              </w:rPr>
              <w:t>1.2</w:t>
            </w:r>
            <w:r w:rsidRPr="00BB287F">
              <w:rPr>
                <w:rStyle w:val="a3"/>
                <w:noProof/>
              </w:rPr>
              <w:t>任务分析</w:t>
            </w:r>
            <w:r>
              <w:rPr>
                <w:noProof/>
                <w:webHidden/>
              </w:rPr>
              <w:tab/>
            </w:r>
            <w:r>
              <w:rPr>
                <w:noProof/>
                <w:webHidden/>
              </w:rPr>
              <w:fldChar w:fldCharType="begin"/>
            </w:r>
            <w:r>
              <w:rPr>
                <w:noProof/>
                <w:webHidden/>
              </w:rPr>
              <w:instrText xml:space="preserve"> PAGEREF _Toc15457925 \h </w:instrText>
            </w:r>
            <w:r>
              <w:rPr>
                <w:noProof/>
                <w:webHidden/>
              </w:rPr>
            </w:r>
            <w:r>
              <w:rPr>
                <w:noProof/>
                <w:webHidden/>
              </w:rPr>
              <w:fldChar w:fldCharType="separate"/>
            </w:r>
            <w:r>
              <w:rPr>
                <w:noProof/>
                <w:webHidden/>
              </w:rPr>
              <w:t>1</w:t>
            </w:r>
            <w:r>
              <w:rPr>
                <w:noProof/>
                <w:webHidden/>
              </w:rPr>
              <w:fldChar w:fldCharType="end"/>
            </w:r>
          </w:hyperlink>
        </w:p>
        <w:p w14:paraId="06FFEDF4" w14:textId="77777777" w:rsidR="00782BF2" w:rsidRDefault="00782BF2">
          <w:pPr>
            <w:pStyle w:val="11"/>
            <w:tabs>
              <w:tab w:val="right" w:leader="dot" w:pos="8296"/>
            </w:tabs>
            <w:rPr>
              <w:rFonts w:asciiTheme="minorHAnsi" w:eastAsiaTheme="minorEastAsia" w:hAnsiTheme="minorHAnsi" w:cstheme="minorBidi"/>
              <w:noProof/>
              <w:szCs w:val="24"/>
            </w:rPr>
          </w:pPr>
          <w:hyperlink w:anchor="_Toc15457926" w:history="1">
            <w:r w:rsidRPr="00BB287F">
              <w:rPr>
                <w:rStyle w:val="a3"/>
                <w:noProof/>
              </w:rPr>
              <w:t xml:space="preserve">2 </w:t>
            </w:r>
            <w:r w:rsidRPr="00BB287F">
              <w:rPr>
                <w:rStyle w:val="a3"/>
                <w:noProof/>
              </w:rPr>
              <w:t>分析并行实现的正确性</w:t>
            </w:r>
            <w:r>
              <w:rPr>
                <w:noProof/>
                <w:webHidden/>
              </w:rPr>
              <w:tab/>
            </w:r>
            <w:r>
              <w:rPr>
                <w:noProof/>
                <w:webHidden/>
              </w:rPr>
              <w:fldChar w:fldCharType="begin"/>
            </w:r>
            <w:r>
              <w:rPr>
                <w:noProof/>
                <w:webHidden/>
              </w:rPr>
              <w:instrText xml:space="preserve"> PAGEREF _Toc15457926 \h </w:instrText>
            </w:r>
            <w:r>
              <w:rPr>
                <w:noProof/>
                <w:webHidden/>
              </w:rPr>
            </w:r>
            <w:r>
              <w:rPr>
                <w:noProof/>
                <w:webHidden/>
              </w:rPr>
              <w:fldChar w:fldCharType="separate"/>
            </w:r>
            <w:r>
              <w:rPr>
                <w:noProof/>
                <w:webHidden/>
              </w:rPr>
              <w:t>2</w:t>
            </w:r>
            <w:r>
              <w:rPr>
                <w:noProof/>
                <w:webHidden/>
              </w:rPr>
              <w:fldChar w:fldCharType="end"/>
            </w:r>
          </w:hyperlink>
        </w:p>
        <w:p w14:paraId="23585939" w14:textId="77777777" w:rsidR="00782BF2" w:rsidRDefault="00782BF2">
          <w:pPr>
            <w:pStyle w:val="21"/>
            <w:tabs>
              <w:tab w:val="right" w:leader="dot" w:pos="8296"/>
            </w:tabs>
            <w:ind w:left="480"/>
            <w:rPr>
              <w:rFonts w:asciiTheme="minorHAnsi" w:eastAsiaTheme="minorEastAsia" w:hAnsiTheme="minorHAnsi" w:cstheme="minorBidi"/>
              <w:noProof/>
              <w:szCs w:val="24"/>
            </w:rPr>
          </w:pPr>
          <w:hyperlink w:anchor="_Toc15457927" w:history="1">
            <w:r w:rsidRPr="00BB287F">
              <w:rPr>
                <w:rStyle w:val="a3"/>
                <w:noProof/>
              </w:rPr>
              <w:t>2.1</w:t>
            </w:r>
            <w:r w:rsidRPr="00BB287F">
              <w:rPr>
                <w:rStyle w:val="a3"/>
                <w:noProof/>
              </w:rPr>
              <w:t>任务描述</w:t>
            </w:r>
            <w:r>
              <w:rPr>
                <w:noProof/>
                <w:webHidden/>
              </w:rPr>
              <w:tab/>
            </w:r>
            <w:r>
              <w:rPr>
                <w:noProof/>
                <w:webHidden/>
              </w:rPr>
              <w:fldChar w:fldCharType="begin"/>
            </w:r>
            <w:r>
              <w:rPr>
                <w:noProof/>
                <w:webHidden/>
              </w:rPr>
              <w:instrText xml:space="preserve"> PAGEREF _Toc15457927 \h </w:instrText>
            </w:r>
            <w:r>
              <w:rPr>
                <w:noProof/>
                <w:webHidden/>
              </w:rPr>
            </w:r>
            <w:r>
              <w:rPr>
                <w:noProof/>
                <w:webHidden/>
              </w:rPr>
              <w:fldChar w:fldCharType="separate"/>
            </w:r>
            <w:r>
              <w:rPr>
                <w:noProof/>
                <w:webHidden/>
              </w:rPr>
              <w:t>2</w:t>
            </w:r>
            <w:r>
              <w:rPr>
                <w:noProof/>
                <w:webHidden/>
              </w:rPr>
              <w:fldChar w:fldCharType="end"/>
            </w:r>
          </w:hyperlink>
        </w:p>
        <w:p w14:paraId="0F63A04C" w14:textId="77777777" w:rsidR="00782BF2" w:rsidRDefault="00782BF2">
          <w:pPr>
            <w:pStyle w:val="21"/>
            <w:tabs>
              <w:tab w:val="right" w:leader="dot" w:pos="8296"/>
            </w:tabs>
            <w:ind w:left="480"/>
            <w:rPr>
              <w:rFonts w:asciiTheme="minorHAnsi" w:eastAsiaTheme="minorEastAsia" w:hAnsiTheme="minorHAnsi" w:cstheme="minorBidi"/>
              <w:noProof/>
              <w:szCs w:val="24"/>
            </w:rPr>
          </w:pPr>
          <w:hyperlink w:anchor="_Toc15457928" w:history="1">
            <w:r w:rsidRPr="00BB287F">
              <w:rPr>
                <w:rStyle w:val="a3"/>
                <w:noProof/>
              </w:rPr>
              <w:t>2.2</w:t>
            </w:r>
            <w:r w:rsidRPr="00BB287F">
              <w:rPr>
                <w:rStyle w:val="a3"/>
                <w:noProof/>
              </w:rPr>
              <w:t>任务分析</w:t>
            </w:r>
            <w:r>
              <w:rPr>
                <w:noProof/>
                <w:webHidden/>
              </w:rPr>
              <w:tab/>
            </w:r>
            <w:r>
              <w:rPr>
                <w:noProof/>
                <w:webHidden/>
              </w:rPr>
              <w:fldChar w:fldCharType="begin"/>
            </w:r>
            <w:r>
              <w:rPr>
                <w:noProof/>
                <w:webHidden/>
              </w:rPr>
              <w:instrText xml:space="preserve"> PAGEREF _Toc15457928 \h </w:instrText>
            </w:r>
            <w:r>
              <w:rPr>
                <w:noProof/>
                <w:webHidden/>
              </w:rPr>
            </w:r>
            <w:r>
              <w:rPr>
                <w:noProof/>
                <w:webHidden/>
              </w:rPr>
              <w:fldChar w:fldCharType="separate"/>
            </w:r>
            <w:r>
              <w:rPr>
                <w:noProof/>
                <w:webHidden/>
              </w:rPr>
              <w:t>2</w:t>
            </w:r>
            <w:r>
              <w:rPr>
                <w:noProof/>
                <w:webHidden/>
              </w:rPr>
              <w:fldChar w:fldCharType="end"/>
            </w:r>
          </w:hyperlink>
        </w:p>
        <w:p w14:paraId="7C094D1C" w14:textId="77777777" w:rsidR="00782BF2" w:rsidRDefault="00782BF2">
          <w:pPr>
            <w:pStyle w:val="21"/>
            <w:tabs>
              <w:tab w:val="right" w:leader="dot" w:pos="8296"/>
            </w:tabs>
            <w:ind w:left="480"/>
            <w:rPr>
              <w:rFonts w:asciiTheme="minorHAnsi" w:eastAsiaTheme="minorEastAsia" w:hAnsiTheme="minorHAnsi" w:cstheme="minorBidi"/>
              <w:noProof/>
              <w:szCs w:val="24"/>
            </w:rPr>
          </w:pPr>
          <w:hyperlink w:anchor="_Toc15457929" w:history="1">
            <w:r w:rsidRPr="00BB287F">
              <w:rPr>
                <w:rStyle w:val="a3"/>
                <w:noProof/>
              </w:rPr>
              <w:t>3.3</w:t>
            </w:r>
            <w:r w:rsidRPr="00BB287F">
              <w:rPr>
                <w:rStyle w:val="a3"/>
                <w:noProof/>
              </w:rPr>
              <w:t>实验结果与分析</w:t>
            </w:r>
            <w:r>
              <w:rPr>
                <w:noProof/>
                <w:webHidden/>
              </w:rPr>
              <w:tab/>
            </w:r>
            <w:r>
              <w:rPr>
                <w:noProof/>
                <w:webHidden/>
              </w:rPr>
              <w:fldChar w:fldCharType="begin"/>
            </w:r>
            <w:r>
              <w:rPr>
                <w:noProof/>
                <w:webHidden/>
              </w:rPr>
              <w:instrText xml:space="preserve"> PAGEREF _Toc15457929 \h </w:instrText>
            </w:r>
            <w:r>
              <w:rPr>
                <w:noProof/>
                <w:webHidden/>
              </w:rPr>
            </w:r>
            <w:r>
              <w:rPr>
                <w:noProof/>
                <w:webHidden/>
              </w:rPr>
              <w:fldChar w:fldCharType="separate"/>
            </w:r>
            <w:r>
              <w:rPr>
                <w:noProof/>
                <w:webHidden/>
              </w:rPr>
              <w:t>2</w:t>
            </w:r>
            <w:r>
              <w:rPr>
                <w:noProof/>
                <w:webHidden/>
              </w:rPr>
              <w:fldChar w:fldCharType="end"/>
            </w:r>
          </w:hyperlink>
        </w:p>
        <w:p w14:paraId="0BE032A5" w14:textId="77777777" w:rsidR="00782BF2" w:rsidRDefault="00782BF2">
          <w:pPr>
            <w:pStyle w:val="11"/>
            <w:tabs>
              <w:tab w:val="right" w:leader="dot" w:pos="8296"/>
            </w:tabs>
            <w:rPr>
              <w:rFonts w:asciiTheme="minorHAnsi" w:eastAsiaTheme="minorEastAsia" w:hAnsiTheme="minorHAnsi" w:cstheme="minorBidi"/>
              <w:noProof/>
              <w:szCs w:val="24"/>
            </w:rPr>
          </w:pPr>
          <w:hyperlink w:anchor="_Toc15457930" w:history="1">
            <w:r w:rsidRPr="00BB287F">
              <w:rPr>
                <w:rStyle w:val="a3"/>
                <w:noProof/>
              </w:rPr>
              <w:t xml:space="preserve">3 </w:t>
            </w:r>
            <w:r w:rsidRPr="00BB287F">
              <w:rPr>
                <w:rStyle w:val="a3"/>
                <w:noProof/>
              </w:rPr>
              <w:t>大数场景分析</w:t>
            </w:r>
            <w:r>
              <w:rPr>
                <w:noProof/>
                <w:webHidden/>
              </w:rPr>
              <w:tab/>
            </w:r>
            <w:r>
              <w:rPr>
                <w:noProof/>
                <w:webHidden/>
              </w:rPr>
              <w:fldChar w:fldCharType="begin"/>
            </w:r>
            <w:r>
              <w:rPr>
                <w:noProof/>
                <w:webHidden/>
              </w:rPr>
              <w:instrText xml:space="preserve"> PAGEREF _Toc15457930 \h </w:instrText>
            </w:r>
            <w:r>
              <w:rPr>
                <w:noProof/>
                <w:webHidden/>
              </w:rPr>
            </w:r>
            <w:r>
              <w:rPr>
                <w:noProof/>
                <w:webHidden/>
              </w:rPr>
              <w:fldChar w:fldCharType="separate"/>
            </w:r>
            <w:r>
              <w:rPr>
                <w:noProof/>
                <w:webHidden/>
              </w:rPr>
              <w:t>3</w:t>
            </w:r>
            <w:r>
              <w:rPr>
                <w:noProof/>
                <w:webHidden/>
              </w:rPr>
              <w:fldChar w:fldCharType="end"/>
            </w:r>
          </w:hyperlink>
        </w:p>
        <w:p w14:paraId="3303A701" w14:textId="77777777" w:rsidR="00782BF2" w:rsidRDefault="00782BF2">
          <w:pPr>
            <w:pStyle w:val="21"/>
            <w:tabs>
              <w:tab w:val="right" w:leader="dot" w:pos="8296"/>
            </w:tabs>
            <w:ind w:left="480"/>
            <w:rPr>
              <w:rFonts w:asciiTheme="minorHAnsi" w:eastAsiaTheme="minorEastAsia" w:hAnsiTheme="minorHAnsi" w:cstheme="minorBidi"/>
              <w:noProof/>
              <w:szCs w:val="24"/>
            </w:rPr>
          </w:pPr>
          <w:hyperlink w:anchor="_Toc15457931" w:history="1">
            <w:r w:rsidRPr="00BB287F">
              <w:rPr>
                <w:rStyle w:val="a3"/>
                <w:noProof/>
              </w:rPr>
              <w:t>3.1</w:t>
            </w:r>
            <w:r w:rsidRPr="00BB287F">
              <w:rPr>
                <w:rStyle w:val="a3"/>
                <w:noProof/>
              </w:rPr>
              <w:t>任务描述</w:t>
            </w:r>
            <w:r>
              <w:rPr>
                <w:noProof/>
                <w:webHidden/>
              </w:rPr>
              <w:tab/>
            </w:r>
            <w:r>
              <w:rPr>
                <w:noProof/>
                <w:webHidden/>
              </w:rPr>
              <w:fldChar w:fldCharType="begin"/>
            </w:r>
            <w:r>
              <w:rPr>
                <w:noProof/>
                <w:webHidden/>
              </w:rPr>
              <w:instrText xml:space="preserve"> PAGEREF _Toc15457931 \h </w:instrText>
            </w:r>
            <w:r>
              <w:rPr>
                <w:noProof/>
                <w:webHidden/>
              </w:rPr>
            </w:r>
            <w:r>
              <w:rPr>
                <w:noProof/>
                <w:webHidden/>
              </w:rPr>
              <w:fldChar w:fldCharType="separate"/>
            </w:r>
            <w:r>
              <w:rPr>
                <w:noProof/>
                <w:webHidden/>
              </w:rPr>
              <w:t>3</w:t>
            </w:r>
            <w:r>
              <w:rPr>
                <w:noProof/>
                <w:webHidden/>
              </w:rPr>
              <w:fldChar w:fldCharType="end"/>
            </w:r>
          </w:hyperlink>
        </w:p>
        <w:p w14:paraId="2E2A9AA5" w14:textId="77777777" w:rsidR="00782BF2" w:rsidRDefault="00782BF2">
          <w:pPr>
            <w:pStyle w:val="21"/>
            <w:tabs>
              <w:tab w:val="right" w:leader="dot" w:pos="8296"/>
            </w:tabs>
            <w:ind w:left="480"/>
            <w:rPr>
              <w:rFonts w:asciiTheme="minorHAnsi" w:eastAsiaTheme="minorEastAsia" w:hAnsiTheme="minorHAnsi" w:cstheme="minorBidi"/>
              <w:noProof/>
              <w:szCs w:val="24"/>
            </w:rPr>
          </w:pPr>
          <w:hyperlink w:anchor="_Toc15457932" w:history="1">
            <w:r w:rsidRPr="00BB287F">
              <w:rPr>
                <w:rStyle w:val="a3"/>
                <w:noProof/>
              </w:rPr>
              <w:t>3.2</w:t>
            </w:r>
            <w:r w:rsidRPr="00BB287F">
              <w:rPr>
                <w:rStyle w:val="a3"/>
                <w:noProof/>
              </w:rPr>
              <w:t>实验方案</w:t>
            </w:r>
            <w:r>
              <w:rPr>
                <w:noProof/>
                <w:webHidden/>
              </w:rPr>
              <w:tab/>
            </w:r>
            <w:r>
              <w:rPr>
                <w:noProof/>
                <w:webHidden/>
              </w:rPr>
              <w:fldChar w:fldCharType="begin"/>
            </w:r>
            <w:r>
              <w:rPr>
                <w:noProof/>
                <w:webHidden/>
              </w:rPr>
              <w:instrText xml:space="preserve"> PAGEREF _Toc15457932 \h </w:instrText>
            </w:r>
            <w:r>
              <w:rPr>
                <w:noProof/>
                <w:webHidden/>
              </w:rPr>
            </w:r>
            <w:r>
              <w:rPr>
                <w:noProof/>
                <w:webHidden/>
              </w:rPr>
              <w:fldChar w:fldCharType="separate"/>
            </w:r>
            <w:r>
              <w:rPr>
                <w:noProof/>
                <w:webHidden/>
              </w:rPr>
              <w:t>3</w:t>
            </w:r>
            <w:r>
              <w:rPr>
                <w:noProof/>
                <w:webHidden/>
              </w:rPr>
              <w:fldChar w:fldCharType="end"/>
            </w:r>
          </w:hyperlink>
        </w:p>
        <w:p w14:paraId="337B7825" w14:textId="77777777" w:rsidR="00782BF2" w:rsidRDefault="00782BF2">
          <w:pPr>
            <w:pStyle w:val="11"/>
            <w:tabs>
              <w:tab w:val="right" w:leader="dot" w:pos="8296"/>
            </w:tabs>
            <w:rPr>
              <w:rFonts w:asciiTheme="minorHAnsi" w:eastAsiaTheme="minorEastAsia" w:hAnsiTheme="minorHAnsi" w:cstheme="minorBidi"/>
              <w:noProof/>
              <w:szCs w:val="24"/>
            </w:rPr>
          </w:pPr>
          <w:hyperlink w:anchor="_Toc15457933" w:history="1">
            <w:r w:rsidRPr="00BB287F">
              <w:rPr>
                <w:rStyle w:val="a3"/>
                <w:noProof/>
              </w:rPr>
              <w:t xml:space="preserve">4 </w:t>
            </w:r>
            <w:r w:rsidRPr="00BB287F">
              <w:rPr>
                <w:rStyle w:val="a3"/>
                <w:noProof/>
              </w:rPr>
              <w:t>并行优化方案设计</w:t>
            </w:r>
            <w:r>
              <w:rPr>
                <w:noProof/>
                <w:webHidden/>
              </w:rPr>
              <w:tab/>
            </w:r>
            <w:r>
              <w:rPr>
                <w:noProof/>
                <w:webHidden/>
              </w:rPr>
              <w:fldChar w:fldCharType="begin"/>
            </w:r>
            <w:r>
              <w:rPr>
                <w:noProof/>
                <w:webHidden/>
              </w:rPr>
              <w:instrText xml:space="preserve"> PAGEREF _Toc15457933 \h </w:instrText>
            </w:r>
            <w:r>
              <w:rPr>
                <w:noProof/>
                <w:webHidden/>
              </w:rPr>
            </w:r>
            <w:r>
              <w:rPr>
                <w:noProof/>
                <w:webHidden/>
              </w:rPr>
              <w:fldChar w:fldCharType="separate"/>
            </w:r>
            <w:r>
              <w:rPr>
                <w:noProof/>
                <w:webHidden/>
              </w:rPr>
              <w:t>4</w:t>
            </w:r>
            <w:r>
              <w:rPr>
                <w:noProof/>
                <w:webHidden/>
              </w:rPr>
              <w:fldChar w:fldCharType="end"/>
            </w:r>
          </w:hyperlink>
        </w:p>
        <w:p w14:paraId="22BCF2DE" w14:textId="77777777" w:rsidR="00782BF2" w:rsidRDefault="00782BF2">
          <w:pPr>
            <w:pStyle w:val="21"/>
            <w:tabs>
              <w:tab w:val="right" w:leader="dot" w:pos="8296"/>
            </w:tabs>
            <w:ind w:left="480"/>
            <w:rPr>
              <w:rFonts w:asciiTheme="minorHAnsi" w:eastAsiaTheme="minorEastAsia" w:hAnsiTheme="minorHAnsi" w:cstheme="minorBidi"/>
              <w:noProof/>
              <w:szCs w:val="24"/>
            </w:rPr>
          </w:pPr>
          <w:hyperlink w:anchor="_Toc15457934" w:history="1">
            <w:r w:rsidRPr="00BB287F">
              <w:rPr>
                <w:rStyle w:val="a3"/>
                <w:noProof/>
              </w:rPr>
              <w:t>4.1</w:t>
            </w:r>
            <w:r w:rsidRPr="00BB287F">
              <w:rPr>
                <w:rStyle w:val="a3"/>
                <w:noProof/>
              </w:rPr>
              <w:t>任务描述</w:t>
            </w:r>
            <w:r>
              <w:rPr>
                <w:noProof/>
                <w:webHidden/>
              </w:rPr>
              <w:tab/>
            </w:r>
            <w:r>
              <w:rPr>
                <w:noProof/>
                <w:webHidden/>
              </w:rPr>
              <w:fldChar w:fldCharType="begin"/>
            </w:r>
            <w:r>
              <w:rPr>
                <w:noProof/>
                <w:webHidden/>
              </w:rPr>
              <w:instrText xml:space="preserve"> PAGEREF _Toc15457934 \h </w:instrText>
            </w:r>
            <w:r>
              <w:rPr>
                <w:noProof/>
                <w:webHidden/>
              </w:rPr>
            </w:r>
            <w:r>
              <w:rPr>
                <w:noProof/>
                <w:webHidden/>
              </w:rPr>
              <w:fldChar w:fldCharType="separate"/>
            </w:r>
            <w:r>
              <w:rPr>
                <w:noProof/>
                <w:webHidden/>
              </w:rPr>
              <w:t>4</w:t>
            </w:r>
            <w:r>
              <w:rPr>
                <w:noProof/>
                <w:webHidden/>
              </w:rPr>
              <w:fldChar w:fldCharType="end"/>
            </w:r>
          </w:hyperlink>
        </w:p>
        <w:p w14:paraId="45BDF6CE" w14:textId="77777777" w:rsidR="00782BF2" w:rsidRDefault="00782BF2">
          <w:pPr>
            <w:pStyle w:val="21"/>
            <w:tabs>
              <w:tab w:val="right" w:leader="dot" w:pos="8296"/>
            </w:tabs>
            <w:ind w:left="480"/>
            <w:rPr>
              <w:rFonts w:asciiTheme="minorHAnsi" w:eastAsiaTheme="minorEastAsia" w:hAnsiTheme="minorHAnsi" w:cstheme="minorBidi"/>
              <w:noProof/>
              <w:szCs w:val="24"/>
            </w:rPr>
          </w:pPr>
          <w:hyperlink w:anchor="_Toc15457935" w:history="1">
            <w:r w:rsidRPr="00BB287F">
              <w:rPr>
                <w:rStyle w:val="a3"/>
                <w:noProof/>
              </w:rPr>
              <w:t>4.2</w:t>
            </w:r>
            <w:r w:rsidRPr="00BB287F">
              <w:rPr>
                <w:rStyle w:val="a3"/>
                <w:noProof/>
              </w:rPr>
              <w:t>实验方案</w:t>
            </w:r>
            <w:r>
              <w:rPr>
                <w:noProof/>
                <w:webHidden/>
              </w:rPr>
              <w:tab/>
            </w:r>
            <w:r>
              <w:rPr>
                <w:noProof/>
                <w:webHidden/>
              </w:rPr>
              <w:fldChar w:fldCharType="begin"/>
            </w:r>
            <w:r>
              <w:rPr>
                <w:noProof/>
                <w:webHidden/>
              </w:rPr>
              <w:instrText xml:space="preserve"> PAGEREF _Toc15457935 \h </w:instrText>
            </w:r>
            <w:r>
              <w:rPr>
                <w:noProof/>
                <w:webHidden/>
              </w:rPr>
            </w:r>
            <w:r>
              <w:rPr>
                <w:noProof/>
                <w:webHidden/>
              </w:rPr>
              <w:fldChar w:fldCharType="separate"/>
            </w:r>
            <w:r>
              <w:rPr>
                <w:noProof/>
                <w:webHidden/>
              </w:rPr>
              <w:t>4</w:t>
            </w:r>
            <w:r>
              <w:rPr>
                <w:noProof/>
                <w:webHidden/>
              </w:rPr>
              <w:fldChar w:fldCharType="end"/>
            </w:r>
          </w:hyperlink>
        </w:p>
        <w:p w14:paraId="23B2139B" w14:textId="77777777" w:rsidR="00782BF2" w:rsidRDefault="00782BF2">
          <w:pPr>
            <w:pStyle w:val="21"/>
            <w:tabs>
              <w:tab w:val="right" w:leader="dot" w:pos="8296"/>
            </w:tabs>
            <w:ind w:left="480"/>
            <w:rPr>
              <w:rFonts w:asciiTheme="minorHAnsi" w:eastAsiaTheme="minorEastAsia" w:hAnsiTheme="minorHAnsi" w:cstheme="minorBidi"/>
              <w:noProof/>
              <w:szCs w:val="24"/>
            </w:rPr>
          </w:pPr>
          <w:hyperlink w:anchor="_Toc15457936" w:history="1">
            <w:r w:rsidRPr="00BB287F">
              <w:rPr>
                <w:rStyle w:val="a3"/>
                <w:noProof/>
              </w:rPr>
              <w:t>4.3</w:t>
            </w:r>
            <w:r w:rsidRPr="00BB287F">
              <w:rPr>
                <w:rStyle w:val="a3"/>
                <w:noProof/>
              </w:rPr>
              <w:t>实验结果与分析</w:t>
            </w:r>
            <w:r>
              <w:rPr>
                <w:noProof/>
                <w:webHidden/>
              </w:rPr>
              <w:tab/>
            </w:r>
            <w:r>
              <w:rPr>
                <w:noProof/>
                <w:webHidden/>
              </w:rPr>
              <w:fldChar w:fldCharType="begin"/>
            </w:r>
            <w:r>
              <w:rPr>
                <w:noProof/>
                <w:webHidden/>
              </w:rPr>
              <w:instrText xml:space="preserve"> PAGEREF _Toc15457936 \h </w:instrText>
            </w:r>
            <w:r>
              <w:rPr>
                <w:noProof/>
                <w:webHidden/>
              </w:rPr>
            </w:r>
            <w:r>
              <w:rPr>
                <w:noProof/>
                <w:webHidden/>
              </w:rPr>
              <w:fldChar w:fldCharType="separate"/>
            </w:r>
            <w:r>
              <w:rPr>
                <w:noProof/>
                <w:webHidden/>
              </w:rPr>
              <w:t>4</w:t>
            </w:r>
            <w:r>
              <w:rPr>
                <w:noProof/>
                <w:webHidden/>
              </w:rPr>
              <w:fldChar w:fldCharType="end"/>
            </w:r>
          </w:hyperlink>
        </w:p>
        <w:p w14:paraId="5BDAF466" w14:textId="77777777" w:rsidR="00224B57" w:rsidRDefault="00224B57">
          <w:r w:rsidRPr="00224B57">
            <w:rPr>
              <w:b/>
              <w:bCs/>
              <w:szCs w:val="21"/>
              <w:lang w:val="zh-CN"/>
            </w:rPr>
            <w:fldChar w:fldCharType="end"/>
          </w:r>
        </w:p>
      </w:sdtContent>
    </w:sdt>
    <w:p w14:paraId="79DED281" w14:textId="77777777" w:rsidR="00976781" w:rsidRDefault="00976781"/>
    <w:p w14:paraId="743E9CD1" w14:textId="77777777" w:rsidR="00074358" w:rsidRDefault="00074358" w:rsidP="00074358">
      <w:pPr>
        <w:pStyle w:val="a9"/>
        <w:widowControl/>
        <w:spacing w:line="300" w:lineRule="auto"/>
        <w:ind w:firstLineChars="0" w:firstLine="0"/>
        <w:rPr>
          <w:b/>
          <w:sz w:val="30"/>
          <w:szCs w:val="30"/>
        </w:rPr>
      </w:pPr>
    </w:p>
    <w:p w14:paraId="2112E4CE" w14:textId="77777777" w:rsidR="00074358" w:rsidRDefault="00074358" w:rsidP="00074358">
      <w:pPr>
        <w:pStyle w:val="a9"/>
        <w:widowControl/>
        <w:numPr>
          <w:ilvl w:val="0"/>
          <w:numId w:val="1"/>
        </w:numPr>
        <w:spacing w:line="300" w:lineRule="auto"/>
        <w:ind w:left="0" w:firstLineChars="0" w:firstLine="0"/>
        <w:outlineLvl w:val="0"/>
        <w:rPr>
          <w:b/>
          <w:sz w:val="30"/>
          <w:szCs w:val="30"/>
        </w:rPr>
        <w:sectPr w:rsidR="00074358" w:rsidSect="00074358">
          <w:type w:val="continuous"/>
          <w:pgSz w:w="11906" w:h="16838"/>
          <w:pgMar w:top="1440" w:right="1800" w:bottom="1440" w:left="1800" w:header="851" w:footer="992" w:gutter="0"/>
          <w:pgNumType w:start="1"/>
          <w:cols w:space="720"/>
          <w:docGrid w:type="lines" w:linePitch="312"/>
        </w:sectPr>
      </w:pPr>
    </w:p>
    <w:p w14:paraId="4AC40FFE" w14:textId="6F8FF9B0" w:rsidR="00CC2FE7" w:rsidRPr="00BB3C32" w:rsidRDefault="006505D2" w:rsidP="00CC2FE7">
      <w:pPr>
        <w:pStyle w:val="1"/>
        <w:jc w:val="center"/>
      </w:pPr>
      <w:bookmarkStart w:id="2" w:name="_Toc376773652"/>
      <w:bookmarkStart w:id="3" w:name="_Toc15457923"/>
      <w:r>
        <w:rPr>
          <w:rFonts w:hint="eastAsia"/>
        </w:rPr>
        <w:lastRenderedPageBreak/>
        <w:t>1</w:t>
      </w:r>
      <w:bookmarkEnd w:id="2"/>
      <w:r w:rsidR="00BB3C32">
        <w:t xml:space="preserve"> </w:t>
      </w:r>
      <w:r w:rsidR="00304A89">
        <w:rPr>
          <w:rFonts w:hint="eastAsia"/>
        </w:rPr>
        <w:t>串行算法复杂度分析</w:t>
      </w:r>
      <w:bookmarkEnd w:id="3"/>
    </w:p>
    <w:p w14:paraId="3377911F" w14:textId="4BB0B076" w:rsidR="00CC2FE7" w:rsidRDefault="00CC2FE7" w:rsidP="001B280B">
      <w:pPr>
        <w:pStyle w:val="2"/>
        <w:rPr>
          <w:rFonts w:hint="eastAsia"/>
        </w:rPr>
      </w:pPr>
      <w:bookmarkStart w:id="4" w:name="_Toc15457924"/>
      <w:r>
        <w:rPr>
          <w:rFonts w:hint="eastAsia"/>
        </w:rPr>
        <w:t>1.1</w:t>
      </w:r>
      <w:r w:rsidR="00105CE9">
        <w:rPr>
          <w:rFonts w:hint="eastAsia"/>
        </w:rPr>
        <w:t>任务描述</w:t>
      </w:r>
      <w:bookmarkEnd w:id="4"/>
      <w:r w:rsidR="00105CE9">
        <w:t xml:space="preserve"> </w:t>
      </w:r>
    </w:p>
    <w:p w14:paraId="2910CB87" w14:textId="3C7BBCAF" w:rsidR="00F4781B" w:rsidRPr="00F4781B" w:rsidRDefault="00F4781B" w:rsidP="00F4781B">
      <w:pPr>
        <w:ind w:firstLineChars="200" w:firstLine="480"/>
        <w:rPr>
          <w:rFonts w:hint="eastAsia"/>
        </w:rPr>
      </w:pPr>
      <w:r w:rsidRPr="00F4781B">
        <w:rPr>
          <w:rFonts w:hint="eastAsia"/>
        </w:rPr>
        <w:t>分析串行算法的复杂度，并设计测试案例予以证明。</w:t>
      </w:r>
    </w:p>
    <w:p w14:paraId="47DC0304" w14:textId="4D572E32" w:rsidR="001C548F" w:rsidRDefault="0087231D" w:rsidP="001B280B">
      <w:pPr>
        <w:pStyle w:val="2"/>
        <w:rPr>
          <w:rFonts w:hint="eastAsia"/>
        </w:rPr>
      </w:pPr>
      <w:bookmarkStart w:id="5" w:name="_Toc15457925"/>
      <w:r>
        <w:rPr>
          <w:rFonts w:hint="eastAsia"/>
        </w:rPr>
        <w:t>1.2</w:t>
      </w:r>
      <w:r w:rsidR="00D27E0A">
        <w:rPr>
          <w:rFonts w:hint="eastAsia"/>
        </w:rPr>
        <w:t>任务分析</w:t>
      </w:r>
      <w:bookmarkEnd w:id="5"/>
    </w:p>
    <w:p w14:paraId="40E76EEA" w14:textId="514E736A" w:rsidR="000A07C8" w:rsidRDefault="000A07C8" w:rsidP="000A07C8">
      <w:pPr>
        <w:ind w:firstLineChars="200" w:firstLine="480"/>
        <w:rPr>
          <w:rFonts w:hint="eastAsia"/>
        </w:rPr>
      </w:pPr>
      <w:r>
        <w:rPr>
          <w:rFonts w:hint="eastAsia"/>
        </w:rPr>
        <w:t>设矩阵规模为</w:t>
      </w:r>
      <w:r>
        <w:rPr>
          <w:rFonts w:hint="eastAsia"/>
        </w:rPr>
        <w:t>n*n</w:t>
      </w:r>
      <w:r w:rsidR="005E616B">
        <w:rPr>
          <w:rFonts w:hint="eastAsia"/>
        </w:rPr>
        <w:t>。</w:t>
      </w:r>
      <w:r w:rsidR="00294E73">
        <w:rPr>
          <w:rFonts w:hint="eastAsia"/>
        </w:rPr>
        <w:t>在此条件下</w:t>
      </w:r>
      <w:r>
        <w:rPr>
          <w:rFonts w:hint="eastAsia"/>
        </w:rPr>
        <w:t>分析串行算法，构造黑色方块链表的时候，需要遍历</w:t>
      </w:r>
      <w:r>
        <w:rPr>
          <w:rFonts w:hint="eastAsia"/>
        </w:rPr>
        <w:t>5</w:t>
      </w:r>
      <w:r>
        <w:rPr>
          <w:rFonts w:hint="eastAsia"/>
        </w:rPr>
        <w:t>次矩阵</w:t>
      </w:r>
      <w:r w:rsidR="00FE61B4">
        <w:rPr>
          <w:rFonts w:hint="eastAsia"/>
        </w:rPr>
        <w:t>5*n*n</w:t>
      </w:r>
      <w:r w:rsidR="00FE61B4">
        <w:rPr>
          <w:rFonts w:hint="eastAsia"/>
        </w:rPr>
        <w:t>次</w:t>
      </w:r>
      <w:r>
        <w:rPr>
          <w:rFonts w:hint="eastAsia"/>
        </w:rPr>
        <w:t>，</w:t>
      </w:r>
      <w:r w:rsidR="00371E83">
        <w:rPr>
          <w:rFonts w:hint="eastAsia"/>
        </w:rPr>
        <w:t>在枚举方案进行尝试的时候，每一种方案开始之前都需要对当前矩阵进行复制，共</w:t>
      </w:r>
      <w:r w:rsidR="00661A2D">
        <w:rPr>
          <w:rFonts w:hint="eastAsia"/>
        </w:rPr>
        <w:t>13</w:t>
      </w:r>
      <w:r w:rsidR="00661A2D">
        <w:rPr>
          <w:rFonts w:hint="eastAsia"/>
        </w:rPr>
        <w:t>次遍历</w:t>
      </w:r>
      <w:r w:rsidR="00287AA7">
        <w:rPr>
          <w:rFonts w:hint="eastAsia"/>
        </w:rPr>
        <w:t>，</w:t>
      </w:r>
      <w:r w:rsidR="00287AA7">
        <w:rPr>
          <w:rFonts w:hint="eastAsia"/>
        </w:rPr>
        <w:t>13*n*n</w:t>
      </w:r>
      <w:r w:rsidR="00287AA7">
        <w:rPr>
          <w:rFonts w:hint="eastAsia"/>
        </w:rPr>
        <w:t>次</w:t>
      </w:r>
      <w:r w:rsidR="00661A2D">
        <w:rPr>
          <w:rFonts w:hint="eastAsia"/>
        </w:rPr>
        <w:t>。</w:t>
      </w:r>
      <w:r w:rsidR="005E2E2A">
        <w:rPr>
          <w:rFonts w:hint="eastAsia"/>
        </w:rPr>
        <w:t>在黑方块周围放置灯泡的时候需要点亮相应的方块，最坏情况整行整列都需要遍历，</w:t>
      </w:r>
      <w:r w:rsidR="005E2E2A">
        <w:rPr>
          <w:rFonts w:hint="eastAsia"/>
        </w:rPr>
        <w:t>2n</w:t>
      </w:r>
      <w:r w:rsidR="005E2E2A">
        <w:rPr>
          <w:rFonts w:hint="eastAsia"/>
        </w:rPr>
        <w:t>次。</w:t>
      </w:r>
      <w:r w:rsidR="00287AA7">
        <w:rPr>
          <w:rFonts w:hint="eastAsia"/>
        </w:rPr>
        <w:t>接下来是白块的处理，没轮开始前，寻找空白位置平均需要便利半个矩阵，</w:t>
      </w:r>
      <w:r w:rsidR="00287AA7">
        <w:rPr>
          <w:rFonts w:hint="eastAsia"/>
        </w:rPr>
        <w:t>0.5*n*n</w:t>
      </w:r>
      <w:r w:rsidR="00287AA7">
        <w:rPr>
          <w:rFonts w:hint="eastAsia"/>
        </w:rPr>
        <w:t>次，之后是检测函数，该函数第一次遍历，检测空白位置，一次遍历</w:t>
      </w:r>
      <w:r w:rsidR="00287AA7">
        <w:rPr>
          <w:rFonts w:hint="eastAsia"/>
        </w:rPr>
        <w:t>n*n</w:t>
      </w:r>
      <w:r w:rsidR="00287AA7">
        <w:rPr>
          <w:rFonts w:hint="eastAsia"/>
        </w:rPr>
        <w:t>次。第二次遍历检测黑块周围灯泡数量，同时遇到黑色方块，则进行</w:t>
      </w:r>
      <w:r w:rsidR="00287AA7">
        <w:rPr>
          <w:rFonts w:hint="eastAsia"/>
        </w:rPr>
        <w:t>4</w:t>
      </w:r>
      <w:r w:rsidR="00287AA7">
        <w:rPr>
          <w:rFonts w:hint="eastAsia"/>
        </w:rPr>
        <w:t>次操作判断灯泡数量。</w:t>
      </w:r>
    </w:p>
    <w:p w14:paraId="7BF3C160" w14:textId="2A9593A7" w:rsidR="00287AA7" w:rsidRPr="00287AA7" w:rsidRDefault="00287AA7" w:rsidP="000A07C8">
      <w:pPr>
        <w:ind w:firstLineChars="200" w:firstLine="480"/>
        <w:rPr>
          <w:rFonts w:hint="eastAsia"/>
        </w:rPr>
      </w:pPr>
      <w:r>
        <w:rPr>
          <w:rFonts w:hint="eastAsia"/>
        </w:rPr>
        <w:t>总体来说，整个算法的时间复杂度应该在</w:t>
      </w:r>
      <w:r>
        <w:t>O(n</w:t>
      </w:r>
      <w:r w:rsidRPr="00287AA7">
        <w:rPr>
          <w:vertAlign w:val="superscript"/>
        </w:rPr>
        <w:t>2</w:t>
      </w:r>
      <w:r>
        <w:t>)</w:t>
      </w:r>
      <w:r>
        <w:rPr>
          <w:rFonts w:hint="eastAsia"/>
        </w:rPr>
        <w:t>级别。</w:t>
      </w:r>
      <w:r w:rsidR="00274C00">
        <w:rPr>
          <w:rFonts w:hint="eastAsia"/>
        </w:rPr>
        <w:t>由于存储矩阵的空间为</w:t>
      </w:r>
      <w:r w:rsidR="00274C00">
        <w:rPr>
          <w:rFonts w:hint="eastAsia"/>
        </w:rPr>
        <w:t>n*n</w:t>
      </w:r>
      <w:r w:rsidR="00274C00">
        <w:rPr>
          <w:rFonts w:hint="eastAsia"/>
        </w:rPr>
        <w:t>，所以空间复杂度也在</w:t>
      </w:r>
      <w:r w:rsidR="00274C00">
        <w:t>O(n</w:t>
      </w:r>
      <w:r w:rsidR="00274C00" w:rsidRPr="00287AA7">
        <w:rPr>
          <w:vertAlign w:val="superscript"/>
        </w:rPr>
        <w:t>2</w:t>
      </w:r>
      <w:r w:rsidR="00274C00">
        <w:t>)</w:t>
      </w:r>
      <w:r w:rsidR="00274C00">
        <w:rPr>
          <w:rFonts w:hint="eastAsia"/>
        </w:rPr>
        <w:t>级别。</w:t>
      </w:r>
    </w:p>
    <w:p w14:paraId="2A1FB547" w14:textId="616ACBD8" w:rsidR="00326FDF" w:rsidRPr="00467D9C" w:rsidRDefault="00074358" w:rsidP="00467D9C">
      <w:pPr>
        <w:pStyle w:val="1"/>
        <w:jc w:val="center"/>
      </w:pPr>
      <w:r>
        <w:rPr>
          <w:b w:val="0"/>
          <w:sz w:val="30"/>
          <w:szCs w:val="30"/>
        </w:rPr>
        <w:br w:type="page"/>
      </w:r>
      <w:bookmarkStart w:id="6" w:name="_Toc376773653"/>
      <w:bookmarkStart w:id="7" w:name="_Toc15457926"/>
      <w:r w:rsidR="006505D2" w:rsidRPr="006505D2">
        <w:rPr>
          <w:rFonts w:hint="eastAsia"/>
        </w:rPr>
        <w:lastRenderedPageBreak/>
        <w:t>2</w:t>
      </w:r>
      <w:bookmarkEnd w:id="6"/>
      <w:r w:rsidR="00692144">
        <w:rPr>
          <w:rFonts w:hint="eastAsia"/>
        </w:rPr>
        <w:t xml:space="preserve"> </w:t>
      </w:r>
      <w:r w:rsidR="00304A89">
        <w:rPr>
          <w:rFonts w:hint="eastAsia"/>
        </w:rPr>
        <w:t>分析并行实现的正确性</w:t>
      </w:r>
      <w:bookmarkEnd w:id="7"/>
    </w:p>
    <w:p w14:paraId="7E176AB4" w14:textId="01A26AC6" w:rsidR="007E68BF" w:rsidRDefault="007E68BF" w:rsidP="007E68BF">
      <w:pPr>
        <w:pStyle w:val="2"/>
        <w:rPr>
          <w:rFonts w:hint="eastAsia"/>
        </w:rPr>
      </w:pPr>
      <w:bookmarkStart w:id="8" w:name="_Toc342798912"/>
      <w:bookmarkStart w:id="9" w:name="_Toc15457927"/>
      <w:r>
        <w:rPr>
          <w:rFonts w:hint="eastAsia"/>
        </w:rPr>
        <w:t>2</w:t>
      </w:r>
      <w:r>
        <w:rPr>
          <w:rFonts w:hint="eastAsia"/>
        </w:rPr>
        <w:t>.1</w:t>
      </w:r>
      <w:r>
        <w:rPr>
          <w:rFonts w:hint="eastAsia"/>
        </w:rPr>
        <w:t>任务描述</w:t>
      </w:r>
      <w:bookmarkEnd w:id="9"/>
      <w:r>
        <w:t xml:space="preserve"> </w:t>
      </w:r>
    </w:p>
    <w:p w14:paraId="6E5D3F99" w14:textId="56CE581C" w:rsidR="00F4781B" w:rsidRPr="00F4781B" w:rsidRDefault="00F4781B" w:rsidP="00F4781B">
      <w:pPr>
        <w:ind w:firstLineChars="200" w:firstLine="480"/>
        <w:rPr>
          <w:rFonts w:hint="eastAsia"/>
        </w:rPr>
      </w:pPr>
      <w:r w:rsidRPr="00F4781B">
        <w:rPr>
          <w:rFonts w:hint="eastAsia"/>
        </w:rPr>
        <w:t>在“</w:t>
      </w:r>
      <w:r w:rsidRPr="00F4781B">
        <w:rPr>
          <w:rFonts w:hint="eastAsia"/>
        </w:rPr>
        <w:t>akari</w:t>
      </w:r>
      <w:r w:rsidRPr="00F4781B">
        <w:rPr>
          <w:rFonts w:hint="eastAsia"/>
        </w:rPr>
        <w:t>回溯”中实现的多种并行实现中，挑选一种并分析其正确性，并请给出方案确保并行实现的正确性。</w:t>
      </w:r>
    </w:p>
    <w:p w14:paraId="63657C1E" w14:textId="687F533C" w:rsidR="007E68BF" w:rsidRDefault="007E68BF" w:rsidP="007E68BF">
      <w:pPr>
        <w:pStyle w:val="2"/>
        <w:rPr>
          <w:rFonts w:hint="eastAsia"/>
        </w:rPr>
      </w:pPr>
      <w:bookmarkStart w:id="10" w:name="_Toc15457928"/>
      <w:r>
        <w:rPr>
          <w:rFonts w:hint="eastAsia"/>
        </w:rPr>
        <w:t>2</w:t>
      </w:r>
      <w:r>
        <w:rPr>
          <w:rFonts w:hint="eastAsia"/>
        </w:rPr>
        <w:t>.2</w:t>
      </w:r>
      <w:r w:rsidR="00AC7DC6">
        <w:rPr>
          <w:rFonts w:hint="eastAsia"/>
        </w:rPr>
        <w:t>任务分析</w:t>
      </w:r>
      <w:bookmarkEnd w:id="10"/>
    </w:p>
    <w:p w14:paraId="656FAF99" w14:textId="5AFC67B8" w:rsidR="00AC7DC6" w:rsidRDefault="00AC7DC6" w:rsidP="00AC7DC6">
      <w:pPr>
        <w:ind w:firstLineChars="200" w:firstLine="480"/>
        <w:rPr>
          <w:rFonts w:hint="eastAsia"/>
        </w:rPr>
      </w:pPr>
      <w:r>
        <w:rPr>
          <w:rFonts w:hint="eastAsia"/>
        </w:rPr>
        <w:t>从算法的又穷性以及循环不变性给出并行实现的正确性证明。</w:t>
      </w:r>
    </w:p>
    <w:p w14:paraId="34283262" w14:textId="48AE1DCE" w:rsidR="007E57F9" w:rsidRDefault="007E57F9" w:rsidP="007E57F9">
      <w:pPr>
        <w:ind w:firstLineChars="200" w:firstLine="480"/>
        <w:rPr>
          <w:rFonts w:hint="eastAsia"/>
        </w:rPr>
      </w:pPr>
      <w:r>
        <w:rPr>
          <w:rFonts w:hint="eastAsia"/>
        </w:rPr>
        <w:t>对于一个给定的矩阵，最多经过有限次的</w:t>
      </w:r>
      <w:r>
        <w:rPr>
          <w:rFonts w:hint="eastAsia"/>
        </w:rPr>
        <w:t>n</w:t>
      </w:r>
      <w:r w:rsidRPr="007E57F9">
        <w:rPr>
          <w:rFonts w:hint="eastAsia"/>
          <w:vertAlign w:val="superscript"/>
        </w:rPr>
        <w:t>2</w:t>
      </w:r>
      <w:r>
        <w:rPr>
          <w:rFonts w:hint="eastAsia"/>
        </w:rPr>
        <w:t>的遍历操作即可给出最终的结果，究竟是有解或者无解，所以算法是有穷的。</w:t>
      </w:r>
    </w:p>
    <w:p w14:paraId="78E3728A" w14:textId="5DD04CBD" w:rsidR="007E57F9" w:rsidRPr="007E57F9" w:rsidRDefault="007E57F9" w:rsidP="007E57F9">
      <w:pPr>
        <w:ind w:firstLineChars="200" w:firstLine="480"/>
        <w:rPr>
          <w:rFonts w:hint="eastAsia"/>
        </w:rPr>
      </w:pPr>
      <w:r>
        <w:rPr>
          <w:rFonts w:hint="eastAsia"/>
        </w:rPr>
        <w:t>对于每一个子线程，其所应该处理的是整个解空间数的一个分支，所以在运算范围上不会出现覆盖，最后都经由统一的检验函数对每一个子线程的处理结果不不断的进行检测，所以只要存在结果，必定能够得出。</w:t>
      </w:r>
    </w:p>
    <w:p w14:paraId="47576723" w14:textId="7F02900F" w:rsidR="007E68BF" w:rsidRDefault="007E68BF" w:rsidP="007E68BF">
      <w:pPr>
        <w:pStyle w:val="2"/>
        <w:rPr>
          <w:rFonts w:hint="eastAsia"/>
        </w:rPr>
      </w:pPr>
      <w:bookmarkStart w:id="11" w:name="_Toc15457929"/>
      <w:r>
        <w:rPr>
          <w:rFonts w:hint="eastAsia"/>
        </w:rPr>
        <w:t>3</w:t>
      </w:r>
      <w:r>
        <w:rPr>
          <w:rFonts w:hint="eastAsia"/>
        </w:rPr>
        <w:t>.3</w:t>
      </w:r>
      <w:r>
        <w:rPr>
          <w:rFonts w:hint="eastAsia"/>
        </w:rPr>
        <w:t>实验结果与分析</w:t>
      </w:r>
      <w:bookmarkEnd w:id="11"/>
    </w:p>
    <w:p w14:paraId="5FA1C77D" w14:textId="5DAC5BAB" w:rsidR="000724D9" w:rsidRPr="000724D9" w:rsidRDefault="000724D9" w:rsidP="005544E5">
      <w:pPr>
        <w:ind w:firstLineChars="200" w:firstLine="480"/>
        <w:rPr>
          <w:rFonts w:hint="eastAsia"/>
        </w:rPr>
      </w:pPr>
      <w:r>
        <w:rPr>
          <w:rFonts w:hint="eastAsia"/>
        </w:rPr>
        <w:t>如图</w:t>
      </w:r>
      <w:r>
        <w:rPr>
          <w:rFonts w:hint="eastAsia"/>
        </w:rPr>
        <w:t>3.1</w:t>
      </w:r>
      <w:r>
        <w:rPr>
          <w:rFonts w:hint="eastAsia"/>
        </w:rPr>
        <w:t>所示，</w:t>
      </w:r>
      <w:r>
        <w:rPr>
          <w:rFonts w:hint="eastAsia"/>
        </w:rPr>
        <w:t>7</w:t>
      </w:r>
      <w:r>
        <w:rPr>
          <w:rFonts w:hint="eastAsia"/>
        </w:rPr>
        <w:t>项测试均通过，也证明了并行算法的正确性。</w:t>
      </w:r>
    </w:p>
    <w:p w14:paraId="5390BA96" w14:textId="2C3DE84F" w:rsidR="00746B26" w:rsidRDefault="00746B26" w:rsidP="00746B26">
      <w:pPr>
        <w:jc w:val="center"/>
        <w:rPr>
          <w:rFonts w:hint="eastAsia"/>
        </w:rPr>
      </w:pPr>
      <w:r w:rsidRPr="00746B26">
        <w:drawing>
          <wp:inline distT="0" distB="0" distL="0" distR="0" wp14:anchorId="5E05EA27" wp14:editId="6BC2A4A0">
            <wp:extent cx="3937635" cy="2690890"/>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9989" cy="2699332"/>
                    </a:xfrm>
                    <a:prstGeom prst="rect">
                      <a:avLst/>
                    </a:prstGeom>
                  </pic:spPr>
                </pic:pic>
              </a:graphicData>
            </a:graphic>
          </wp:inline>
        </w:drawing>
      </w:r>
    </w:p>
    <w:p w14:paraId="25328E41" w14:textId="2846DEC3" w:rsidR="00746B26" w:rsidRPr="00746B26" w:rsidRDefault="00746B26" w:rsidP="00746B26">
      <w:pPr>
        <w:jc w:val="center"/>
        <w:rPr>
          <w:rFonts w:hint="eastAsia"/>
          <w:sz w:val="18"/>
          <w:szCs w:val="18"/>
        </w:rPr>
      </w:pPr>
      <w:r w:rsidRPr="00746B26">
        <w:rPr>
          <w:rFonts w:hint="eastAsia"/>
          <w:sz w:val="18"/>
          <w:szCs w:val="18"/>
        </w:rPr>
        <w:t>图</w:t>
      </w:r>
      <w:r w:rsidR="000724D9">
        <w:rPr>
          <w:rFonts w:hint="eastAsia"/>
          <w:sz w:val="18"/>
          <w:szCs w:val="18"/>
        </w:rPr>
        <w:t>3</w:t>
      </w:r>
      <w:r w:rsidRPr="00746B26">
        <w:rPr>
          <w:rFonts w:hint="eastAsia"/>
          <w:sz w:val="18"/>
          <w:szCs w:val="18"/>
        </w:rPr>
        <w:t xml:space="preserve">.1 </w:t>
      </w:r>
      <w:r w:rsidRPr="00746B26">
        <w:rPr>
          <w:rFonts w:hint="eastAsia"/>
          <w:sz w:val="18"/>
          <w:szCs w:val="18"/>
        </w:rPr>
        <w:t>并行实现平台测试结果</w:t>
      </w:r>
    </w:p>
    <w:p w14:paraId="72333348" w14:textId="5E41F72A" w:rsidR="00F96F40" w:rsidRPr="00407A54" w:rsidRDefault="00074358" w:rsidP="00407A54">
      <w:pPr>
        <w:pStyle w:val="1"/>
        <w:jc w:val="center"/>
      </w:pPr>
      <w:r>
        <w:br w:type="page"/>
      </w:r>
      <w:bookmarkStart w:id="12" w:name="_Toc376773654"/>
      <w:bookmarkStart w:id="13" w:name="_Toc15457930"/>
      <w:r w:rsidR="006505D2">
        <w:rPr>
          <w:rFonts w:hint="eastAsia"/>
        </w:rPr>
        <w:lastRenderedPageBreak/>
        <w:t>3</w:t>
      </w:r>
      <w:bookmarkEnd w:id="8"/>
      <w:bookmarkEnd w:id="12"/>
      <w:r w:rsidR="002E27E5">
        <w:rPr>
          <w:rFonts w:hint="eastAsia"/>
        </w:rPr>
        <w:t xml:space="preserve"> </w:t>
      </w:r>
      <w:r w:rsidR="00304A89">
        <w:rPr>
          <w:rFonts w:hint="eastAsia"/>
        </w:rPr>
        <w:t>大数场景分析</w:t>
      </w:r>
      <w:bookmarkEnd w:id="13"/>
    </w:p>
    <w:p w14:paraId="205D8217" w14:textId="78C321A7" w:rsidR="007E68BF" w:rsidRDefault="007E68BF" w:rsidP="007E68BF">
      <w:pPr>
        <w:pStyle w:val="2"/>
        <w:rPr>
          <w:rFonts w:hint="eastAsia"/>
        </w:rPr>
      </w:pPr>
      <w:bookmarkStart w:id="14" w:name="_Toc15457931"/>
      <w:r>
        <w:rPr>
          <w:rFonts w:hint="eastAsia"/>
        </w:rPr>
        <w:t>3</w:t>
      </w:r>
      <w:r>
        <w:rPr>
          <w:rFonts w:hint="eastAsia"/>
        </w:rPr>
        <w:t>.1</w:t>
      </w:r>
      <w:r>
        <w:rPr>
          <w:rFonts w:hint="eastAsia"/>
        </w:rPr>
        <w:t>任务描述</w:t>
      </w:r>
      <w:bookmarkEnd w:id="14"/>
      <w:r>
        <w:t xml:space="preserve"> </w:t>
      </w:r>
    </w:p>
    <w:p w14:paraId="3C77B474" w14:textId="24B6ACFB" w:rsidR="00C32169" w:rsidRPr="00C32169" w:rsidRDefault="00C32169" w:rsidP="00C32169">
      <w:pPr>
        <w:pStyle w:val="a9"/>
        <w:widowControl/>
        <w:numPr>
          <w:ilvl w:val="0"/>
          <w:numId w:val="29"/>
        </w:numPr>
        <w:ind w:firstLineChars="0"/>
        <w:jc w:val="left"/>
        <w:rPr>
          <w:rFonts w:eastAsia="Times New Roman"/>
          <w:kern w:val="0"/>
          <w:szCs w:val="24"/>
        </w:rPr>
      </w:pPr>
      <w:r w:rsidRPr="00C32169">
        <w:rPr>
          <w:rFonts w:ascii="SimSun" w:eastAsia="SimSun" w:hAnsi="SimSun" w:cs="SimSun"/>
          <w:kern w:val="0"/>
          <w:szCs w:val="24"/>
        </w:rPr>
        <w:t>设计大数计算场景下</w:t>
      </w:r>
      <w:r w:rsidRPr="00C32169">
        <w:rPr>
          <w:rFonts w:eastAsia="Times New Roman"/>
          <w:kern w:val="0"/>
          <w:szCs w:val="24"/>
        </w:rPr>
        <w:t>”akari</w:t>
      </w:r>
      <w:r w:rsidRPr="00C32169">
        <w:rPr>
          <w:rFonts w:ascii="MS Mincho" w:eastAsia="MS Mincho" w:hAnsi="MS Mincho" w:cs="MS Mincho"/>
          <w:kern w:val="0"/>
          <w:szCs w:val="24"/>
        </w:rPr>
        <w:t>回溯</w:t>
      </w:r>
      <w:r w:rsidRPr="00C32169">
        <w:rPr>
          <w:rFonts w:eastAsia="Times New Roman"/>
          <w:kern w:val="0"/>
          <w:szCs w:val="24"/>
        </w:rPr>
        <w:t>”</w:t>
      </w:r>
      <w:r w:rsidRPr="00C32169">
        <w:rPr>
          <w:rFonts w:ascii="MS Mincho" w:eastAsia="MS Mincho" w:hAnsi="MS Mincho" w:cs="MS Mincho"/>
          <w:kern w:val="0"/>
          <w:szCs w:val="24"/>
        </w:rPr>
        <w:t>的</w:t>
      </w:r>
      <w:r w:rsidRPr="00C32169">
        <w:rPr>
          <w:rFonts w:ascii="SimSun" w:eastAsia="SimSun" w:hAnsi="SimSun" w:cs="SimSun"/>
          <w:kern w:val="0"/>
          <w:szCs w:val="24"/>
        </w:rPr>
        <w:t>测试</w:t>
      </w:r>
      <w:r w:rsidRPr="00C32169">
        <w:rPr>
          <w:rFonts w:ascii="MS Mincho" w:eastAsia="MS Mincho" w:hAnsi="MS Mincho" w:cs="MS Mincho"/>
          <w:kern w:val="0"/>
          <w:szCs w:val="24"/>
        </w:rPr>
        <w:t>用例并分</w:t>
      </w:r>
      <w:r w:rsidRPr="00C32169">
        <w:rPr>
          <w:rFonts w:ascii="SimSun" w:eastAsia="SimSun" w:hAnsi="SimSun" w:cs="SimSun"/>
          <w:kern w:val="0"/>
          <w:szCs w:val="24"/>
        </w:rPr>
        <w:t>别</w:t>
      </w:r>
      <w:r w:rsidRPr="00C32169">
        <w:rPr>
          <w:rFonts w:ascii="MS Mincho" w:eastAsia="MS Mincho" w:hAnsi="MS Mincho" w:cs="MS Mincho"/>
          <w:kern w:val="0"/>
          <w:szCs w:val="24"/>
        </w:rPr>
        <w:t>使用串行和并行的方式</w:t>
      </w:r>
      <w:r w:rsidRPr="00C32169">
        <w:rPr>
          <w:rFonts w:ascii="SimSun" w:eastAsia="SimSun" w:hAnsi="SimSun" w:cs="SimSun"/>
          <w:kern w:val="0"/>
          <w:szCs w:val="24"/>
        </w:rPr>
        <w:t>实现</w:t>
      </w:r>
      <w:r>
        <w:rPr>
          <w:rFonts w:ascii="SimSun" w:eastAsia="SimSun" w:hAnsi="SimSun" w:cs="SimSun" w:hint="eastAsia"/>
          <w:kern w:val="0"/>
          <w:szCs w:val="24"/>
        </w:rPr>
        <w:t>；</w:t>
      </w:r>
    </w:p>
    <w:p w14:paraId="25E3E654" w14:textId="08BFC732" w:rsidR="00C32169" w:rsidRDefault="00C32169" w:rsidP="00C32169">
      <w:pPr>
        <w:pStyle w:val="a9"/>
        <w:numPr>
          <w:ilvl w:val="0"/>
          <w:numId w:val="29"/>
        </w:numPr>
        <w:ind w:firstLineChars="0"/>
        <w:rPr>
          <w:rFonts w:hint="eastAsia"/>
        </w:rPr>
      </w:pPr>
      <w:r>
        <w:rPr>
          <w:rFonts w:hint="eastAsia"/>
        </w:rPr>
        <w:t>分析并行实现的加速比；</w:t>
      </w:r>
    </w:p>
    <w:p w14:paraId="3E0C6552" w14:textId="5236509F" w:rsidR="00C32169" w:rsidRPr="00C32169" w:rsidRDefault="00C32169" w:rsidP="00C32169">
      <w:pPr>
        <w:pStyle w:val="a9"/>
        <w:numPr>
          <w:ilvl w:val="0"/>
          <w:numId w:val="29"/>
        </w:numPr>
        <w:ind w:firstLineChars="0"/>
        <w:rPr>
          <w:rFonts w:hint="eastAsia"/>
        </w:rPr>
      </w:pPr>
      <w:r>
        <w:rPr>
          <w:rFonts w:hint="eastAsia"/>
        </w:rPr>
        <w:t>分析并行实现加速比的正确性；</w:t>
      </w:r>
    </w:p>
    <w:p w14:paraId="3E5482E6" w14:textId="1A91697D" w:rsidR="007E68BF" w:rsidRDefault="007E68BF" w:rsidP="007E68BF">
      <w:pPr>
        <w:pStyle w:val="2"/>
        <w:rPr>
          <w:rFonts w:hint="eastAsia"/>
        </w:rPr>
      </w:pPr>
      <w:bookmarkStart w:id="15" w:name="_Toc15457932"/>
      <w:r>
        <w:rPr>
          <w:rFonts w:hint="eastAsia"/>
        </w:rPr>
        <w:t>3</w:t>
      </w:r>
      <w:r>
        <w:rPr>
          <w:rFonts w:hint="eastAsia"/>
        </w:rPr>
        <w:t>.2</w:t>
      </w:r>
      <w:r>
        <w:rPr>
          <w:rFonts w:hint="eastAsia"/>
        </w:rPr>
        <w:t>实验方案</w:t>
      </w:r>
      <w:bookmarkEnd w:id="15"/>
    </w:p>
    <w:p w14:paraId="52A17E92" w14:textId="47F5B473" w:rsidR="00D86103" w:rsidRDefault="00A53922" w:rsidP="00A53922">
      <w:pPr>
        <w:ind w:firstLineChars="200" w:firstLine="480"/>
        <w:rPr>
          <w:rFonts w:hint="eastAsia"/>
        </w:rPr>
      </w:pPr>
      <w:r>
        <w:rPr>
          <w:rFonts w:hint="eastAsia"/>
        </w:rPr>
        <w:t>对于大数场景，对于并行粒度的划分十分关键。在数据规模变大时，考虑到线程的开销问题，不能够使并行粒度太大；同时为了能够充分发挥并行计算的优势，并行粒度也不能太小。</w:t>
      </w:r>
    </w:p>
    <w:p w14:paraId="750EAEFD" w14:textId="3602ADE0" w:rsidR="00677728" w:rsidRPr="00635D1F" w:rsidRDefault="00A53922" w:rsidP="00635D1F">
      <w:pPr>
        <w:ind w:firstLineChars="200" w:firstLine="480"/>
      </w:pPr>
      <w:r>
        <w:rPr>
          <w:rFonts w:hint="eastAsia"/>
        </w:rPr>
        <w:t>所以相比较而言当数据规模特别大的时候，选用当且仅当解空间树结点第一次分裂的时候产生新任务。</w:t>
      </w:r>
      <w:r w:rsidR="004375B6">
        <w:rPr>
          <w:b/>
          <w:sz w:val="30"/>
          <w:szCs w:val="30"/>
        </w:rPr>
        <w:br w:type="page"/>
      </w:r>
    </w:p>
    <w:p w14:paraId="418C212C" w14:textId="2D8EEF4B" w:rsidR="001C548F" w:rsidRPr="001C548F" w:rsidRDefault="005B3DAF" w:rsidP="001C548F">
      <w:pPr>
        <w:pStyle w:val="1"/>
        <w:jc w:val="center"/>
      </w:pPr>
      <w:bookmarkStart w:id="16" w:name="_Toc15457933"/>
      <w:r>
        <w:rPr>
          <w:rFonts w:hint="eastAsia"/>
        </w:rPr>
        <w:lastRenderedPageBreak/>
        <w:t>4</w:t>
      </w:r>
      <w:r w:rsidR="001C548F">
        <w:rPr>
          <w:rFonts w:hint="eastAsia"/>
        </w:rPr>
        <w:t xml:space="preserve"> </w:t>
      </w:r>
      <w:r w:rsidR="00304A89">
        <w:rPr>
          <w:rFonts w:hint="eastAsia"/>
        </w:rPr>
        <w:t>并行优化方案设计</w:t>
      </w:r>
      <w:bookmarkEnd w:id="16"/>
    </w:p>
    <w:p w14:paraId="38DD8DBF" w14:textId="5123036A" w:rsidR="007E68BF" w:rsidRDefault="007E68BF" w:rsidP="007E68BF">
      <w:pPr>
        <w:pStyle w:val="2"/>
        <w:rPr>
          <w:rFonts w:hint="eastAsia"/>
        </w:rPr>
      </w:pPr>
      <w:bookmarkStart w:id="17" w:name="_Toc15457934"/>
      <w:r>
        <w:rPr>
          <w:rFonts w:hint="eastAsia"/>
        </w:rPr>
        <w:t>4</w:t>
      </w:r>
      <w:r>
        <w:rPr>
          <w:rFonts w:hint="eastAsia"/>
        </w:rPr>
        <w:t>.1</w:t>
      </w:r>
      <w:r>
        <w:rPr>
          <w:rFonts w:hint="eastAsia"/>
        </w:rPr>
        <w:t>任务描述</w:t>
      </w:r>
      <w:bookmarkEnd w:id="17"/>
      <w:r>
        <w:t xml:space="preserve"> </w:t>
      </w:r>
    </w:p>
    <w:p w14:paraId="70B2DBEB" w14:textId="581E1406" w:rsidR="000D3FBD" w:rsidRDefault="000D3FBD" w:rsidP="000D3FBD">
      <w:pPr>
        <w:pStyle w:val="a9"/>
        <w:numPr>
          <w:ilvl w:val="0"/>
          <w:numId w:val="30"/>
        </w:numPr>
        <w:ind w:firstLineChars="0"/>
        <w:rPr>
          <w:rFonts w:hint="eastAsia"/>
        </w:rPr>
      </w:pPr>
      <w:r>
        <w:rPr>
          <w:rFonts w:hint="eastAsia"/>
        </w:rPr>
        <w:t>设计大数场景并行实现的优化方案；</w:t>
      </w:r>
    </w:p>
    <w:p w14:paraId="54878860" w14:textId="45A14D44" w:rsidR="000D3FBD" w:rsidRPr="000D3FBD" w:rsidRDefault="000D3FBD" w:rsidP="000D3FBD">
      <w:pPr>
        <w:pStyle w:val="a9"/>
        <w:numPr>
          <w:ilvl w:val="0"/>
          <w:numId w:val="30"/>
        </w:numPr>
        <w:ind w:firstLineChars="0"/>
        <w:rPr>
          <w:rFonts w:hint="eastAsia"/>
        </w:rPr>
      </w:pPr>
      <w:r>
        <w:rPr>
          <w:rFonts w:hint="eastAsia"/>
        </w:rPr>
        <w:t>测试并分析优化方案的加速比与正确性；</w:t>
      </w:r>
    </w:p>
    <w:p w14:paraId="2693995A" w14:textId="03C7C7C4" w:rsidR="007E68BF" w:rsidRDefault="007E68BF" w:rsidP="007E68BF">
      <w:pPr>
        <w:pStyle w:val="2"/>
        <w:rPr>
          <w:rFonts w:hint="eastAsia"/>
        </w:rPr>
      </w:pPr>
      <w:bookmarkStart w:id="18" w:name="_Toc15457935"/>
      <w:r>
        <w:rPr>
          <w:rFonts w:hint="eastAsia"/>
        </w:rPr>
        <w:t>4</w:t>
      </w:r>
      <w:r>
        <w:rPr>
          <w:rFonts w:hint="eastAsia"/>
        </w:rPr>
        <w:t>.2</w:t>
      </w:r>
      <w:r>
        <w:rPr>
          <w:rFonts w:hint="eastAsia"/>
        </w:rPr>
        <w:t>实验方案</w:t>
      </w:r>
      <w:bookmarkEnd w:id="18"/>
    </w:p>
    <w:p w14:paraId="5AB6D942" w14:textId="001178B4" w:rsidR="00FB3FAA" w:rsidRPr="00FB3FAA" w:rsidRDefault="00FB3FAA" w:rsidP="00FB3FAA">
      <w:pPr>
        <w:ind w:firstLineChars="200" w:firstLine="480"/>
        <w:rPr>
          <w:rFonts w:hint="eastAsia"/>
        </w:rPr>
      </w:pPr>
      <w:r>
        <w:rPr>
          <w:rFonts w:hint="eastAsia"/>
        </w:rPr>
        <w:t>将实验</w:t>
      </w:r>
      <w:r>
        <w:rPr>
          <w:rFonts w:hint="eastAsia"/>
        </w:rPr>
        <w:t>2</w:t>
      </w:r>
      <w:r>
        <w:rPr>
          <w:rFonts w:hint="eastAsia"/>
        </w:rPr>
        <w:t>中的并行回溯法进行改造，改为仅在第一个任务开始时新建线程采用并行化处理，其余均串行处理</w:t>
      </w:r>
      <w:r w:rsidR="009051E5">
        <w:rPr>
          <w:rFonts w:hint="eastAsia"/>
        </w:rPr>
        <w:t>。</w:t>
      </w:r>
    </w:p>
    <w:p w14:paraId="076ED7AF" w14:textId="26B96FB2" w:rsidR="007E68BF" w:rsidRDefault="007E68BF" w:rsidP="007E68BF">
      <w:pPr>
        <w:pStyle w:val="2"/>
        <w:rPr>
          <w:rFonts w:hint="eastAsia"/>
        </w:rPr>
      </w:pPr>
      <w:bookmarkStart w:id="19" w:name="_Toc15457936"/>
      <w:r>
        <w:rPr>
          <w:rFonts w:hint="eastAsia"/>
        </w:rPr>
        <w:t>4</w:t>
      </w:r>
      <w:r>
        <w:rPr>
          <w:rFonts w:hint="eastAsia"/>
        </w:rPr>
        <w:t>.3</w:t>
      </w:r>
      <w:r>
        <w:rPr>
          <w:rFonts w:hint="eastAsia"/>
        </w:rPr>
        <w:t>实验结果与分析</w:t>
      </w:r>
      <w:bookmarkEnd w:id="19"/>
    </w:p>
    <w:p w14:paraId="2BED0884" w14:textId="507654EC" w:rsidR="00B41393" w:rsidRPr="00B41393" w:rsidRDefault="00B41393" w:rsidP="007A04AE">
      <w:pPr>
        <w:ind w:firstLineChars="200" w:firstLine="480"/>
        <w:rPr>
          <w:rFonts w:hint="eastAsia"/>
        </w:rPr>
      </w:pPr>
      <w:r>
        <w:rPr>
          <w:rFonts w:hint="eastAsia"/>
        </w:rPr>
        <w:t>由图</w:t>
      </w:r>
      <w:r>
        <w:rPr>
          <w:rFonts w:hint="eastAsia"/>
        </w:rPr>
        <w:t>4.1</w:t>
      </w:r>
      <w:r>
        <w:rPr>
          <w:rFonts w:hint="eastAsia"/>
        </w:rPr>
        <w:t>、</w:t>
      </w:r>
      <w:r>
        <w:rPr>
          <w:rFonts w:hint="eastAsia"/>
        </w:rPr>
        <w:t>4.2</w:t>
      </w:r>
      <w:r>
        <w:rPr>
          <w:rFonts w:hint="eastAsia"/>
        </w:rPr>
        <w:t>，可知改进后的并行程序加速比为</w:t>
      </w:r>
      <w:r>
        <w:rPr>
          <w:rFonts w:hint="eastAsia"/>
        </w:rPr>
        <w:t>10</w:t>
      </w:r>
      <w:r>
        <w:rPr>
          <w:rFonts w:hint="eastAsia"/>
        </w:rPr>
        <w:t>。</w:t>
      </w:r>
    </w:p>
    <w:p w14:paraId="478FF546" w14:textId="78C152CC" w:rsidR="002D183E" w:rsidRDefault="002D183E" w:rsidP="002D183E">
      <w:pPr>
        <w:jc w:val="center"/>
        <w:rPr>
          <w:rFonts w:hint="eastAsia"/>
        </w:rPr>
      </w:pPr>
      <w:r w:rsidRPr="00FA5FCD">
        <w:rPr>
          <w:noProof/>
        </w:rPr>
        <w:drawing>
          <wp:inline distT="0" distB="0" distL="0" distR="0" wp14:anchorId="2B924A2E" wp14:editId="4DF10EC2">
            <wp:extent cx="3099435" cy="2556074"/>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2615" cy="2575190"/>
                    </a:xfrm>
                    <a:prstGeom prst="rect">
                      <a:avLst/>
                    </a:prstGeom>
                  </pic:spPr>
                </pic:pic>
              </a:graphicData>
            </a:graphic>
          </wp:inline>
        </w:drawing>
      </w:r>
    </w:p>
    <w:p w14:paraId="4B08DE04" w14:textId="372BF350" w:rsidR="002D183E" w:rsidRPr="00746B26" w:rsidRDefault="002D183E" w:rsidP="002D183E">
      <w:pPr>
        <w:jc w:val="center"/>
        <w:rPr>
          <w:rFonts w:hint="eastAsia"/>
          <w:sz w:val="18"/>
          <w:szCs w:val="18"/>
        </w:rPr>
      </w:pPr>
      <w:r w:rsidRPr="00746B26">
        <w:rPr>
          <w:rFonts w:hint="eastAsia"/>
          <w:sz w:val="18"/>
          <w:szCs w:val="18"/>
        </w:rPr>
        <w:t>图</w:t>
      </w:r>
      <w:r w:rsidRPr="00746B26">
        <w:rPr>
          <w:rFonts w:hint="eastAsia"/>
          <w:sz w:val="18"/>
          <w:szCs w:val="18"/>
        </w:rPr>
        <w:t xml:space="preserve">4.1 </w:t>
      </w:r>
      <w:r w:rsidRPr="00746B26">
        <w:rPr>
          <w:rFonts w:hint="eastAsia"/>
          <w:sz w:val="18"/>
          <w:szCs w:val="18"/>
        </w:rPr>
        <w:t>串行算法执行时间</w:t>
      </w:r>
    </w:p>
    <w:p w14:paraId="468B252F" w14:textId="1F9E6006" w:rsidR="002D183E" w:rsidRDefault="002D183E" w:rsidP="002D183E">
      <w:pPr>
        <w:jc w:val="center"/>
        <w:rPr>
          <w:rFonts w:hint="eastAsia"/>
        </w:rPr>
      </w:pPr>
      <w:r w:rsidRPr="002D183E">
        <w:drawing>
          <wp:inline distT="0" distB="0" distL="0" distR="0" wp14:anchorId="19D692AF" wp14:editId="755F4222">
            <wp:extent cx="3353435" cy="204932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8862" cy="2052637"/>
                    </a:xfrm>
                    <a:prstGeom prst="rect">
                      <a:avLst/>
                    </a:prstGeom>
                  </pic:spPr>
                </pic:pic>
              </a:graphicData>
            </a:graphic>
          </wp:inline>
        </w:drawing>
      </w:r>
    </w:p>
    <w:p w14:paraId="2C221D61" w14:textId="6F18C20B" w:rsidR="002D183E" w:rsidRPr="00746B26" w:rsidRDefault="002D183E" w:rsidP="002D183E">
      <w:pPr>
        <w:jc w:val="center"/>
        <w:rPr>
          <w:rFonts w:hint="eastAsia"/>
          <w:sz w:val="18"/>
          <w:szCs w:val="18"/>
        </w:rPr>
      </w:pPr>
      <w:r w:rsidRPr="00746B26">
        <w:rPr>
          <w:rFonts w:hint="eastAsia"/>
          <w:sz w:val="18"/>
          <w:szCs w:val="18"/>
        </w:rPr>
        <w:t>图</w:t>
      </w:r>
      <w:r w:rsidRPr="00746B26">
        <w:rPr>
          <w:rFonts w:hint="eastAsia"/>
          <w:sz w:val="18"/>
          <w:szCs w:val="18"/>
        </w:rPr>
        <w:t xml:space="preserve">4.2 </w:t>
      </w:r>
      <w:r w:rsidRPr="00746B26">
        <w:rPr>
          <w:rFonts w:hint="eastAsia"/>
          <w:sz w:val="18"/>
          <w:szCs w:val="18"/>
        </w:rPr>
        <w:t>并行算法执行时间</w:t>
      </w:r>
    </w:p>
    <w:p w14:paraId="0225AF84" w14:textId="696A94DB" w:rsidR="00677728" w:rsidRPr="007E68BF" w:rsidRDefault="00677728" w:rsidP="007E68BF">
      <w:pPr>
        <w:pStyle w:val="2"/>
        <w:rPr>
          <w:rFonts w:hint="eastAsia"/>
        </w:rPr>
      </w:pPr>
    </w:p>
    <w:sectPr w:rsidR="00677728" w:rsidRPr="007E68BF" w:rsidSect="00074358">
      <w:footerReference w:type="default" r:id="rId1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F3288" w14:textId="77777777" w:rsidR="0003191F" w:rsidRDefault="0003191F" w:rsidP="00074358">
      <w:r>
        <w:separator/>
      </w:r>
    </w:p>
  </w:endnote>
  <w:endnote w:type="continuationSeparator" w:id="0">
    <w:p w14:paraId="38DE53D6" w14:textId="77777777" w:rsidR="0003191F" w:rsidRDefault="0003191F" w:rsidP="0007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78A22" w14:textId="77777777" w:rsidR="00C372D1" w:rsidRDefault="00C372D1">
    <w:pPr>
      <w:pStyle w:val="a5"/>
      <w:jc w:val="right"/>
    </w:pPr>
    <w:r>
      <w:fldChar w:fldCharType="begin"/>
    </w:r>
    <w:r>
      <w:instrText>PAGE   \* MERGEFORMAT</w:instrText>
    </w:r>
    <w:r>
      <w:fldChar w:fldCharType="separate"/>
    </w:r>
    <w:r w:rsidR="00782BF2" w:rsidRPr="00782BF2">
      <w:rPr>
        <w:noProof/>
        <w:lang w:val="zh-CN"/>
      </w:rPr>
      <w:t>1</w:t>
    </w:r>
    <w:r>
      <w:fldChar w:fldCharType="end"/>
    </w:r>
  </w:p>
  <w:p w14:paraId="752B26C5" w14:textId="77777777" w:rsidR="00C372D1" w:rsidRDefault="00C372D1">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0B985" w14:textId="77777777" w:rsidR="0003191F" w:rsidRDefault="0003191F" w:rsidP="00074358">
      <w:r>
        <w:separator/>
      </w:r>
    </w:p>
  </w:footnote>
  <w:footnote w:type="continuationSeparator" w:id="0">
    <w:p w14:paraId="7EDC4E94" w14:textId="77777777" w:rsidR="0003191F" w:rsidRDefault="0003191F" w:rsidP="000743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lvlText w:val="3.1.%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7"/>
    <w:multiLevelType w:val="multilevel"/>
    <w:tmpl w:val="00000007"/>
    <w:lvl w:ilvl="0">
      <w:start w:val="1"/>
      <w:numFmt w:val="decimal"/>
      <w:lvlText w:val="3.2.%1 "/>
      <w:lvlJc w:val="left"/>
      <w:pPr>
        <w:ind w:left="1742" w:hanging="420"/>
      </w:pPr>
      <w:rPr>
        <w:rFonts w:hint="eastAsia"/>
      </w:rPr>
    </w:lvl>
    <w:lvl w:ilvl="1">
      <w:start w:val="1"/>
      <w:numFmt w:val="decimal"/>
      <w:lvlText w:val="3.2.%2 "/>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C"/>
    <w:multiLevelType w:val="multilevel"/>
    <w:tmpl w:val="0000000C"/>
    <w:lvl w:ilvl="0">
      <w:start w:val="1"/>
      <w:numFmt w:val="decimal"/>
      <w:lvlText w:val="%1 "/>
      <w:lvlJc w:val="center"/>
      <w:pPr>
        <w:ind w:left="840" w:hanging="420"/>
      </w:pPr>
      <w:rPr>
        <w:rFonts w:ascii="Times New Roman" w:hAnsi="Times New Roman"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000000D"/>
    <w:multiLevelType w:val="multilevel"/>
    <w:tmpl w:val="0000000D"/>
    <w:lvl w:ilvl="0">
      <w:start w:val="1"/>
      <w:numFmt w:val="decimal"/>
      <w:lvlText w:val="3.%1 "/>
      <w:lvlJc w:val="left"/>
      <w:pPr>
        <w:ind w:left="420" w:hanging="420"/>
      </w:pPr>
      <w:rPr>
        <w:rFonts w:ascii="Times New Roman" w:hAnsi="Times New Roman" w:cs="Times New Roman" w:hint="default"/>
      </w:rPr>
    </w:lvl>
    <w:lvl w:ilvl="1">
      <w:start w:val="1"/>
      <w:numFmt w:val="lowerLetter"/>
      <w:lvlText w:val="%2)"/>
      <w:lvlJc w:val="left"/>
      <w:pPr>
        <w:ind w:left="554" w:hanging="420"/>
      </w:pPr>
    </w:lvl>
    <w:lvl w:ilvl="2">
      <w:start w:val="1"/>
      <w:numFmt w:val="lowerRoman"/>
      <w:lvlText w:val="%3."/>
      <w:lvlJc w:val="right"/>
      <w:pPr>
        <w:ind w:left="974" w:hanging="420"/>
      </w:pPr>
    </w:lvl>
    <w:lvl w:ilvl="3">
      <w:start w:val="1"/>
      <w:numFmt w:val="decimal"/>
      <w:lvlText w:val="%4."/>
      <w:lvlJc w:val="left"/>
      <w:pPr>
        <w:ind w:left="1394" w:hanging="420"/>
      </w:pPr>
    </w:lvl>
    <w:lvl w:ilvl="4">
      <w:start w:val="1"/>
      <w:numFmt w:val="lowerLetter"/>
      <w:lvlText w:val="%5)"/>
      <w:lvlJc w:val="left"/>
      <w:pPr>
        <w:ind w:left="1814" w:hanging="420"/>
      </w:pPr>
    </w:lvl>
    <w:lvl w:ilvl="5">
      <w:start w:val="1"/>
      <w:numFmt w:val="lowerRoman"/>
      <w:lvlText w:val="%6."/>
      <w:lvlJc w:val="right"/>
      <w:pPr>
        <w:ind w:left="2234" w:hanging="420"/>
      </w:pPr>
    </w:lvl>
    <w:lvl w:ilvl="6">
      <w:start w:val="1"/>
      <w:numFmt w:val="decimal"/>
      <w:lvlText w:val="%7."/>
      <w:lvlJc w:val="left"/>
      <w:pPr>
        <w:ind w:left="2654" w:hanging="420"/>
      </w:pPr>
    </w:lvl>
    <w:lvl w:ilvl="7">
      <w:start w:val="1"/>
      <w:numFmt w:val="lowerLetter"/>
      <w:lvlText w:val="%8)"/>
      <w:lvlJc w:val="left"/>
      <w:pPr>
        <w:ind w:left="3074" w:hanging="420"/>
      </w:pPr>
    </w:lvl>
    <w:lvl w:ilvl="8">
      <w:start w:val="1"/>
      <w:numFmt w:val="lowerRoman"/>
      <w:lvlText w:val="%9."/>
      <w:lvlJc w:val="right"/>
      <w:pPr>
        <w:ind w:left="3494" w:hanging="420"/>
      </w:pPr>
    </w:lvl>
  </w:abstractNum>
  <w:abstractNum w:abstractNumId="4">
    <w:nsid w:val="000A3358"/>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02D26B47"/>
    <w:multiLevelType w:val="hybridMultilevel"/>
    <w:tmpl w:val="55B097F4"/>
    <w:lvl w:ilvl="0" w:tplc="4E72F9E4">
      <w:start w:val="1"/>
      <w:numFmt w:val="decimal"/>
      <w:lvlText w:val="3.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479424C"/>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0A1C14EC"/>
    <w:multiLevelType w:val="hybridMultilevel"/>
    <w:tmpl w:val="8C6C7990"/>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BC12D88"/>
    <w:multiLevelType w:val="hybridMultilevel"/>
    <w:tmpl w:val="CE3C8598"/>
    <w:lvl w:ilvl="0" w:tplc="5DAE629A">
      <w:start w:val="1"/>
      <w:numFmt w:val="decimal"/>
      <w:lvlText w:val="3.3.%1 "/>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E2C671F"/>
    <w:multiLevelType w:val="multilevel"/>
    <w:tmpl w:val="C7A8F4EE"/>
    <w:lvl w:ilvl="0">
      <w:start w:val="1"/>
      <w:numFmt w:val="decimal"/>
      <w:lvlText w:val="5.%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131831A7"/>
    <w:multiLevelType w:val="hybridMultilevel"/>
    <w:tmpl w:val="F5405F1A"/>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1">
    <w:nsid w:val="14A1294B"/>
    <w:multiLevelType w:val="hybridMultilevel"/>
    <w:tmpl w:val="A69881B6"/>
    <w:lvl w:ilvl="0" w:tplc="9DA8A7B0">
      <w:start w:val="1"/>
      <w:numFmt w:val="decimal"/>
      <w:lvlText w:val="5.1.%1 "/>
      <w:lvlJc w:val="left"/>
      <w:pPr>
        <w:ind w:left="1679" w:hanging="420"/>
      </w:pPr>
      <w:rPr>
        <w:rFonts w:hint="eastAsia"/>
      </w:rPr>
    </w:lvl>
    <w:lvl w:ilvl="1" w:tplc="9DA8A7B0">
      <w:start w:val="1"/>
      <w:numFmt w:val="decimal"/>
      <w:lvlText w:val="5.1.%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8AB0D47"/>
    <w:multiLevelType w:val="hybridMultilevel"/>
    <w:tmpl w:val="1B3880FC"/>
    <w:lvl w:ilvl="0" w:tplc="0409000F">
      <w:start w:val="1"/>
      <w:numFmt w:val="decimal"/>
      <w:lvlText w:val="%1."/>
      <w:lvlJc w:val="left"/>
      <w:pPr>
        <w:ind w:left="764" w:hanging="480"/>
      </w:pPr>
    </w:lvl>
    <w:lvl w:ilvl="1" w:tplc="04090019" w:tentative="1">
      <w:start w:val="1"/>
      <w:numFmt w:val="lowerLetter"/>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lowerLetter"/>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lowerLetter"/>
      <w:lvlText w:val="%8)"/>
      <w:lvlJc w:val="left"/>
      <w:pPr>
        <w:ind w:left="4124" w:hanging="480"/>
      </w:pPr>
    </w:lvl>
    <w:lvl w:ilvl="8" w:tplc="0409001B" w:tentative="1">
      <w:start w:val="1"/>
      <w:numFmt w:val="lowerRoman"/>
      <w:lvlText w:val="%9."/>
      <w:lvlJc w:val="right"/>
      <w:pPr>
        <w:ind w:left="4604" w:hanging="480"/>
      </w:pPr>
    </w:lvl>
  </w:abstractNum>
  <w:abstractNum w:abstractNumId="13">
    <w:nsid w:val="1F430B24"/>
    <w:multiLevelType w:val="hybridMultilevel"/>
    <w:tmpl w:val="2B14F3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4D36F86"/>
    <w:multiLevelType w:val="hybridMultilevel"/>
    <w:tmpl w:val="7BCCD012"/>
    <w:lvl w:ilvl="0" w:tplc="26F85AC2">
      <w:start w:val="1"/>
      <w:numFmt w:val="decimal"/>
      <w:lvlText w:val="6.1.%1 "/>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763EED"/>
    <w:multiLevelType w:val="hybridMultilevel"/>
    <w:tmpl w:val="6BCCFC10"/>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074F7F"/>
    <w:multiLevelType w:val="hybridMultilevel"/>
    <w:tmpl w:val="F6500576"/>
    <w:lvl w:ilvl="0" w:tplc="0409000F">
      <w:start w:val="1"/>
      <w:numFmt w:val="decimal"/>
      <w:lvlText w:val="%1."/>
      <w:lvlJc w:val="left"/>
      <w:pPr>
        <w:ind w:left="764" w:hanging="480"/>
      </w:pPr>
    </w:lvl>
    <w:lvl w:ilvl="1" w:tplc="04090019" w:tentative="1">
      <w:start w:val="1"/>
      <w:numFmt w:val="lowerLetter"/>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lowerLetter"/>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lowerLetter"/>
      <w:lvlText w:val="%8)"/>
      <w:lvlJc w:val="left"/>
      <w:pPr>
        <w:ind w:left="4124" w:hanging="480"/>
      </w:pPr>
    </w:lvl>
    <w:lvl w:ilvl="8" w:tplc="0409001B" w:tentative="1">
      <w:start w:val="1"/>
      <w:numFmt w:val="lowerRoman"/>
      <w:lvlText w:val="%9."/>
      <w:lvlJc w:val="right"/>
      <w:pPr>
        <w:ind w:left="4604" w:hanging="480"/>
      </w:pPr>
    </w:lvl>
  </w:abstractNum>
  <w:abstractNum w:abstractNumId="17">
    <w:nsid w:val="3EC84185"/>
    <w:multiLevelType w:val="hybridMultilevel"/>
    <w:tmpl w:val="7CAC4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28C4A0F"/>
    <w:multiLevelType w:val="hybridMultilevel"/>
    <w:tmpl w:val="DAB86DE2"/>
    <w:lvl w:ilvl="0" w:tplc="20AE1732">
      <w:start w:val="1"/>
      <w:numFmt w:val="decimal"/>
      <w:lvlText w:val="3.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2A45C2D"/>
    <w:multiLevelType w:val="hybridMultilevel"/>
    <w:tmpl w:val="F77C1A7C"/>
    <w:lvl w:ilvl="0" w:tplc="213A18B2">
      <w:start w:val="1"/>
      <w:numFmt w:val="decimal"/>
      <w:lvlText w:val="4.3.%1 "/>
      <w:lvlJc w:val="left"/>
      <w:pPr>
        <w:ind w:left="900" w:hanging="420"/>
      </w:pPr>
      <w:rPr>
        <w:rFonts w:hint="eastAsia"/>
      </w:rPr>
    </w:lvl>
    <w:lvl w:ilvl="1" w:tplc="213A18B2">
      <w:start w:val="1"/>
      <w:numFmt w:val="decimal"/>
      <w:lvlText w:val="4.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45C3955"/>
    <w:multiLevelType w:val="hybridMultilevel"/>
    <w:tmpl w:val="0F987F4A"/>
    <w:lvl w:ilvl="0" w:tplc="ADC63874">
      <w:start w:val="1"/>
      <w:numFmt w:val="decimal"/>
      <w:lvlText w:val="5.%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77E68A9"/>
    <w:multiLevelType w:val="multilevel"/>
    <w:tmpl w:val="BB6A7B0C"/>
    <w:lvl w:ilvl="0">
      <w:start w:val="1"/>
      <w:numFmt w:val="decimal"/>
      <w:lvlText w:val="4.%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50464C3D"/>
    <w:multiLevelType w:val="hybridMultilevel"/>
    <w:tmpl w:val="0C3A76AE"/>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F66DAA"/>
    <w:multiLevelType w:val="hybridMultilevel"/>
    <w:tmpl w:val="BA7CD80A"/>
    <w:lvl w:ilvl="0" w:tplc="213A18B2">
      <w:start w:val="1"/>
      <w:numFmt w:val="decimal"/>
      <w:lvlText w:val="4.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7813156"/>
    <w:multiLevelType w:val="hybridMultilevel"/>
    <w:tmpl w:val="E52458A0"/>
    <w:lvl w:ilvl="0" w:tplc="9DA8A7B0">
      <w:start w:val="1"/>
      <w:numFmt w:val="decimal"/>
      <w:lvlText w:val="5.1.%1 "/>
      <w:lvlJc w:val="left"/>
      <w:pPr>
        <w:ind w:left="1679"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EDC75EA"/>
    <w:multiLevelType w:val="hybridMultilevel"/>
    <w:tmpl w:val="B1802624"/>
    <w:lvl w:ilvl="0" w:tplc="5DAE629A">
      <w:start w:val="1"/>
      <w:numFmt w:val="decimal"/>
      <w:lvlText w:val="3.3.%1 "/>
      <w:lvlJc w:val="left"/>
      <w:pPr>
        <w:ind w:left="840" w:hanging="420"/>
      </w:pPr>
      <w:rPr>
        <w:rFonts w:hint="eastAsia"/>
      </w:rPr>
    </w:lvl>
    <w:lvl w:ilvl="1" w:tplc="5DAE629A">
      <w:start w:val="1"/>
      <w:numFmt w:val="decimal"/>
      <w:lvlText w:val="3.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F2A082B"/>
    <w:multiLevelType w:val="hybridMultilevel"/>
    <w:tmpl w:val="EE6435DC"/>
    <w:lvl w:ilvl="0" w:tplc="398AD742">
      <w:start w:val="1"/>
      <w:numFmt w:val="decimal"/>
      <w:lvlText w:val="%1) "/>
      <w:lvlJc w:val="left"/>
      <w:pPr>
        <w:ind w:left="846" w:hanging="420"/>
      </w:pPr>
      <w:rPr>
        <w:rFonts w:ascii="Times New Roman" w:hAnsi="Times New Roman" w:cs="Times New Roman"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685F578C"/>
    <w:multiLevelType w:val="hybridMultilevel"/>
    <w:tmpl w:val="95C42322"/>
    <w:lvl w:ilvl="0" w:tplc="FA7293FC">
      <w:start w:val="1"/>
      <w:numFmt w:val="decimal"/>
      <w:lvlText w:val="%1 "/>
      <w:lvlJc w:val="center"/>
      <w:pPr>
        <w:ind w:left="840" w:hanging="420"/>
      </w:pPr>
      <w:rPr>
        <w:rFonts w:ascii="Times New Roman" w:hAnsi="Times New Roman" w:cs="Times New Roman" w:hint="default"/>
      </w:rPr>
    </w:lvl>
    <w:lvl w:ilvl="1" w:tplc="215E6290">
      <w:start w:val="1"/>
      <w:numFmt w:val="decimal"/>
      <w:lvlText w:val="6.%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F49140E"/>
    <w:multiLevelType w:val="hybridMultilevel"/>
    <w:tmpl w:val="0F243B82"/>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F5724C3"/>
    <w:multiLevelType w:val="hybridMultilevel"/>
    <w:tmpl w:val="0F58E1EA"/>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8"/>
  </w:num>
  <w:num w:numId="6">
    <w:abstractNumId w:val="25"/>
  </w:num>
  <w:num w:numId="7">
    <w:abstractNumId w:val="20"/>
  </w:num>
  <w:num w:numId="8">
    <w:abstractNumId w:val="21"/>
  </w:num>
  <w:num w:numId="9">
    <w:abstractNumId w:val="13"/>
  </w:num>
  <w:num w:numId="10">
    <w:abstractNumId w:val="17"/>
  </w:num>
  <w:num w:numId="11">
    <w:abstractNumId w:val="14"/>
  </w:num>
  <w:num w:numId="12">
    <w:abstractNumId w:val="9"/>
  </w:num>
  <w:num w:numId="13">
    <w:abstractNumId w:val="24"/>
  </w:num>
  <w:num w:numId="14">
    <w:abstractNumId w:val="11"/>
  </w:num>
  <w:num w:numId="15">
    <w:abstractNumId w:val="10"/>
  </w:num>
  <w:num w:numId="16">
    <w:abstractNumId w:val="7"/>
  </w:num>
  <w:num w:numId="17">
    <w:abstractNumId w:val="27"/>
  </w:num>
  <w:num w:numId="18">
    <w:abstractNumId w:val="26"/>
  </w:num>
  <w:num w:numId="19">
    <w:abstractNumId w:val="4"/>
  </w:num>
  <w:num w:numId="20">
    <w:abstractNumId w:val="6"/>
  </w:num>
  <w:num w:numId="21">
    <w:abstractNumId w:val="29"/>
  </w:num>
  <w:num w:numId="22">
    <w:abstractNumId w:val="28"/>
  </w:num>
  <w:num w:numId="23">
    <w:abstractNumId w:val="15"/>
  </w:num>
  <w:num w:numId="24">
    <w:abstractNumId w:val="22"/>
  </w:num>
  <w:num w:numId="25">
    <w:abstractNumId w:val="18"/>
  </w:num>
  <w:num w:numId="26">
    <w:abstractNumId w:val="5"/>
  </w:num>
  <w:num w:numId="27">
    <w:abstractNumId w:val="23"/>
  </w:num>
  <w:num w:numId="28">
    <w:abstractNumId w:val="19"/>
  </w:num>
  <w:num w:numId="29">
    <w:abstractNumId w:val="1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5A"/>
    <w:rsid w:val="00002876"/>
    <w:rsid w:val="0000539F"/>
    <w:rsid w:val="0003191F"/>
    <w:rsid w:val="00033EAA"/>
    <w:rsid w:val="0004095B"/>
    <w:rsid w:val="00044E60"/>
    <w:rsid w:val="0005038A"/>
    <w:rsid w:val="00070CC1"/>
    <w:rsid w:val="000724D9"/>
    <w:rsid w:val="00074358"/>
    <w:rsid w:val="000805E9"/>
    <w:rsid w:val="00091DC1"/>
    <w:rsid w:val="00092873"/>
    <w:rsid w:val="00094F3F"/>
    <w:rsid w:val="000A07C8"/>
    <w:rsid w:val="000A090E"/>
    <w:rsid w:val="000A369E"/>
    <w:rsid w:val="000A73F4"/>
    <w:rsid w:val="000C2A9B"/>
    <w:rsid w:val="000C5661"/>
    <w:rsid w:val="000D3FBD"/>
    <w:rsid w:val="000E3045"/>
    <w:rsid w:val="000E4796"/>
    <w:rsid w:val="000E7624"/>
    <w:rsid w:val="000F1DE5"/>
    <w:rsid w:val="00105CE9"/>
    <w:rsid w:val="0012044B"/>
    <w:rsid w:val="00124121"/>
    <w:rsid w:val="0015282E"/>
    <w:rsid w:val="001727DD"/>
    <w:rsid w:val="00172A27"/>
    <w:rsid w:val="0019267E"/>
    <w:rsid w:val="001B280B"/>
    <w:rsid w:val="001B6356"/>
    <w:rsid w:val="001C548F"/>
    <w:rsid w:val="00224B57"/>
    <w:rsid w:val="00235E05"/>
    <w:rsid w:val="002604D9"/>
    <w:rsid w:val="002620AD"/>
    <w:rsid w:val="00274C00"/>
    <w:rsid w:val="00277E19"/>
    <w:rsid w:val="00287AA7"/>
    <w:rsid w:val="00294E73"/>
    <w:rsid w:val="002B24D3"/>
    <w:rsid w:val="002C0ED7"/>
    <w:rsid w:val="002C500A"/>
    <w:rsid w:val="002D183E"/>
    <w:rsid w:val="002D5DC0"/>
    <w:rsid w:val="002E1BEC"/>
    <w:rsid w:val="002E27E5"/>
    <w:rsid w:val="00300300"/>
    <w:rsid w:val="00304A89"/>
    <w:rsid w:val="00322A34"/>
    <w:rsid w:val="00326FDF"/>
    <w:rsid w:val="00340538"/>
    <w:rsid w:val="00343CF5"/>
    <w:rsid w:val="00365323"/>
    <w:rsid w:val="00371E83"/>
    <w:rsid w:val="0038025A"/>
    <w:rsid w:val="003940FC"/>
    <w:rsid w:val="0039496C"/>
    <w:rsid w:val="003965A1"/>
    <w:rsid w:val="003B5AFE"/>
    <w:rsid w:val="003B68CD"/>
    <w:rsid w:val="003E692B"/>
    <w:rsid w:val="00407A54"/>
    <w:rsid w:val="00411533"/>
    <w:rsid w:val="00421590"/>
    <w:rsid w:val="00421DD5"/>
    <w:rsid w:val="00431F7A"/>
    <w:rsid w:val="004375B6"/>
    <w:rsid w:val="0046745D"/>
    <w:rsid w:val="00467D9C"/>
    <w:rsid w:val="004A1727"/>
    <w:rsid w:val="004B7032"/>
    <w:rsid w:val="004F1C96"/>
    <w:rsid w:val="00504397"/>
    <w:rsid w:val="00516448"/>
    <w:rsid w:val="00516AD0"/>
    <w:rsid w:val="005245F3"/>
    <w:rsid w:val="00533FC5"/>
    <w:rsid w:val="00534EFF"/>
    <w:rsid w:val="00543531"/>
    <w:rsid w:val="00553AC1"/>
    <w:rsid w:val="005544E5"/>
    <w:rsid w:val="0055533A"/>
    <w:rsid w:val="00555C2D"/>
    <w:rsid w:val="005846D1"/>
    <w:rsid w:val="005A40A7"/>
    <w:rsid w:val="005B3DAF"/>
    <w:rsid w:val="005B475A"/>
    <w:rsid w:val="005D2388"/>
    <w:rsid w:val="005E2E2A"/>
    <w:rsid w:val="005E5322"/>
    <w:rsid w:val="005E616B"/>
    <w:rsid w:val="005F2C8D"/>
    <w:rsid w:val="005F65ED"/>
    <w:rsid w:val="00623A08"/>
    <w:rsid w:val="006258D0"/>
    <w:rsid w:val="00631EF3"/>
    <w:rsid w:val="00635D1F"/>
    <w:rsid w:val="006505D2"/>
    <w:rsid w:val="006545E1"/>
    <w:rsid w:val="00661A2D"/>
    <w:rsid w:val="00667BC2"/>
    <w:rsid w:val="00677728"/>
    <w:rsid w:val="00692144"/>
    <w:rsid w:val="006B262E"/>
    <w:rsid w:val="006B2E36"/>
    <w:rsid w:val="006C204E"/>
    <w:rsid w:val="0073286E"/>
    <w:rsid w:val="00746B26"/>
    <w:rsid w:val="00782BF2"/>
    <w:rsid w:val="00784931"/>
    <w:rsid w:val="007A04AE"/>
    <w:rsid w:val="007A5375"/>
    <w:rsid w:val="007A7DF0"/>
    <w:rsid w:val="007B77A0"/>
    <w:rsid w:val="007C3FBE"/>
    <w:rsid w:val="007E0267"/>
    <w:rsid w:val="007E02DA"/>
    <w:rsid w:val="007E08CE"/>
    <w:rsid w:val="007E57F9"/>
    <w:rsid w:val="007E68BF"/>
    <w:rsid w:val="0081103D"/>
    <w:rsid w:val="008239C4"/>
    <w:rsid w:val="00833F65"/>
    <w:rsid w:val="008619CF"/>
    <w:rsid w:val="0087231D"/>
    <w:rsid w:val="00877029"/>
    <w:rsid w:val="00883C30"/>
    <w:rsid w:val="0088593D"/>
    <w:rsid w:val="008B51E8"/>
    <w:rsid w:val="008E4350"/>
    <w:rsid w:val="00904AE7"/>
    <w:rsid w:val="009051E5"/>
    <w:rsid w:val="00916136"/>
    <w:rsid w:val="00917F7D"/>
    <w:rsid w:val="00921184"/>
    <w:rsid w:val="00927B6D"/>
    <w:rsid w:val="00954EF7"/>
    <w:rsid w:val="009721FF"/>
    <w:rsid w:val="00976781"/>
    <w:rsid w:val="00983E4D"/>
    <w:rsid w:val="009C0F0D"/>
    <w:rsid w:val="009C13BC"/>
    <w:rsid w:val="009D2414"/>
    <w:rsid w:val="00A11A19"/>
    <w:rsid w:val="00A1259B"/>
    <w:rsid w:val="00A441CC"/>
    <w:rsid w:val="00A53922"/>
    <w:rsid w:val="00A764D5"/>
    <w:rsid w:val="00A979AC"/>
    <w:rsid w:val="00AA342F"/>
    <w:rsid w:val="00AC611A"/>
    <w:rsid w:val="00AC6BA7"/>
    <w:rsid w:val="00AC7DC6"/>
    <w:rsid w:val="00AD438A"/>
    <w:rsid w:val="00AF13D3"/>
    <w:rsid w:val="00AF3597"/>
    <w:rsid w:val="00B1189A"/>
    <w:rsid w:val="00B16B3D"/>
    <w:rsid w:val="00B41393"/>
    <w:rsid w:val="00B806A6"/>
    <w:rsid w:val="00B96A81"/>
    <w:rsid w:val="00BA7188"/>
    <w:rsid w:val="00BB3C32"/>
    <w:rsid w:val="00BC109B"/>
    <w:rsid w:val="00BC3F2A"/>
    <w:rsid w:val="00BD5769"/>
    <w:rsid w:val="00BE6D32"/>
    <w:rsid w:val="00C20785"/>
    <w:rsid w:val="00C32169"/>
    <w:rsid w:val="00C372D1"/>
    <w:rsid w:val="00C5187D"/>
    <w:rsid w:val="00C75561"/>
    <w:rsid w:val="00CB315F"/>
    <w:rsid w:val="00CC2FE7"/>
    <w:rsid w:val="00CF1311"/>
    <w:rsid w:val="00CF2DFA"/>
    <w:rsid w:val="00CF69E0"/>
    <w:rsid w:val="00D15604"/>
    <w:rsid w:val="00D17077"/>
    <w:rsid w:val="00D27E0A"/>
    <w:rsid w:val="00D27EC0"/>
    <w:rsid w:val="00D463C8"/>
    <w:rsid w:val="00D62B75"/>
    <w:rsid w:val="00D715F9"/>
    <w:rsid w:val="00D734CB"/>
    <w:rsid w:val="00D85D12"/>
    <w:rsid w:val="00D86103"/>
    <w:rsid w:val="00D941B6"/>
    <w:rsid w:val="00DA0FE5"/>
    <w:rsid w:val="00DD0C9A"/>
    <w:rsid w:val="00DE6BD2"/>
    <w:rsid w:val="00E00436"/>
    <w:rsid w:val="00E06B14"/>
    <w:rsid w:val="00E362DB"/>
    <w:rsid w:val="00E413DF"/>
    <w:rsid w:val="00E43949"/>
    <w:rsid w:val="00E963FA"/>
    <w:rsid w:val="00EA0C2B"/>
    <w:rsid w:val="00EE6386"/>
    <w:rsid w:val="00F26929"/>
    <w:rsid w:val="00F4781B"/>
    <w:rsid w:val="00F96F40"/>
    <w:rsid w:val="00FB00E7"/>
    <w:rsid w:val="00FB3FAA"/>
    <w:rsid w:val="00FB6530"/>
    <w:rsid w:val="00FC2BBC"/>
    <w:rsid w:val="00FE61B4"/>
    <w:rsid w:val="00FF52E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0,0"/>
    </o:shapedefaults>
    <o:shapelayout v:ext="edit">
      <o:idmap v:ext="edit" data="1"/>
    </o:shapelayout>
  </w:shapeDefaults>
  <w:decimalSymbol w:val="."/>
  <w:listSeparator w:val=","/>
  <w14:docId w14:val="1C9CF925"/>
  <w15:docId w15:val="{EF20914C-E158-4BAB-82D4-F5F0D17D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4781B"/>
    <w:pPr>
      <w:widowControl w:val="0"/>
      <w:jc w:val="both"/>
    </w:pPr>
    <w:rPr>
      <w:kern w:val="2"/>
      <w:sz w:val="24"/>
    </w:rPr>
  </w:style>
  <w:style w:type="paragraph" w:styleId="1">
    <w:name w:val="heading 1"/>
    <w:basedOn w:val="a"/>
    <w:next w:val="a"/>
    <w:link w:val="10"/>
    <w:uiPriority w:val="9"/>
    <w:qFormat/>
    <w:rsid w:val="00976781"/>
    <w:pPr>
      <w:keepNext/>
      <w:keepLines/>
      <w:spacing w:before="340" w:after="330" w:line="578" w:lineRule="auto"/>
      <w:outlineLvl w:val="0"/>
    </w:pPr>
    <w:rPr>
      <w:b/>
      <w:bCs/>
      <w:kern w:val="44"/>
      <w:sz w:val="44"/>
      <w:szCs w:val="44"/>
    </w:rPr>
  </w:style>
  <w:style w:type="paragraph" w:styleId="2">
    <w:name w:val="heading 2"/>
    <w:basedOn w:val="3"/>
    <w:next w:val="a"/>
    <w:link w:val="20"/>
    <w:uiPriority w:val="9"/>
    <w:qFormat/>
    <w:rsid w:val="00224B57"/>
    <w:pPr>
      <w:outlineLvl w:val="1"/>
    </w:pPr>
  </w:style>
  <w:style w:type="paragraph" w:styleId="3">
    <w:name w:val="heading 3"/>
    <w:basedOn w:val="a"/>
    <w:next w:val="a"/>
    <w:link w:val="30"/>
    <w:uiPriority w:val="9"/>
    <w:qFormat/>
    <w:rsid w:val="00437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caption"/>
    <w:basedOn w:val="a"/>
    <w:next w:val="a"/>
    <w:qFormat/>
    <w:rPr>
      <w:rFonts w:ascii="Cambria" w:eastAsia="黑体" w:hAnsi="Cambria"/>
      <w:sz w:val="20"/>
    </w:r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Normal (Web)"/>
    <w:basedOn w:val="a"/>
    <w:uiPriority w:val="99"/>
    <w:pPr>
      <w:widowControl/>
      <w:spacing w:before="100" w:beforeAutospacing="1" w:after="100" w:afterAutospacing="1"/>
      <w:jc w:val="left"/>
    </w:pPr>
    <w:rPr>
      <w:rFonts w:ascii="宋体" w:hAnsi="宋体" w:cs="宋体"/>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List Paragraph"/>
    <w:basedOn w:val="a"/>
    <w:uiPriority w:val="34"/>
    <w:qFormat/>
    <w:pPr>
      <w:ind w:firstLineChars="200" w:firstLine="420"/>
    </w:pPr>
  </w:style>
  <w:style w:type="character" w:styleId="aa">
    <w:name w:val="annotation reference"/>
    <w:uiPriority w:val="99"/>
    <w:semiHidden/>
    <w:unhideWhenUsed/>
    <w:rsid w:val="00555C2D"/>
    <w:rPr>
      <w:sz w:val="21"/>
      <w:szCs w:val="21"/>
    </w:rPr>
  </w:style>
  <w:style w:type="paragraph" w:styleId="ab">
    <w:name w:val="annotation text"/>
    <w:basedOn w:val="a"/>
    <w:link w:val="ac"/>
    <w:uiPriority w:val="99"/>
    <w:semiHidden/>
    <w:unhideWhenUsed/>
    <w:rsid w:val="00555C2D"/>
    <w:pPr>
      <w:jc w:val="left"/>
    </w:pPr>
  </w:style>
  <w:style w:type="character" w:customStyle="1" w:styleId="ac">
    <w:name w:val="批注文字字符"/>
    <w:link w:val="ab"/>
    <w:uiPriority w:val="99"/>
    <w:semiHidden/>
    <w:rsid w:val="00555C2D"/>
    <w:rPr>
      <w:kern w:val="2"/>
      <w:sz w:val="21"/>
    </w:rPr>
  </w:style>
  <w:style w:type="paragraph" w:styleId="ad">
    <w:name w:val="annotation subject"/>
    <w:basedOn w:val="ab"/>
    <w:next w:val="ab"/>
    <w:link w:val="ae"/>
    <w:uiPriority w:val="99"/>
    <w:semiHidden/>
    <w:unhideWhenUsed/>
    <w:rsid w:val="00555C2D"/>
    <w:rPr>
      <w:b/>
      <w:bCs/>
    </w:rPr>
  </w:style>
  <w:style w:type="character" w:customStyle="1" w:styleId="ae">
    <w:name w:val="批注主题字符"/>
    <w:link w:val="ad"/>
    <w:uiPriority w:val="99"/>
    <w:semiHidden/>
    <w:rsid w:val="00555C2D"/>
    <w:rPr>
      <w:b/>
      <w:bCs/>
      <w:kern w:val="2"/>
      <w:sz w:val="21"/>
    </w:rPr>
  </w:style>
  <w:style w:type="paragraph" w:styleId="af">
    <w:name w:val="Balloon Text"/>
    <w:basedOn w:val="a"/>
    <w:link w:val="af0"/>
    <w:uiPriority w:val="99"/>
    <w:semiHidden/>
    <w:unhideWhenUsed/>
    <w:rsid w:val="00555C2D"/>
    <w:rPr>
      <w:sz w:val="18"/>
      <w:szCs w:val="18"/>
    </w:rPr>
  </w:style>
  <w:style w:type="character" w:customStyle="1" w:styleId="af0">
    <w:name w:val="批注框文本字符"/>
    <w:link w:val="af"/>
    <w:uiPriority w:val="99"/>
    <w:semiHidden/>
    <w:rsid w:val="00555C2D"/>
    <w:rPr>
      <w:kern w:val="2"/>
      <w:sz w:val="18"/>
      <w:szCs w:val="18"/>
    </w:rPr>
  </w:style>
  <w:style w:type="table" w:styleId="af1">
    <w:name w:val="Table Grid"/>
    <w:basedOn w:val="a1"/>
    <w:uiPriority w:val="39"/>
    <w:rsid w:val="00C207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link w:val="3"/>
    <w:uiPriority w:val="9"/>
    <w:semiHidden/>
    <w:rsid w:val="004375B6"/>
    <w:rPr>
      <w:b/>
      <w:bCs/>
      <w:kern w:val="2"/>
      <w:sz w:val="32"/>
      <w:szCs w:val="32"/>
    </w:rPr>
  </w:style>
  <w:style w:type="character" w:customStyle="1" w:styleId="a6">
    <w:name w:val="页脚字符"/>
    <w:link w:val="a5"/>
    <w:uiPriority w:val="99"/>
    <w:rsid w:val="00074358"/>
    <w:rPr>
      <w:kern w:val="2"/>
      <w:sz w:val="18"/>
    </w:rPr>
  </w:style>
  <w:style w:type="character" w:customStyle="1" w:styleId="10">
    <w:name w:val="标题 1字符"/>
    <w:link w:val="1"/>
    <w:uiPriority w:val="9"/>
    <w:rsid w:val="00976781"/>
    <w:rPr>
      <w:b/>
      <w:bCs/>
      <w:kern w:val="44"/>
      <w:sz w:val="44"/>
      <w:szCs w:val="44"/>
    </w:rPr>
  </w:style>
  <w:style w:type="paragraph" w:styleId="af2">
    <w:name w:val="TOC Heading"/>
    <w:basedOn w:val="1"/>
    <w:next w:val="a"/>
    <w:uiPriority w:val="39"/>
    <w:qFormat/>
    <w:rsid w:val="00976781"/>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qFormat/>
    <w:rsid w:val="00976781"/>
  </w:style>
  <w:style w:type="paragraph" w:styleId="21">
    <w:name w:val="toc 2"/>
    <w:basedOn w:val="a"/>
    <w:next w:val="a"/>
    <w:autoRedefine/>
    <w:uiPriority w:val="39"/>
    <w:unhideWhenUsed/>
    <w:qFormat/>
    <w:rsid w:val="00976781"/>
    <w:pPr>
      <w:ind w:leftChars="200" w:left="420"/>
    </w:pPr>
  </w:style>
  <w:style w:type="paragraph" w:styleId="31">
    <w:name w:val="toc 3"/>
    <w:basedOn w:val="a"/>
    <w:next w:val="a"/>
    <w:autoRedefine/>
    <w:uiPriority w:val="39"/>
    <w:unhideWhenUsed/>
    <w:qFormat/>
    <w:rsid w:val="00976781"/>
    <w:pPr>
      <w:ind w:leftChars="400" w:left="840"/>
    </w:pPr>
  </w:style>
  <w:style w:type="character" w:customStyle="1" w:styleId="20">
    <w:name w:val="标题 2字符"/>
    <w:basedOn w:val="a0"/>
    <w:link w:val="2"/>
    <w:uiPriority w:val="9"/>
    <w:rsid w:val="00224B57"/>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151039">
      <w:bodyDiv w:val="1"/>
      <w:marLeft w:val="0"/>
      <w:marRight w:val="0"/>
      <w:marTop w:val="0"/>
      <w:marBottom w:val="0"/>
      <w:divBdr>
        <w:top w:val="none" w:sz="0" w:space="0" w:color="auto"/>
        <w:left w:val="none" w:sz="0" w:space="0" w:color="auto"/>
        <w:bottom w:val="none" w:sz="0" w:space="0" w:color="auto"/>
        <w:right w:val="none" w:sz="0" w:space="0" w:color="auto"/>
      </w:divBdr>
    </w:div>
    <w:div w:id="321585767">
      <w:bodyDiv w:val="1"/>
      <w:marLeft w:val="0"/>
      <w:marRight w:val="0"/>
      <w:marTop w:val="0"/>
      <w:marBottom w:val="0"/>
      <w:divBdr>
        <w:top w:val="none" w:sz="0" w:space="0" w:color="auto"/>
        <w:left w:val="none" w:sz="0" w:space="0" w:color="auto"/>
        <w:bottom w:val="none" w:sz="0" w:space="0" w:color="auto"/>
        <w:right w:val="none" w:sz="0" w:space="0" w:color="auto"/>
      </w:divBdr>
    </w:div>
    <w:div w:id="1582593243">
      <w:bodyDiv w:val="1"/>
      <w:marLeft w:val="0"/>
      <w:marRight w:val="0"/>
      <w:marTop w:val="0"/>
      <w:marBottom w:val="0"/>
      <w:divBdr>
        <w:top w:val="none" w:sz="0" w:space="0" w:color="auto"/>
        <w:left w:val="none" w:sz="0" w:space="0" w:color="auto"/>
        <w:bottom w:val="none" w:sz="0" w:space="0" w:color="auto"/>
        <w:right w:val="none" w:sz="0" w:space="0" w:color="auto"/>
      </w:divBdr>
    </w:div>
    <w:div w:id="2041665369">
      <w:bodyDiv w:val="1"/>
      <w:marLeft w:val="0"/>
      <w:marRight w:val="0"/>
      <w:marTop w:val="0"/>
      <w:marBottom w:val="0"/>
      <w:divBdr>
        <w:top w:val="none" w:sz="0" w:space="0" w:color="auto"/>
        <w:left w:val="none" w:sz="0" w:space="0" w:color="auto"/>
        <w:bottom w:val="none" w:sz="0" w:space="0" w:color="auto"/>
        <w:right w:val="none" w:sz="0" w:space="0" w:color="auto"/>
      </w:divBdr>
    </w:div>
    <w:div w:id="205457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32534;&#35793;&#21407;&#29702;\&#35838;&#3577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084F8-A312-A947-A604-1B0AA6C12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E:\编译原理\课设\编译原理课设报告模板-徐丽萍.dotx</Template>
  <TotalTime>70</TotalTime>
  <Pages>7</Pages>
  <Words>356</Words>
  <Characters>2034</Characters>
  <Application>Microsoft Macintosh Word</Application>
  <DocSecurity>0</DocSecurity>
  <PresentationFormat/>
  <Lines>16</Lines>
  <Paragraphs>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编译原理课程设计任务书</vt:lpstr>
    </vt:vector>
  </TitlesOfParts>
  <Company>Sky123.Org</Company>
  <LinksUpToDate>false</LinksUpToDate>
  <CharactersWithSpaces>2386</CharactersWithSpaces>
  <SharedDoc>false</SharedDoc>
  <HLinks>
    <vt:vector size="138" baseType="variant">
      <vt:variant>
        <vt:i4>1245236</vt:i4>
      </vt:variant>
      <vt:variant>
        <vt:i4>134</vt:i4>
      </vt:variant>
      <vt:variant>
        <vt:i4>0</vt:i4>
      </vt:variant>
      <vt:variant>
        <vt:i4>5</vt:i4>
      </vt:variant>
      <vt:variant>
        <vt:lpwstr/>
      </vt:variant>
      <vt:variant>
        <vt:lpwstr>_Toc376773677</vt:lpwstr>
      </vt:variant>
      <vt:variant>
        <vt:i4>1245236</vt:i4>
      </vt:variant>
      <vt:variant>
        <vt:i4>128</vt:i4>
      </vt:variant>
      <vt:variant>
        <vt:i4>0</vt:i4>
      </vt:variant>
      <vt:variant>
        <vt:i4>5</vt:i4>
      </vt:variant>
      <vt:variant>
        <vt:lpwstr/>
      </vt:variant>
      <vt:variant>
        <vt:lpwstr>_Toc376773676</vt:lpwstr>
      </vt:variant>
      <vt:variant>
        <vt:i4>1245236</vt:i4>
      </vt:variant>
      <vt:variant>
        <vt:i4>122</vt:i4>
      </vt:variant>
      <vt:variant>
        <vt:i4>0</vt:i4>
      </vt:variant>
      <vt:variant>
        <vt:i4>5</vt:i4>
      </vt:variant>
      <vt:variant>
        <vt:lpwstr/>
      </vt:variant>
      <vt:variant>
        <vt:lpwstr>_Toc376773675</vt:lpwstr>
      </vt:variant>
      <vt:variant>
        <vt:i4>1245236</vt:i4>
      </vt:variant>
      <vt:variant>
        <vt:i4>116</vt:i4>
      </vt:variant>
      <vt:variant>
        <vt:i4>0</vt:i4>
      </vt:variant>
      <vt:variant>
        <vt:i4>5</vt:i4>
      </vt:variant>
      <vt:variant>
        <vt:lpwstr/>
      </vt:variant>
      <vt:variant>
        <vt:lpwstr>_Toc376773674</vt:lpwstr>
      </vt:variant>
      <vt:variant>
        <vt:i4>1245236</vt:i4>
      </vt:variant>
      <vt:variant>
        <vt:i4>110</vt:i4>
      </vt:variant>
      <vt:variant>
        <vt:i4>0</vt:i4>
      </vt:variant>
      <vt:variant>
        <vt:i4>5</vt:i4>
      </vt:variant>
      <vt:variant>
        <vt:lpwstr/>
      </vt:variant>
      <vt:variant>
        <vt:lpwstr>_Toc376773670</vt:lpwstr>
      </vt:variant>
      <vt:variant>
        <vt:i4>1179700</vt:i4>
      </vt:variant>
      <vt:variant>
        <vt:i4>104</vt:i4>
      </vt:variant>
      <vt:variant>
        <vt:i4>0</vt:i4>
      </vt:variant>
      <vt:variant>
        <vt:i4>5</vt:i4>
      </vt:variant>
      <vt:variant>
        <vt:lpwstr/>
      </vt:variant>
      <vt:variant>
        <vt:lpwstr>_Toc376773669</vt:lpwstr>
      </vt:variant>
      <vt:variant>
        <vt:i4>1179700</vt:i4>
      </vt:variant>
      <vt:variant>
        <vt:i4>98</vt:i4>
      </vt:variant>
      <vt:variant>
        <vt:i4>0</vt:i4>
      </vt:variant>
      <vt:variant>
        <vt:i4>5</vt:i4>
      </vt:variant>
      <vt:variant>
        <vt:lpwstr/>
      </vt:variant>
      <vt:variant>
        <vt:lpwstr>_Toc376773668</vt:lpwstr>
      </vt:variant>
      <vt:variant>
        <vt:i4>1179700</vt:i4>
      </vt:variant>
      <vt:variant>
        <vt:i4>92</vt:i4>
      </vt:variant>
      <vt:variant>
        <vt:i4>0</vt:i4>
      </vt:variant>
      <vt:variant>
        <vt:i4>5</vt:i4>
      </vt:variant>
      <vt:variant>
        <vt:lpwstr/>
      </vt:variant>
      <vt:variant>
        <vt:lpwstr>_Toc376773667</vt:lpwstr>
      </vt:variant>
      <vt:variant>
        <vt:i4>1179700</vt:i4>
      </vt:variant>
      <vt:variant>
        <vt:i4>86</vt:i4>
      </vt:variant>
      <vt:variant>
        <vt:i4>0</vt:i4>
      </vt:variant>
      <vt:variant>
        <vt:i4>5</vt:i4>
      </vt:variant>
      <vt:variant>
        <vt:lpwstr/>
      </vt:variant>
      <vt:variant>
        <vt:lpwstr>_Toc376773666</vt:lpwstr>
      </vt:variant>
      <vt:variant>
        <vt:i4>1179700</vt:i4>
      </vt:variant>
      <vt:variant>
        <vt:i4>80</vt:i4>
      </vt:variant>
      <vt:variant>
        <vt:i4>0</vt:i4>
      </vt:variant>
      <vt:variant>
        <vt:i4>5</vt:i4>
      </vt:variant>
      <vt:variant>
        <vt:lpwstr/>
      </vt:variant>
      <vt:variant>
        <vt:lpwstr>_Toc376773665</vt:lpwstr>
      </vt:variant>
      <vt:variant>
        <vt:i4>1179700</vt:i4>
      </vt:variant>
      <vt:variant>
        <vt:i4>74</vt:i4>
      </vt:variant>
      <vt:variant>
        <vt:i4>0</vt:i4>
      </vt:variant>
      <vt:variant>
        <vt:i4>5</vt:i4>
      </vt:variant>
      <vt:variant>
        <vt:lpwstr/>
      </vt:variant>
      <vt:variant>
        <vt:lpwstr>_Toc376773664</vt:lpwstr>
      </vt:variant>
      <vt:variant>
        <vt:i4>1179700</vt:i4>
      </vt:variant>
      <vt:variant>
        <vt:i4>68</vt:i4>
      </vt:variant>
      <vt:variant>
        <vt:i4>0</vt:i4>
      </vt:variant>
      <vt:variant>
        <vt:i4>5</vt:i4>
      </vt:variant>
      <vt:variant>
        <vt:lpwstr/>
      </vt:variant>
      <vt:variant>
        <vt:lpwstr>_Toc376773663</vt:lpwstr>
      </vt:variant>
      <vt:variant>
        <vt:i4>1179700</vt:i4>
      </vt:variant>
      <vt:variant>
        <vt:i4>62</vt:i4>
      </vt:variant>
      <vt:variant>
        <vt:i4>0</vt:i4>
      </vt:variant>
      <vt:variant>
        <vt:i4>5</vt:i4>
      </vt:variant>
      <vt:variant>
        <vt:lpwstr/>
      </vt:variant>
      <vt:variant>
        <vt:lpwstr>_Toc376773662</vt:lpwstr>
      </vt:variant>
      <vt:variant>
        <vt:i4>1179700</vt:i4>
      </vt:variant>
      <vt:variant>
        <vt:i4>56</vt:i4>
      </vt:variant>
      <vt:variant>
        <vt:i4>0</vt:i4>
      </vt:variant>
      <vt:variant>
        <vt:i4>5</vt:i4>
      </vt:variant>
      <vt:variant>
        <vt:lpwstr/>
      </vt:variant>
      <vt:variant>
        <vt:lpwstr>_Toc376773661</vt:lpwstr>
      </vt:variant>
      <vt:variant>
        <vt:i4>1179700</vt:i4>
      </vt:variant>
      <vt:variant>
        <vt:i4>50</vt:i4>
      </vt:variant>
      <vt:variant>
        <vt:i4>0</vt:i4>
      </vt:variant>
      <vt:variant>
        <vt:i4>5</vt:i4>
      </vt:variant>
      <vt:variant>
        <vt:lpwstr/>
      </vt:variant>
      <vt:variant>
        <vt:lpwstr>_Toc376773660</vt:lpwstr>
      </vt:variant>
      <vt:variant>
        <vt:i4>1114164</vt:i4>
      </vt:variant>
      <vt:variant>
        <vt:i4>44</vt:i4>
      </vt:variant>
      <vt:variant>
        <vt:i4>0</vt:i4>
      </vt:variant>
      <vt:variant>
        <vt:i4>5</vt:i4>
      </vt:variant>
      <vt:variant>
        <vt:lpwstr/>
      </vt:variant>
      <vt:variant>
        <vt:lpwstr>_Toc376773659</vt:lpwstr>
      </vt:variant>
      <vt:variant>
        <vt:i4>1114164</vt:i4>
      </vt:variant>
      <vt:variant>
        <vt:i4>38</vt:i4>
      </vt:variant>
      <vt:variant>
        <vt:i4>0</vt:i4>
      </vt:variant>
      <vt:variant>
        <vt:i4>5</vt:i4>
      </vt:variant>
      <vt:variant>
        <vt:lpwstr/>
      </vt:variant>
      <vt:variant>
        <vt:lpwstr>_Toc376773658</vt:lpwstr>
      </vt:variant>
      <vt:variant>
        <vt:i4>1114164</vt:i4>
      </vt:variant>
      <vt:variant>
        <vt:i4>32</vt:i4>
      </vt:variant>
      <vt:variant>
        <vt:i4>0</vt:i4>
      </vt:variant>
      <vt:variant>
        <vt:i4>5</vt:i4>
      </vt:variant>
      <vt:variant>
        <vt:lpwstr/>
      </vt:variant>
      <vt:variant>
        <vt:lpwstr>_Toc376773657</vt:lpwstr>
      </vt:variant>
      <vt:variant>
        <vt:i4>1114164</vt:i4>
      </vt:variant>
      <vt:variant>
        <vt:i4>26</vt:i4>
      </vt:variant>
      <vt:variant>
        <vt:i4>0</vt:i4>
      </vt:variant>
      <vt:variant>
        <vt:i4>5</vt:i4>
      </vt:variant>
      <vt:variant>
        <vt:lpwstr/>
      </vt:variant>
      <vt:variant>
        <vt:lpwstr>_Toc376773656</vt:lpwstr>
      </vt:variant>
      <vt:variant>
        <vt:i4>1114164</vt:i4>
      </vt:variant>
      <vt:variant>
        <vt:i4>20</vt:i4>
      </vt:variant>
      <vt:variant>
        <vt:i4>0</vt:i4>
      </vt:variant>
      <vt:variant>
        <vt:i4>5</vt:i4>
      </vt:variant>
      <vt:variant>
        <vt:lpwstr/>
      </vt:variant>
      <vt:variant>
        <vt:lpwstr>_Toc376773655</vt:lpwstr>
      </vt:variant>
      <vt:variant>
        <vt:i4>1114164</vt:i4>
      </vt:variant>
      <vt:variant>
        <vt:i4>14</vt:i4>
      </vt:variant>
      <vt:variant>
        <vt:i4>0</vt:i4>
      </vt:variant>
      <vt:variant>
        <vt:i4>5</vt:i4>
      </vt:variant>
      <vt:variant>
        <vt:lpwstr/>
      </vt:variant>
      <vt:variant>
        <vt:lpwstr>_Toc376773654</vt:lpwstr>
      </vt:variant>
      <vt:variant>
        <vt:i4>1114164</vt:i4>
      </vt:variant>
      <vt:variant>
        <vt:i4>8</vt:i4>
      </vt:variant>
      <vt:variant>
        <vt:i4>0</vt:i4>
      </vt:variant>
      <vt:variant>
        <vt:i4>5</vt:i4>
      </vt:variant>
      <vt:variant>
        <vt:lpwstr/>
      </vt:variant>
      <vt:variant>
        <vt:lpwstr>_Toc376773653</vt:lpwstr>
      </vt:variant>
      <vt:variant>
        <vt:i4>1114164</vt:i4>
      </vt:variant>
      <vt:variant>
        <vt:i4>2</vt:i4>
      </vt:variant>
      <vt:variant>
        <vt:i4>0</vt:i4>
      </vt:variant>
      <vt:variant>
        <vt:i4>5</vt:i4>
      </vt:variant>
      <vt:variant>
        <vt:lpwstr/>
      </vt:variant>
      <vt:variant>
        <vt:lpwstr>_Toc376773652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编译原理课程设计任务书</dc:title>
  <dc:creator>Administrator</dc:creator>
  <cp:lastModifiedBy>Microsoft Office 用户</cp:lastModifiedBy>
  <cp:revision>57</cp:revision>
  <cp:lastPrinted>2019-07-22T06:46:00Z</cp:lastPrinted>
  <dcterms:created xsi:type="dcterms:W3CDTF">2019-05-29T10:36:00Z</dcterms:created>
  <dcterms:modified xsi:type="dcterms:W3CDTF">2019-07-31T01:31:00Z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